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168EA" w14:textId="2A4317B3" w:rsidR="00684CDC" w:rsidRDefault="006E6A09">
      <w:r>
        <w:rPr>
          <w:rFonts w:hint="eastAsia"/>
        </w:rPr>
        <w:t>工作汇报：</w:t>
      </w:r>
    </w:p>
    <w:p w14:paraId="3121B4B4" w14:textId="57FBF658" w:rsidR="00B42FC5" w:rsidRDefault="00B42FC5">
      <w:r>
        <w:rPr>
          <w:rFonts w:hint="eastAsia"/>
        </w:rPr>
        <w:t>2017.5.16</w:t>
      </w:r>
    </w:p>
    <w:p w14:paraId="6AF10012" w14:textId="7EEACB99" w:rsidR="006E6A09" w:rsidRDefault="006E6A09">
      <w:r>
        <w:rPr>
          <w:rFonts w:hint="eastAsia"/>
        </w:rPr>
        <w:t>主要是环境的搭建：</w:t>
      </w:r>
    </w:p>
    <w:p w14:paraId="10919A6E" w14:textId="0E53E32E" w:rsidR="006E6A09" w:rsidRDefault="007F1AEE" w:rsidP="001F16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常规</w:t>
      </w:r>
      <w:r w:rsidR="006E6A09"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环境配置，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r>
        <w:rPr>
          <w:rFonts w:hint="eastAsia"/>
        </w:rPr>
        <w:t>JAVA_HOME</w:t>
      </w:r>
      <w:r>
        <w:rPr>
          <w:rFonts w:hint="eastAsia"/>
        </w:rPr>
        <w:t>的配置。</w:t>
      </w:r>
    </w:p>
    <w:p w14:paraId="25F04A02" w14:textId="3A8C8550" w:rsidR="007F1AEE" w:rsidRDefault="007F1AEE" w:rsidP="001F16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homebrew</w:t>
      </w:r>
      <w:r>
        <w:rPr>
          <w:rFonts w:hint="eastAsia"/>
        </w:rPr>
        <w:t>工具，方便安装，更新等操作。</w:t>
      </w:r>
    </w:p>
    <w:p w14:paraId="5E514852" w14:textId="5093F892" w:rsidR="00E0547A" w:rsidRDefault="00E0547A" w:rsidP="001F16A8">
      <w:pPr>
        <w:pStyle w:val="a3"/>
        <w:numPr>
          <w:ilvl w:val="0"/>
          <w:numId w:val="1"/>
        </w:numPr>
        <w:ind w:firstLineChars="0"/>
      </w:pPr>
      <w:r w:rsidRPr="00E0547A">
        <w:rPr>
          <w:rFonts w:hint="eastAsia"/>
        </w:rPr>
        <w:t>创建</w:t>
      </w:r>
      <w:r w:rsidRPr="00E0547A">
        <w:t>/home/admin</w:t>
      </w:r>
      <w:r w:rsidRPr="00E0547A">
        <w:rPr>
          <w:rFonts w:hint="eastAsia"/>
        </w:rPr>
        <w:t>目录</w:t>
      </w:r>
      <w:r>
        <w:rPr>
          <w:rFonts w:hint="eastAsia"/>
        </w:rPr>
        <w:t>时，误操作打开了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文件的写权限，导致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的使用出现问题。</w:t>
      </w:r>
    </w:p>
    <w:p w14:paraId="3BE3328B" w14:textId="071139B0" w:rsidR="007F1AEE" w:rsidRDefault="007F1AEE" w:rsidP="001F16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配置本台电脑的</w:t>
      </w:r>
      <w:proofErr w:type="spellStart"/>
      <w:r w:rsidR="00AE2549">
        <w:rPr>
          <w:rFonts w:hint="eastAsia"/>
        </w:rPr>
        <w:t>git</w:t>
      </w:r>
      <w:proofErr w:type="spellEnd"/>
      <w:r>
        <w:rPr>
          <w:rFonts w:hint="eastAsia"/>
        </w:rPr>
        <w:t>公钥，与自己的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进行连接，方便以后操作。</w:t>
      </w:r>
    </w:p>
    <w:p w14:paraId="4142D936" w14:textId="286316C6" w:rsidR="00517F52" w:rsidRPr="00CD0FD2" w:rsidRDefault="00E0547A" w:rsidP="006E6A09">
      <w:r>
        <w:rPr>
          <w:rFonts w:hint="eastAsia"/>
        </w:rPr>
        <w:t>5</w:t>
      </w:r>
      <w:r w:rsidR="006E6A09">
        <w:rPr>
          <w:rFonts w:hint="eastAsia"/>
        </w:rPr>
        <w:t>.</w:t>
      </w:r>
      <w:r w:rsidR="00684CDC" w:rsidRPr="00CD0FD2">
        <w:rPr>
          <w:rFonts w:hint="eastAsia"/>
        </w:rPr>
        <w:t>下载</w:t>
      </w:r>
      <w:r w:rsidR="00684CDC" w:rsidRPr="00CD0FD2">
        <w:rPr>
          <w:rFonts w:hint="eastAsia"/>
        </w:rPr>
        <w:t>idea</w:t>
      </w:r>
      <w:r w:rsidR="00684CDC" w:rsidRPr="00CD0FD2">
        <w:rPr>
          <w:rFonts w:hint="eastAsia"/>
        </w:rPr>
        <w:t>的时候，会出现</w:t>
      </w:r>
      <w:r w:rsidR="00684CDC" w:rsidRPr="00CD0FD2">
        <w:rPr>
          <w:rFonts w:hint="eastAsia"/>
        </w:rPr>
        <w:t>system path invalid</w:t>
      </w:r>
      <w:r w:rsidR="00684CDC" w:rsidRPr="00CD0FD2">
        <w:rPr>
          <w:rFonts w:hint="eastAsia"/>
        </w:rPr>
        <w:t>的问题，因为从官网上下载的时候，会在默认</w:t>
      </w:r>
      <w:r w:rsidR="00684CDC" w:rsidRPr="00CD0FD2">
        <w:rPr>
          <w:rFonts w:hint="eastAsia"/>
        </w:rPr>
        <w:t>cache</w:t>
      </w:r>
      <w:r w:rsidR="00684CDC" w:rsidRPr="00CD0FD2">
        <w:rPr>
          <w:rFonts w:hint="eastAsia"/>
        </w:rPr>
        <w:t>文件下面建立安装文件，如果写权限没有开的话，会报错，所以需要把权限打开。</w:t>
      </w:r>
    </w:p>
    <w:p w14:paraId="3C93BE5D" w14:textId="0E97DFC9" w:rsidR="00CD0FD2" w:rsidRPr="00CD0FD2" w:rsidRDefault="00CD0FD2" w:rsidP="00CD0FD2">
      <w:pPr>
        <w:widowControl/>
        <w:autoSpaceDE w:val="0"/>
        <w:autoSpaceDN w:val="0"/>
        <w:adjustRightInd w:val="0"/>
        <w:jc w:val="left"/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 xml:space="preserve">     </w:t>
      </w:r>
      <w:proofErr w:type="spellStart"/>
      <w:proofErr w:type="gramStart"/>
      <w:r w:rsidRPr="00CD0FD2">
        <w:rPr>
          <w:rFonts w:ascii="Tahoma" w:hAnsi="Tahoma" w:cs="Tahoma"/>
          <w:kern w:val="0"/>
        </w:rPr>
        <w:t>sudo</w:t>
      </w:r>
      <w:proofErr w:type="spellEnd"/>
      <w:proofErr w:type="gramEnd"/>
      <w:r w:rsidRPr="00CD0FD2">
        <w:rPr>
          <w:rFonts w:ascii="Tahoma" w:hAnsi="Tahoma" w:cs="Tahoma"/>
          <w:kern w:val="0"/>
        </w:rPr>
        <w:t xml:space="preserve"> </w:t>
      </w:r>
      <w:proofErr w:type="spellStart"/>
      <w:r w:rsidRPr="00CD0FD2">
        <w:rPr>
          <w:rFonts w:ascii="Tahoma" w:hAnsi="Tahoma" w:cs="Tahoma"/>
          <w:kern w:val="0"/>
        </w:rPr>
        <w:t>chmod</w:t>
      </w:r>
      <w:proofErr w:type="spellEnd"/>
      <w:r w:rsidRPr="00CD0FD2">
        <w:rPr>
          <w:rFonts w:ascii="Tahoma" w:hAnsi="Tahoma" w:cs="Tahoma"/>
          <w:kern w:val="0"/>
        </w:rPr>
        <w:t>  -R</w:t>
      </w:r>
      <w:r>
        <w:rPr>
          <w:rFonts w:ascii="Tahoma" w:hAnsi="Tahoma" w:cs="Tahoma" w:hint="eastAsia"/>
          <w:kern w:val="0"/>
        </w:rPr>
        <w:t xml:space="preserve"> </w:t>
      </w:r>
      <w:proofErr w:type="spellStart"/>
      <w:r>
        <w:rPr>
          <w:rFonts w:ascii="Tahoma" w:hAnsi="Tahoma" w:cs="Tahoma" w:hint="eastAsia"/>
          <w:kern w:val="0"/>
        </w:rPr>
        <w:t>a+w</w:t>
      </w:r>
      <w:proofErr w:type="spellEnd"/>
      <w:r>
        <w:rPr>
          <w:rFonts w:ascii="Tahoma" w:hAnsi="Tahoma" w:cs="Tahoma" w:hint="eastAsia"/>
          <w:kern w:val="0"/>
        </w:rPr>
        <w:t xml:space="preserve"> </w:t>
      </w:r>
      <w:r>
        <w:rPr>
          <w:rFonts w:ascii="Tahoma" w:hAnsi="Tahoma" w:cs="Tahoma"/>
          <w:kern w:val="0"/>
        </w:rPr>
        <w:t>.</w:t>
      </w:r>
      <w:r w:rsidRPr="00CD0FD2">
        <w:rPr>
          <w:rFonts w:ascii="Tahoma" w:hAnsi="Tahoma" w:cs="Tahoma"/>
          <w:kern w:val="0"/>
        </w:rPr>
        <w:t>（更改文件夹及其子文件夹）</w:t>
      </w:r>
      <w:r w:rsidRPr="00CD0FD2">
        <w:rPr>
          <w:rFonts w:ascii="Tahoma" w:hAnsi="Tahoma" w:cs="Tahoma"/>
          <w:kern w:val="0"/>
        </w:rPr>
        <w:t xml:space="preserve"> </w:t>
      </w:r>
      <w:r w:rsidR="00DB5B29">
        <w:rPr>
          <w:rFonts w:ascii="Tahoma" w:hAnsi="Tahoma" w:cs="Tahoma" w:hint="eastAsia"/>
          <w:kern w:val="0"/>
        </w:rPr>
        <w:t>最好是在自己的文件下面，如果修改系统文件的读写权限，会引起错误。</w:t>
      </w:r>
    </w:p>
    <w:p w14:paraId="1938DD2B" w14:textId="0F22FCBA" w:rsidR="00AE2549" w:rsidRPr="00AE2549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>6</w:t>
      </w:r>
      <w:r w:rsidR="00AE2549">
        <w:rPr>
          <w:rFonts w:ascii="Tahoma" w:hAnsi="Tahoma" w:cs="Tahoma" w:hint="eastAsia"/>
          <w:kern w:val="0"/>
        </w:rPr>
        <w:t>.</w:t>
      </w:r>
      <w:r w:rsidR="00AE2549" w:rsidRPr="00AE2549">
        <w:rPr>
          <w:rFonts w:ascii="Tahoma" w:hAnsi="Tahoma" w:cs="Tahoma" w:hint="eastAsia"/>
          <w:kern w:val="0"/>
        </w:rPr>
        <w:t>下载</w:t>
      </w:r>
      <w:r w:rsidR="00AE2549" w:rsidRPr="00AE2549">
        <w:rPr>
          <w:rFonts w:ascii="Tahoma" w:hAnsi="Tahoma" w:cs="Tahoma" w:hint="eastAsia"/>
          <w:kern w:val="0"/>
        </w:rPr>
        <w:t>maven</w:t>
      </w:r>
      <w:r w:rsidR="00AE2549" w:rsidRPr="00AE2549">
        <w:rPr>
          <w:rFonts w:ascii="Tahoma" w:hAnsi="Tahoma" w:cs="Tahoma" w:hint="eastAsia"/>
          <w:kern w:val="0"/>
        </w:rPr>
        <w:t>，方便管理。</w:t>
      </w:r>
    </w:p>
    <w:p w14:paraId="0AFAD626" w14:textId="39445F7B" w:rsidR="00CD0FD2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>7</w:t>
      </w:r>
      <w:r w:rsidR="00AE2549" w:rsidRPr="00AE2549">
        <w:rPr>
          <w:rFonts w:ascii="Tahoma" w:hAnsi="Tahoma" w:cs="Tahoma" w:hint="eastAsia"/>
          <w:kern w:val="0"/>
        </w:rPr>
        <w:t>.</w:t>
      </w:r>
      <w:r w:rsidR="00AE2549">
        <w:rPr>
          <w:rFonts w:ascii="Tahoma" w:hAnsi="Tahoma" w:cs="Tahoma" w:hint="eastAsia"/>
          <w:kern w:val="0"/>
        </w:rPr>
        <w:t>配置</w:t>
      </w:r>
      <w:r w:rsidR="00AE2549">
        <w:rPr>
          <w:rFonts w:ascii="Tahoma" w:hAnsi="Tahoma" w:cs="Tahoma" w:hint="eastAsia"/>
          <w:kern w:val="0"/>
        </w:rPr>
        <w:t>tomcat</w:t>
      </w:r>
      <w:r w:rsidR="00AE2549">
        <w:rPr>
          <w:rFonts w:ascii="Tahoma" w:hAnsi="Tahoma" w:cs="Tahoma" w:hint="eastAsia"/>
          <w:kern w:val="0"/>
        </w:rPr>
        <w:t>，用已下载的淘宝的</w:t>
      </w:r>
      <w:r w:rsidR="00AE2549">
        <w:rPr>
          <w:rFonts w:ascii="Tahoma" w:hAnsi="Tahoma" w:cs="Tahoma" w:hint="eastAsia"/>
          <w:kern w:val="0"/>
        </w:rPr>
        <w:t>tomcat</w:t>
      </w:r>
      <w:r w:rsidR="00AE2549">
        <w:rPr>
          <w:rFonts w:ascii="Tahoma" w:hAnsi="Tahoma" w:cs="Tahoma" w:hint="eastAsia"/>
          <w:kern w:val="0"/>
        </w:rPr>
        <w:t>。</w:t>
      </w:r>
      <w:r w:rsidR="00CD0FD2" w:rsidRPr="00AE2549">
        <w:rPr>
          <w:rFonts w:ascii="Tahoma" w:hAnsi="Tahoma" w:cs="Tahoma"/>
          <w:kern w:val="0"/>
        </w:rPr>
        <w:t xml:space="preserve">  </w:t>
      </w:r>
    </w:p>
    <w:p w14:paraId="5E7419A5" w14:textId="444D06AB" w:rsidR="00BF6D0F" w:rsidRDefault="00BF6D0F" w:rsidP="00AE2549">
      <w:pPr>
        <w:rPr>
          <w:rFonts w:ascii="Tahoma" w:hAnsi="Tahoma" w:cs="Tahoma"/>
          <w:kern w:val="0"/>
        </w:rPr>
      </w:pPr>
      <w:r>
        <w:rPr>
          <w:rFonts w:ascii="Tahoma" w:hAnsi="Tahoma" w:cs="Tahoma"/>
          <w:kern w:val="0"/>
        </w:rPr>
        <w:t xml:space="preserve">  </w:t>
      </w:r>
      <w:proofErr w:type="gramStart"/>
      <w:r>
        <w:rPr>
          <w:rFonts w:ascii="Tahoma" w:hAnsi="Tahoma" w:cs="Tahoma"/>
          <w:kern w:val="0"/>
        </w:rPr>
        <w:t>o</w:t>
      </w:r>
      <w:r>
        <w:rPr>
          <w:rFonts w:ascii="Tahoma" w:hAnsi="Tahoma" w:cs="Tahoma" w:hint="eastAsia"/>
          <w:kern w:val="0"/>
        </w:rPr>
        <w:t>pen</w:t>
      </w:r>
      <w:proofErr w:type="gramEnd"/>
      <w:r>
        <w:rPr>
          <w:rFonts w:ascii="Tahoma" w:hAnsi="Tahoma" w:cs="Tahoma" w:hint="eastAsia"/>
          <w:kern w:val="0"/>
        </w:rPr>
        <w:t xml:space="preserve"> </w:t>
      </w:r>
      <w:r>
        <w:rPr>
          <w:rFonts w:ascii="Tahoma" w:hAnsi="Tahoma" w:cs="Tahoma"/>
          <w:kern w:val="0"/>
        </w:rPr>
        <w:t xml:space="preserve">. </w:t>
      </w:r>
      <w:r>
        <w:rPr>
          <w:rFonts w:ascii="Tahoma" w:hAnsi="Tahoma" w:cs="Tahoma" w:hint="eastAsia"/>
          <w:kern w:val="0"/>
        </w:rPr>
        <w:t>打开当前文件的界面，可以方便操作。</w:t>
      </w:r>
    </w:p>
    <w:p w14:paraId="1C59E9EA" w14:textId="6A44F944" w:rsidR="00E0547A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>8.</w:t>
      </w:r>
      <w:r>
        <w:rPr>
          <w:rFonts w:ascii="Tahoma" w:hAnsi="Tahoma" w:cs="Tahoma" w:hint="eastAsia"/>
          <w:kern w:val="0"/>
        </w:rPr>
        <w:t>熟悉了一下</w:t>
      </w:r>
      <w:proofErr w:type="spellStart"/>
      <w:r>
        <w:rPr>
          <w:rFonts w:ascii="Tahoma" w:hAnsi="Tahoma" w:cs="Tahoma" w:hint="eastAsia"/>
          <w:kern w:val="0"/>
        </w:rPr>
        <w:t>iwant</w:t>
      </w:r>
      <w:proofErr w:type="spellEnd"/>
      <w:r>
        <w:rPr>
          <w:rFonts w:ascii="Tahoma" w:hAnsi="Tahoma" w:cs="Tahoma" w:hint="eastAsia"/>
          <w:kern w:val="0"/>
        </w:rPr>
        <w:t>项目的大体架构。</w:t>
      </w:r>
    </w:p>
    <w:p w14:paraId="731B93EB" w14:textId="0E1AD26D" w:rsidR="00E0547A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>下一步：</w:t>
      </w:r>
    </w:p>
    <w:p w14:paraId="36074836" w14:textId="1BF866C8" w:rsidR="00E0547A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 xml:space="preserve">   </w:t>
      </w:r>
      <w:r>
        <w:rPr>
          <w:rFonts w:ascii="Tahoma" w:hAnsi="Tahoma" w:cs="Tahoma" w:hint="eastAsia"/>
          <w:kern w:val="0"/>
        </w:rPr>
        <w:t>熟悉源码，为项目做准备</w:t>
      </w:r>
    </w:p>
    <w:p w14:paraId="65349CC5" w14:textId="41686E03" w:rsidR="00E0547A" w:rsidRDefault="00E0547A" w:rsidP="00AE2549">
      <w:pPr>
        <w:rPr>
          <w:rFonts w:ascii="Tahoma" w:hAnsi="Tahoma" w:cs="Tahoma"/>
          <w:kern w:val="0"/>
        </w:rPr>
      </w:pPr>
      <w:r>
        <w:rPr>
          <w:rFonts w:ascii="Tahoma" w:hAnsi="Tahoma" w:cs="Tahoma" w:hint="eastAsia"/>
          <w:kern w:val="0"/>
        </w:rPr>
        <w:t>（很感谢师兄们的帮助！）</w:t>
      </w:r>
    </w:p>
    <w:p w14:paraId="737D8C79" w14:textId="77777777" w:rsidR="00B42FC5" w:rsidRDefault="00B42FC5" w:rsidP="00AE2549">
      <w:pPr>
        <w:rPr>
          <w:rFonts w:ascii="Tahoma" w:hAnsi="Tahoma" w:cs="Tahoma"/>
          <w:kern w:val="0"/>
        </w:rPr>
      </w:pPr>
    </w:p>
    <w:p w14:paraId="65324A17" w14:textId="151D1F00" w:rsidR="00B42FC5" w:rsidRDefault="00B42FC5" w:rsidP="00C1711A">
      <w:pPr>
        <w:pStyle w:val="a4"/>
        <w:ind w:leftChars="41" w:left="98"/>
      </w:pPr>
      <w:r>
        <w:rPr>
          <w:rFonts w:hint="eastAsia"/>
        </w:rPr>
        <w:t>2017.5.17</w:t>
      </w:r>
    </w:p>
    <w:p w14:paraId="43D73BD8" w14:textId="6A708A73" w:rsidR="00C1711A" w:rsidRDefault="00C1711A" w:rsidP="00B42FC5">
      <w:r>
        <w:rPr>
          <w:rFonts w:hint="eastAsia"/>
        </w:rPr>
        <w:t>1.</w:t>
      </w:r>
      <w:r>
        <w:rPr>
          <w:rFonts w:hint="eastAsia"/>
        </w:rPr>
        <w:t>今天上午办完卡</w:t>
      </w:r>
      <w:r>
        <w:rPr>
          <w:rFonts w:hint="eastAsia"/>
        </w:rPr>
        <w:t>10.50</w:t>
      </w:r>
      <w:r>
        <w:rPr>
          <w:rFonts w:hint="eastAsia"/>
        </w:rPr>
        <w:t>到办公室，参加了会议。对菜鸟的项目开发流程有了大概的了解，作为技术人员，也要有做产品的思维，这样才能读懂用户的想法，开发更好的代码。</w:t>
      </w:r>
    </w:p>
    <w:p w14:paraId="3F922509" w14:textId="77777777" w:rsidR="00B970AE" w:rsidRDefault="00C1711A" w:rsidP="00B42FC5">
      <w:r>
        <w:rPr>
          <w:rFonts w:hint="eastAsia"/>
        </w:rPr>
        <w:t>2.</w:t>
      </w:r>
      <w:r>
        <w:rPr>
          <w:rFonts w:hint="eastAsia"/>
        </w:rPr>
        <w:t>在起应用的时候，遇到一些困难，</w:t>
      </w:r>
      <w:r>
        <w:rPr>
          <w:rFonts w:hint="eastAsia"/>
        </w:rPr>
        <w:t>tomcat</w:t>
      </w:r>
      <w:r>
        <w:rPr>
          <w:rFonts w:hint="eastAsia"/>
        </w:rPr>
        <w:t>没有成功启动起来。按照大概的思路进行排查，首先查看</w:t>
      </w:r>
      <w:r>
        <w:rPr>
          <w:rFonts w:hint="eastAsia"/>
        </w:rPr>
        <w:t>tomcat</w:t>
      </w:r>
      <w:r>
        <w:rPr>
          <w:rFonts w:hint="eastAsia"/>
        </w:rPr>
        <w:t>的配置，发现</w:t>
      </w:r>
      <w:proofErr w:type="spellStart"/>
      <w:r>
        <w:rPr>
          <w:rFonts w:hint="eastAsia"/>
        </w:rPr>
        <w:t>vm</w:t>
      </w:r>
      <w:proofErr w:type="spellEnd"/>
      <w:r w:rsidR="003A5A73">
        <w:rPr>
          <w:rFonts w:hint="eastAsia"/>
        </w:rPr>
        <w:t>选项配置文件有错误；</w:t>
      </w:r>
      <w:r>
        <w:rPr>
          <w:rFonts w:hint="eastAsia"/>
        </w:rPr>
        <w:t>然后排查过程中发现，</w:t>
      </w:r>
      <w:r>
        <w:rPr>
          <w:rFonts w:hint="eastAsia"/>
        </w:rPr>
        <w:t>maven</w:t>
      </w:r>
      <w:r>
        <w:rPr>
          <w:rFonts w:hint="eastAsia"/>
        </w:rPr>
        <w:t>的</w:t>
      </w:r>
      <w:r>
        <w:rPr>
          <w:rFonts w:hint="eastAsia"/>
        </w:rPr>
        <w:t>settings</w:t>
      </w:r>
      <w:r>
        <w:t>.xml</w:t>
      </w:r>
      <w:r>
        <w:rPr>
          <w:rFonts w:hint="eastAsia"/>
        </w:rPr>
        <w:t>文件</w:t>
      </w:r>
      <w:r w:rsidR="003A5A73">
        <w:rPr>
          <w:rFonts w:hint="eastAsia"/>
        </w:rPr>
        <w:t>也出错了。在拷贝的过程中漏掉了小部分。这样的话，没法用</w:t>
      </w:r>
      <w:r w:rsidR="003A5A73">
        <w:rPr>
          <w:rFonts w:hint="eastAsia"/>
        </w:rPr>
        <w:t>maven</w:t>
      </w:r>
      <w:r w:rsidR="003A5A73">
        <w:rPr>
          <w:rFonts w:hint="eastAsia"/>
        </w:rPr>
        <w:t>把整个应用启动起来；最后，</w:t>
      </w:r>
      <w:r w:rsidR="00B970AE">
        <w:rPr>
          <w:rFonts w:hint="eastAsia"/>
        </w:rPr>
        <w:t>发现</w:t>
      </w:r>
      <w:proofErr w:type="spellStart"/>
      <w:r w:rsidR="00B970AE">
        <w:rPr>
          <w:rFonts w:hint="eastAsia"/>
        </w:rPr>
        <w:t>ali</w:t>
      </w:r>
      <w:proofErr w:type="spellEnd"/>
      <w:r w:rsidR="00B970AE">
        <w:rPr>
          <w:rFonts w:hint="eastAsia"/>
        </w:rPr>
        <w:t>-</w:t>
      </w:r>
      <w:r w:rsidR="003A5A73">
        <w:rPr>
          <w:rFonts w:hint="eastAsia"/>
        </w:rPr>
        <w:t>tomcat</w:t>
      </w:r>
      <w:r w:rsidR="00B970AE">
        <w:rPr>
          <w:rFonts w:hint="eastAsia"/>
        </w:rPr>
        <w:t>可能下载有误，重新下载了一下。</w:t>
      </w:r>
    </w:p>
    <w:p w14:paraId="0E0916FF" w14:textId="1B28766E" w:rsidR="00C1711A" w:rsidRDefault="00B970AE" w:rsidP="00B42FC5">
      <w:r>
        <w:rPr>
          <w:rFonts w:hint="eastAsia"/>
        </w:rPr>
        <w:t>3.</w:t>
      </w:r>
      <w:r>
        <w:rPr>
          <w:rFonts w:hint="eastAsia"/>
        </w:rPr>
        <w:t>跑起来应用之后，需要对</w:t>
      </w:r>
      <w:proofErr w:type="spellStart"/>
      <w:r>
        <w:rPr>
          <w:rFonts w:hint="eastAsia"/>
        </w:rPr>
        <w:t>JRebel</w:t>
      </w:r>
      <w:proofErr w:type="spellEnd"/>
      <w:r>
        <w:rPr>
          <w:rFonts w:hint="eastAsia"/>
        </w:rPr>
        <w:t>进行配置。提示找不到</w:t>
      </w:r>
      <w:r>
        <w:t>rebel.xml</w:t>
      </w:r>
      <w:r w:rsidR="00F97C8A">
        <w:t>,</w:t>
      </w:r>
      <w:r w:rsidR="00F97C8A">
        <w:rPr>
          <w:rFonts w:hint="eastAsia"/>
        </w:rPr>
        <w:t>因为还没有勾选需要用到</w:t>
      </w:r>
      <w:proofErr w:type="spellStart"/>
      <w:r w:rsidR="00F97C8A">
        <w:rPr>
          <w:rFonts w:hint="eastAsia"/>
        </w:rPr>
        <w:t>JRebel</w:t>
      </w:r>
      <w:proofErr w:type="spellEnd"/>
      <w:r w:rsidR="00F97C8A">
        <w:rPr>
          <w:rFonts w:hint="eastAsia"/>
        </w:rPr>
        <w:t>的文件。相关的东西都在新人导航里做了</w:t>
      </w:r>
      <w:r w:rsidR="00C1711A">
        <w:rPr>
          <w:rFonts w:hint="eastAsia"/>
        </w:rPr>
        <w:t>修改</w:t>
      </w:r>
      <w:r w:rsidR="00F97C8A">
        <w:rPr>
          <w:rFonts w:hint="eastAsia"/>
        </w:rPr>
        <w:t>，方便以后的同学</w:t>
      </w:r>
      <w:r w:rsidR="00C1711A">
        <w:rPr>
          <w:rFonts w:hint="eastAsia"/>
        </w:rPr>
        <w:t>。</w:t>
      </w:r>
    </w:p>
    <w:p w14:paraId="6616D172" w14:textId="2A306D58" w:rsidR="00F97C8A" w:rsidRDefault="00F97C8A" w:rsidP="00AE2549">
      <w:r>
        <w:rPr>
          <w:rFonts w:hint="eastAsia"/>
        </w:rPr>
        <w:lastRenderedPageBreak/>
        <w:t>4.</w:t>
      </w:r>
      <w:r>
        <w:rPr>
          <w:rFonts w:hint="eastAsia"/>
        </w:rPr>
        <w:t>下午的时候，师兄给我讲解了整个鸟瞰的架构。包括全栈学习，前端，后端开发，测试都需要自主完成。还有代码的大致讲解。</w:t>
      </w:r>
      <w:r w:rsidR="00F774F9">
        <w:rPr>
          <w:rFonts w:hint="eastAsia"/>
        </w:rPr>
        <w:t>对</w:t>
      </w:r>
      <w:proofErr w:type="spellStart"/>
      <w:r w:rsidR="00F774F9">
        <w:rPr>
          <w:rFonts w:hint="eastAsia"/>
        </w:rPr>
        <w:t>SpringMvc+Hibernate</w:t>
      </w:r>
      <w:proofErr w:type="spellEnd"/>
      <w:r w:rsidR="00F774F9">
        <w:rPr>
          <w:rFonts w:hint="eastAsia"/>
        </w:rPr>
        <w:t>框架没有做过实例，</w:t>
      </w:r>
      <w:r>
        <w:rPr>
          <w:rFonts w:hint="eastAsia"/>
        </w:rPr>
        <w:t>后期需要自己</w:t>
      </w:r>
      <w:r w:rsidR="00F774F9">
        <w:rPr>
          <w:rFonts w:hint="eastAsia"/>
        </w:rPr>
        <w:t>研究代码</w:t>
      </w:r>
      <w:r>
        <w:rPr>
          <w:rFonts w:hint="eastAsia"/>
        </w:rPr>
        <w:t>走通流程。</w:t>
      </w:r>
    </w:p>
    <w:p w14:paraId="146DFBCD" w14:textId="77777777" w:rsidR="00F97C8A" w:rsidRDefault="00F97C8A" w:rsidP="00AE2549"/>
    <w:p w14:paraId="20A60EB5" w14:textId="2501D5CB" w:rsidR="00570ECE" w:rsidRDefault="00570ECE" w:rsidP="00AE2549">
      <w:r>
        <w:rPr>
          <w:rFonts w:hint="eastAsia"/>
        </w:rPr>
        <w:t>2017.5.18</w:t>
      </w:r>
    </w:p>
    <w:p w14:paraId="1D8F034F" w14:textId="085531DF" w:rsidR="00570ECE" w:rsidRDefault="00570ECE" w:rsidP="00AE2549">
      <w:r>
        <w:rPr>
          <w:rFonts w:hint="eastAsia"/>
        </w:rPr>
        <w:t>1.</w:t>
      </w:r>
      <w:r>
        <w:rPr>
          <w:rFonts w:hint="eastAsia"/>
        </w:rPr>
        <w:t>上午是对项目的大体流程进行了熟悉，知道了</w:t>
      </w:r>
      <w:r>
        <w:rPr>
          <w:rFonts w:hint="eastAsia"/>
        </w:rPr>
        <w:t>MVC</w:t>
      </w:r>
      <w:r>
        <w:rPr>
          <w:rFonts w:hint="eastAsia"/>
        </w:rPr>
        <w:t>三者之间代码的联系。</w:t>
      </w:r>
    </w:p>
    <w:p w14:paraId="0C25B16E" w14:textId="49332DC7" w:rsidR="00570ECE" w:rsidRDefault="00570ECE" w:rsidP="00AE2549">
      <w:r>
        <w:rPr>
          <w:rFonts w:hint="eastAsia"/>
        </w:rPr>
        <w:t>2.</w:t>
      </w:r>
      <w:r>
        <w:rPr>
          <w:rFonts w:hint="eastAsia"/>
        </w:rPr>
        <w:t>师兄布置了任务，给我讲解了需要做的需求，总的来说是做一个项目总览，把项目的一些信息用图表等展示出来。目前新建了一个前端</w:t>
      </w:r>
      <w:proofErr w:type="spellStart"/>
      <w:r>
        <w:rPr>
          <w:rFonts w:hint="eastAsia"/>
        </w:rPr>
        <w:t>project</w:t>
      </w:r>
      <w:r>
        <w:softHyphen/>
        <w:t>_overview</w:t>
      </w:r>
      <w:proofErr w:type="spellEnd"/>
      <w:r>
        <w:t>,</w:t>
      </w:r>
      <w:r>
        <w:rPr>
          <w:rFonts w:hint="eastAsia"/>
        </w:rPr>
        <w:t>打算从学做前端开始，带着做</w:t>
      </w:r>
      <w:r>
        <w:rPr>
          <w:rFonts w:hint="eastAsia"/>
        </w:rPr>
        <w:t>DO</w:t>
      </w:r>
      <w:r>
        <w:rPr>
          <w:rFonts w:hint="eastAsia"/>
        </w:rPr>
        <w:t>。</w:t>
      </w:r>
    </w:p>
    <w:p w14:paraId="43D53B93" w14:textId="25172030" w:rsidR="00570ECE" w:rsidRDefault="00570ECE" w:rsidP="00AE2549">
      <w:r>
        <w:rPr>
          <w:rFonts w:hint="eastAsia"/>
        </w:rPr>
        <w:t>3.</w:t>
      </w:r>
      <w:r>
        <w:rPr>
          <w:rFonts w:hint="eastAsia"/>
        </w:rPr>
        <w:t>下午是对前端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文件格式的研究。后来在写页面的时候，发现，虽然启动成功，但是页面却出现</w:t>
      </w:r>
      <w:r>
        <w:rPr>
          <w:rFonts w:hint="eastAsia"/>
        </w:rPr>
        <w:t>404</w:t>
      </w:r>
      <w:r>
        <w:rPr>
          <w:rFonts w:hint="eastAsia"/>
        </w:rPr>
        <w:t>错误，在师兄的帮助下，逐步查错，（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404</w:t>
      </w:r>
      <w:r>
        <w:rPr>
          <w:rFonts w:hint="eastAsia"/>
        </w:rPr>
        <w:t>发现是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写错的问题。（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500</w:t>
      </w:r>
      <w:r>
        <w:rPr>
          <w:rFonts w:hint="eastAsia"/>
        </w:rPr>
        <w:t>的错误，提示是内部服务器的问题。用</w:t>
      </w:r>
      <w:r>
        <w:rPr>
          <w:rFonts w:hint="eastAsia"/>
        </w:rPr>
        <w:t>maven</w:t>
      </w:r>
      <w:r>
        <w:rPr>
          <w:rFonts w:hint="eastAsia"/>
        </w:rPr>
        <w:t>打包编译，还是出错；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查看代码的提交，发现没有代码修改的误操作；怀疑是</w:t>
      </w:r>
      <w:proofErr w:type="spellStart"/>
      <w:r>
        <w:rPr>
          <w:rFonts w:hint="eastAsia"/>
        </w:rPr>
        <w:t>Jrebel</w:t>
      </w:r>
      <w:proofErr w:type="spellEnd"/>
      <w:r>
        <w:rPr>
          <w:rFonts w:hint="eastAsia"/>
        </w:rPr>
        <w:t>问题，用普通</w:t>
      </w:r>
      <w:r>
        <w:rPr>
          <w:rFonts w:hint="eastAsia"/>
        </w:rPr>
        <w:t>debug</w:t>
      </w:r>
      <w:r>
        <w:rPr>
          <w:rFonts w:hint="eastAsia"/>
        </w:rPr>
        <w:t>还是错；最后觉的最大的错误可能是数据库访问没有权限，被拒绝。权限问题有点繁琐。</w:t>
      </w:r>
    </w:p>
    <w:p w14:paraId="033A9A59" w14:textId="77777777" w:rsidR="00570ECE" w:rsidRDefault="00570ECE" w:rsidP="00AE2549"/>
    <w:p w14:paraId="470C5656" w14:textId="2FBEE677" w:rsidR="00437038" w:rsidRDefault="00437038" w:rsidP="00AE2549">
      <w:r>
        <w:rPr>
          <w:rFonts w:hint="eastAsia"/>
        </w:rPr>
        <w:t>2017.5</w:t>
      </w:r>
      <w:r>
        <w:t>.</w:t>
      </w:r>
      <w:r>
        <w:rPr>
          <w:rFonts w:hint="eastAsia"/>
        </w:rPr>
        <w:t>19</w:t>
      </w:r>
    </w:p>
    <w:p w14:paraId="3F5902A6" w14:textId="527D2F7D" w:rsidR="00437038" w:rsidRDefault="00437038" w:rsidP="00AE2549">
      <w:r>
        <w:rPr>
          <w:rFonts w:hint="eastAsia"/>
        </w:rPr>
        <w:t>周报：</w:t>
      </w:r>
    </w:p>
    <w:p w14:paraId="54C7793D" w14:textId="0AD1A565" w:rsidR="00437038" w:rsidRDefault="00437038" w:rsidP="001F1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总览：</w:t>
      </w:r>
    </w:p>
    <w:p w14:paraId="57163A91" w14:textId="7442E188" w:rsidR="00437038" w:rsidRDefault="00437038" w:rsidP="00437038">
      <w:r>
        <w:rPr>
          <w:rFonts w:hint="eastAsia"/>
        </w:rPr>
        <w:t>从本周二开始，正式的开始工作。</w:t>
      </w:r>
    </w:p>
    <w:p w14:paraId="499C211F" w14:textId="68504330" w:rsidR="00437038" w:rsidRDefault="00437038" w:rsidP="001F16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基础环境的搭建，相关工具的熟悉。</w:t>
      </w:r>
    </w:p>
    <w:p w14:paraId="39D62B84" w14:textId="44811CB1" w:rsidR="00437038" w:rsidRDefault="00437038" w:rsidP="001F16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参与项目会议，对鸟瞰整体方向和项目内容有了大致的了解</w:t>
      </w:r>
    </w:p>
    <w:p w14:paraId="28368AA5" w14:textId="79012C43" w:rsidR="00437038" w:rsidRDefault="00437038" w:rsidP="001F16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着手项目准备，学习框架，研究需求，准备开发。</w:t>
      </w:r>
    </w:p>
    <w:p w14:paraId="05AF7D74" w14:textId="5AAB417B" w:rsidR="00437038" w:rsidRDefault="00437038" w:rsidP="001F1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工作内容</w:t>
      </w:r>
    </w:p>
    <w:p w14:paraId="177766B1" w14:textId="645A2256" w:rsidR="00437038" w:rsidRDefault="00437038" w:rsidP="001F16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针对新人手册的内容，</w:t>
      </w:r>
      <w:r w:rsidR="003D01A6">
        <w:rPr>
          <w:rFonts w:hint="eastAsia"/>
        </w:rPr>
        <w:t>一边实施，一边对其做</w:t>
      </w:r>
      <w:r>
        <w:rPr>
          <w:rFonts w:hint="eastAsia"/>
        </w:rPr>
        <w:t>一些改进，以免后面来的新人走弯路</w:t>
      </w:r>
      <w:r w:rsidR="003D01A6">
        <w:rPr>
          <w:rFonts w:hint="eastAsia"/>
        </w:rPr>
        <w:t>。</w:t>
      </w:r>
    </w:p>
    <w:p w14:paraId="70FE3C3F" w14:textId="797A26D6" w:rsidR="003D01A6" w:rsidRDefault="003D01A6" w:rsidP="001F16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一边学习源码，一边着手写需求代码。但是由于数据库权限问题，开启</w:t>
      </w:r>
      <w:r>
        <w:rPr>
          <w:rFonts w:hint="eastAsia"/>
        </w:rPr>
        <w:t>tomcat</w:t>
      </w:r>
      <w:r>
        <w:rPr>
          <w:rFonts w:hint="eastAsia"/>
        </w:rPr>
        <w:t>服务器之后，访问不到页面。需要尽快解决这个问题，否则会耽误后续工作。</w:t>
      </w:r>
    </w:p>
    <w:p w14:paraId="5E30D873" w14:textId="5C6C20B1" w:rsidR="003D01A6" w:rsidRDefault="00996D02" w:rsidP="001F16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分配的项目需求是一个项目总览页面，现在的设想是先把第一个需求，基本信息，先画出来。</w:t>
      </w:r>
    </w:p>
    <w:p w14:paraId="3B2F090F" w14:textId="6335C6D3" w:rsidR="00996D02" w:rsidRDefault="00996D02" w:rsidP="001F16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感想：</w:t>
      </w:r>
    </w:p>
    <w:p w14:paraId="4A50A513" w14:textId="65A8E78B" w:rsidR="00996D02" w:rsidRDefault="00996D02" w:rsidP="00996D02">
      <w:pPr>
        <w:pStyle w:val="a3"/>
        <w:ind w:left="360" w:firstLineChars="0" w:firstLine="0"/>
      </w:pPr>
      <w:r>
        <w:rPr>
          <w:rFonts w:hint="eastAsia"/>
        </w:rPr>
        <w:t>项目的需求需要快速的熟悉相关内容。在这一周里我学习了很多知识，更重要的是，也慢慢培养了快速分析错误，解决问题的能力。每一个出错都是一个学习完善的机会，不能错过。最后很感谢各位师兄的帮助，耐心的帮我讲解问题！</w:t>
      </w:r>
    </w:p>
    <w:p w14:paraId="1BC79E95" w14:textId="77777777" w:rsidR="00996D02" w:rsidRDefault="00996D02" w:rsidP="00996D02">
      <w:pPr>
        <w:pStyle w:val="a3"/>
        <w:ind w:left="360" w:firstLineChars="0" w:firstLine="0"/>
      </w:pPr>
    </w:p>
    <w:p w14:paraId="7E3EC6CE" w14:textId="480D8771" w:rsidR="00FE50FF" w:rsidRDefault="00FE50FF" w:rsidP="00FE50FF">
      <w:pPr>
        <w:pStyle w:val="a4"/>
        <w:ind w:leftChars="41" w:left="98"/>
      </w:pPr>
      <w:r>
        <w:t>2017/5/25</w:t>
      </w:r>
    </w:p>
    <w:p w14:paraId="76C2CFFD" w14:textId="09046B13" w:rsidR="00FE50FF" w:rsidRPr="00FE50FF" w:rsidRDefault="00FE50FF" w:rsidP="00FE50FF">
      <w:r>
        <w:rPr>
          <w:rFonts w:hint="eastAsia"/>
        </w:rPr>
        <w:t>结束了三天的百技培训，终于回来了。比起听课，宁愿坐办公室写代码。。。</w:t>
      </w:r>
    </w:p>
    <w:p w14:paraId="4A11E7D2" w14:textId="68040414" w:rsidR="00FE50FF" w:rsidRDefault="00FE50FF" w:rsidP="001F16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培训期间，在晚上抽空解决了一些零碎的问题。今天</w:t>
      </w:r>
      <w:r w:rsidR="00BC2E92">
        <w:rPr>
          <w:rFonts w:hint="eastAsia"/>
        </w:rPr>
        <w:t>新写了一个</w:t>
      </w:r>
      <w:proofErr w:type="spellStart"/>
      <w:r w:rsidR="00BC2E92">
        <w:rPr>
          <w:rFonts w:hint="eastAsia"/>
        </w:rPr>
        <w:t>projectoverviewDO</w:t>
      </w:r>
      <w:proofErr w:type="spellEnd"/>
      <w:r w:rsidR="00BC2E92">
        <w:rPr>
          <w:rFonts w:hint="eastAsia"/>
        </w:rPr>
        <w:t>，后来发现</w:t>
      </w:r>
      <w:proofErr w:type="spellStart"/>
      <w:r w:rsidR="00BC2E92">
        <w:rPr>
          <w:rFonts w:hint="eastAsia"/>
        </w:rPr>
        <w:t>AKprojectDO</w:t>
      </w:r>
      <w:proofErr w:type="spellEnd"/>
      <w:r w:rsidR="00BC2E92">
        <w:rPr>
          <w:rFonts w:hint="eastAsia"/>
        </w:rPr>
        <w:t>已经把所有数据都添加好了，没必要再写，就当练手了。</w:t>
      </w:r>
    </w:p>
    <w:p w14:paraId="454E4D9B" w14:textId="3440BA10" w:rsidR="00BC2E92" w:rsidRDefault="00BC2E92" w:rsidP="001F16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运行的时候，发现日志提示找不到万鸟归巢的</w:t>
      </w:r>
      <w:r>
        <w:rPr>
          <w:rFonts w:hint="eastAsia"/>
        </w:rPr>
        <w:t>layout</w:t>
      </w:r>
      <w:r>
        <w:rPr>
          <w:rFonts w:hint="eastAsia"/>
        </w:rPr>
        <w:t>，主要是对新生</w:t>
      </w:r>
      <w:r>
        <w:rPr>
          <w:rFonts w:hint="eastAsia"/>
        </w:rPr>
        <w:t>Tips</w:t>
      </w:r>
      <w:r w:rsidR="000D2887">
        <w:rPr>
          <w:rFonts w:hint="eastAsia"/>
        </w:rPr>
        <w:t>有些误解，文件夹有重叠。师兄修改了相关内容。另外</w:t>
      </w:r>
      <w:proofErr w:type="spellStart"/>
      <w:r w:rsidR="000D2887">
        <w:rPr>
          <w:rFonts w:hint="eastAsia"/>
        </w:rPr>
        <w:t>git</w:t>
      </w:r>
      <w:proofErr w:type="spellEnd"/>
      <w:r w:rsidR="000D2887">
        <w:rPr>
          <w:rFonts w:hint="eastAsia"/>
        </w:rPr>
        <w:t>部分，当时不确定邮箱写自己的</w:t>
      </w:r>
      <w:proofErr w:type="spellStart"/>
      <w:r w:rsidR="000D2887">
        <w:rPr>
          <w:rFonts w:hint="eastAsia"/>
        </w:rPr>
        <w:t>github</w:t>
      </w:r>
      <w:proofErr w:type="spellEnd"/>
      <w:r w:rsidR="000D2887">
        <w:rPr>
          <w:rFonts w:hint="eastAsia"/>
        </w:rPr>
        <w:t>，还是新的，所以没有设置，我添加了相关内容，推荐新生用集团域帐号和菜鸟的邮箱。</w:t>
      </w:r>
    </w:p>
    <w:p w14:paraId="322EBC00" w14:textId="60F0E97F" w:rsidR="000D2887" w:rsidRDefault="000D2887" w:rsidP="001F16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下午的时候学了一会</w:t>
      </w:r>
      <w:r>
        <w:rPr>
          <w:rFonts w:hint="eastAsia"/>
        </w:rPr>
        <w:t>bootstrap</w:t>
      </w:r>
      <w:r>
        <w:rPr>
          <w:rFonts w:hint="eastAsia"/>
        </w:rPr>
        <w:t>规则，把页面粗略的搭建起来。另外写了需要的</w:t>
      </w:r>
      <w:r>
        <w:rPr>
          <w:rFonts w:hint="eastAsia"/>
        </w:rPr>
        <w:t>controller</w:t>
      </w:r>
      <w:r>
        <w:rPr>
          <w:rFonts w:hint="eastAsia"/>
        </w:rPr>
        <w:t>，向页面传值。一个雏形大概出来了。熟悉了</w:t>
      </w:r>
      <w:proofErr w:type="spellStart"/>
      <w:r>
        <w:rPr>
          <w:rFonts w:hint="eastAsia"/>
        </w:rPr>
        <w:t>jrebel</w:t>
      </w:r>
      <w:proofErr w:type="spellEnd"/>
      <w:r>
        <w:rPr>
          <w:rFonts w:hint="eastAsia"/>
        </w:rPr>
        <w:t>的使用，方便了修改页面。</w:t>
      </w:r>
    </w:p>
    <w:p w14:paraId="139EA8FD" w14:textId="7CE6ADA9" w:rsidR="000D2887" w:rsidRDefault="000D2887" w:rsidP="001F16A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晚上对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的分支实操了一下，理解的更深入了。</w:t>
      </w:r>
    </w:p>
    <w:p w14:paraId="153A937E" w14:textId="5A912FB7" w:rsidR="000D2887" w:rsidRDefault="000D2887" w:rsidP="000D2887">
      <w:pPr>
        <w:ind w:left="360"/>
      </w:pPr>
      <w:r>
        <w:rPr>
          <w:rFonts w:hint="eastAsia"/>
        </w:rPr>
        <w:t xml:space="preserve">  </w:t>
      </w:r>
      <w:r>
        <w:rPr>
          <w:rFonts w:hint="eastAsia"/>
        </w:rPr>
        <w:t>最后，仍然是感谢各位师兄的耐心答惑，加快了我的进度和学习速度。十分感激。</w:t>
      </w:r>
    </w:p>
    <w:p w14:paraId="2BF7411A" w14:textId="77777777" w:rsidR="00FE50FF" w:rsidRDefault="00FE50FF" w:rsidP="00996D02">
      <w:pPr>
        <w:pStyle w:val="a3"/>
        <w:ind w:left="360" w:firstLineChars="0" w:firstLine="0"/>
      </w:pPr>
    </w:p>
    <w:p w14:paraId="570A72F4" w14:textId="702EA1B2" w:rsidR="009C60B6" w:rsidRDefault="009C60B6" w:rsidP="009C60B6">
      <w:pPr>
        <w:pStyle w:val="a4"/>
        <w:ind w:leftChars="41" w:left="98"/>
      </w:pPr>
      <w:r>
        <w:t>2017/5/26</w:t>
      </w:r>
    </w:p>
    <w:p w14:paraId="768EF1B5" w14:textId="5B5FF9F2" w:rsidR="00C7744F" w:rsidRDefault="00C7744F" w:rsidP="00C7744F">
      <w:r>
        <w:rPr>
          <w:rFonts w:hint="eastAsia"/>
        </w:rPr>
        <w:t xml:space="preserve">  </w:t>
      </w:r>
      <w:r w:rsidR="009C60B6">
        <w:rPr>
          <w:rFonts w:hint="eastAsia"/>
        </w:rPr>
        <w:t>今天进一步解决了第二个模块。第二个模块主要是表</w:t>
      </w:r>
      <w:r>
        <w:rPr>
          <w:rFonts w:hint="eastAsia"/>
        </w:rPr>
        <w:t>的展示问题。比较顺利的完成了。</w:t>
      </w:r>
    </w:p>
    <w:p w14:paraId="0A2031EF" w14:textId="23AA67AD" w:rsidR="009C60B6" w:rsidRDefault="00C7744F" w:rsidP="00C7744F">
      <w:r>
        <w:rPr>
          <w:rFonts w:hint="eastAsia"/>
        </w:rPr>
        <w:t xml:space="preserve">  </w:t>
      </w:r>
      <w:r>
        <w:rPr>
          <w:rFonts w:hint="eastAsia"/>
        </w:rPr>
        <w:t>今天主要卡在了第三模块，里程碑的展示。这个前端页面并没有接触过，所以上手有些吃力。问了几个师兄都没有做过这块，问了下师姐，提供了一些思路。之后我的打算是：</w:t>
      </w:r>
    </w:p>
    <w:p w14:paraId="5B581A88" w14:textId="3072F3B4" w:rsidR="00C7744F" w:rsidRDefault="00AF4032" w:rsidP="001F16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自己写一个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文件。因为样式太多，全写在一个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里，不太合适。</w:t>
      </w:r>
    </w:p>
    <w:p w14:paraId="5D237B64" w14:textId="2D68DE92" w:rsidR="00AF4032" w:rsidRDefault="00AF4032" w:rsidP="001F16A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仿照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的样式，来写这个里程碑。</w:t>
      </w:r>
    </w:p>
    <w:p w14:paraId="2C1D2831" w14:textId="6477CA7C" w:rsidR="00AF4032" w:rsidRDefault="00AF4032" w:rsidP="00AF4032">
      <w:r>
        <w:rPr>
          <w:rFonts w:hint="eastAsia"/>
        </w:rPr>
        <w:t>出现了两个问题：</w:t>
      </w:r>
    </w:p>
    <w:p w14:paraId="629FEBC9" w14:textId="4F7B50B7" w:rsidR="00AF4032" w:rsidRDefault="00AF4032" w:rsidP="001F16A8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文件位置放错。</w:t>
      </w:r>
      <w:r w:rsidR="00AD02C3">
        <w:rPr>
          <w:rFonts w:hint="eastAsia"/>
        </w:rPr>
        <w:t>不小心放到</w:t>
      </w:r>
      <w:r w:rsidR="00AD02C3">
        <w:rPr>
          <w:rFonts w:hint="eastAsia"/>
        </w:rPr>
        <w:t>target</w:t>
      </w:r>
      <w:r w:rsidR="00AD02C3">
        <w:rPr>
          <w:rFonts w:hint="eastAsia"/>
        </w:rPr>
        <w:t>文件夹。</w:t>
      </w:r>
      <w:r w:rsidR="00AD02C3">
        <w:t>T</w:t>
      </w:r>
      <w:r w:rsidR="00AD02C3">
        <w:rPr>
          <w:rFonts w:hint="eastAsia"/>
        </w:rPr>
        <w:t>arget</w:t>
      </w:r>
      <w:r w:rsidR="00AD02C3">
        <w:rPr>
          <w:rFonts w:hint="eastAsia"/>
        </w:rPr>
        <w:t>是编译输出的文件夹。</w:t>
      </w:r>
    </w:p>
    <w:p w14:paraId="25372461" w14:textId="486EAD5C" w:rsidR="00AD02C3" w:rsidRDefault="00AD02C3" w:rsidP="001F16A8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里的“里程碑源码“的嵌套层数很多，没有点时间理解不了他定义的类的样式，所以有些焦急。</w:t>
      </w:r>
    </w:p>
    <w:p w14:paraId="58FD8D1E" w14:textId="040AEC94" w:rsidR="00AD02C3" w:rsidRDefault="00AD02C3" w:rsidP="00AD02C3">
      <w:pPr>
        <w:ind w:left="240"/>
      </w:pPr>
      <w:r>
        <w:rPr>
          <w:rFonts w:hint="eastAsia"/>
        </w:rPr>
        <w:t xml:space="preserve"> </w:t>
      </w:r>
      <w:r>
        <w:rPr>
          <w:rFonts w:hint="eastAsia"/>
        </w:rPr>
        <w:t>晚上开了会之后，反思下自己。应该是昨天比较顺，今天卡了一下，觉得很突然。其实想一想很正常，这个模块</w:t>
      </w:r>
      <w:r w:rsidR="004A3C7B">
        <w:rPr>
          <w:rFonts w:hint="eastAsia"/>
        </w:rPr>
        <w:t>对现在的我来说，确实是有难度的。如果把这个模块解决掉了，之后在前端这块就会很轻松了。</w:t>
      </w:r>
    </w:p>
    <w:p w14:paraId="7F0D0975" w14:textId="0844E729" w:rsidR="004A3C7B" w:rsidRDefault="004A3C7B" w:rsidP="00AD02C3">
      <w:pPr>
        <w:ind w:left="240"/>
      </w:pPr>
      <w:r>
        <w:rPr>
          <w:rFonts w:hint="eastAsia"/>
        </w:rPr>
        <w:t xml:space="preserve">  </w:t>
      </w:r>
      <w:r>
        <w:rPr>
          <w:rFonts w:hint="eastAsia"/>
        </w:rPr>
        <w:t>另外，从学习的状态跨入到工作的状态，是一种很宝贵的体验。我会珍惜这段经历，并快速转变成工作状态。</w:t>
      </w:r>
    </w:p>
    <w:p w14:paraId="6A4BB4D5" w14:textId="77777777" w:rsidR="001F6BB2" w:rsidRDefault="001F6BB2" w:rsidP="00AD02C3">
      <w:pPr>
        <w:ind w:left="240"/>
      </w:pPr>
    </w:p>
    <w:p w14:paraId="756534D4" w14:textId="27CF9987" w:rsidR="001F6BB2" w:rsidRDefault="001F6BB2" w:rsidP="001F6BB2">
      <w:pPr>
        <w:pStyle w:val="a4"/>
        <w:ind w:leftChars="41" w:left="98"/>
      </w:pPr>
      <w:r>
        <w:rPr>
          <w:rFonts w:hint="eastAsia"/>
        </w:rPr>
        <w:t>2017.5.31</w:t>
      </w:r>
    </w:p>
    <w:p w14:paraId="62418BC2" w14:textId="0B099A27" w:rsidR="001F6BB2" w:rsidRDefault="001F6BB2" w:rsidP="00AD02C3">
      <w:pPr>
        <w:ind w:left="240"/>
      </w:pPr>
      <w:r>
        <w:rPr>
          <w:rFonts w:hint="eastAsia"/>
        </w:rPr>
        <w:t>今天写第四模块，一开始以为只是简单的表的注入，把表的查询值直接在前端展示就好了。后来发现要涉及到三个表。项目表，</w:t>
      </w:r>
      <w:r>
        <w:rPr>
          <w:rFonts w:hint="eastAsia"/>
        </w:rPr>
        <w:t>bug</w:t>
      </w:r>
      <w:r>
        <w:rPr>
          <w:rFonts w:hint="eastAsia"/>
        </w:rPr>
        <w:t>表，需求表。梳理了思路：</w:t>
      </w:r>
    </w:p>
    <w:p w14:paraId="0A6B770E" w14:textId="7212B704" w:rsidR="001F6BB2" w:rsidRDefault="001F6BB2" w:rsidP="001F16A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先用项目号得到项目成员。</w:t>
      </w:r>
    </w:p>
    <w:p w14:paraId="3E4EDA1F" w14:textId="7B6DCB4A" w:rsidR="001F6BB2" w:rsidRDefault="001F6BB2" w:rsidP="001F16A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得到每个项目成员的</w:t>
      </w:r>
      <w:r>
        <w:rPr>
          <w:rFonts w:hint="eastAsia"/>
        </w:rPr>
        <w:t>bug</w:t>
      </w:r>
      <w:r>
        <w:rPr>
          <w:rFonts w:hint="eastAsia"/>
        </w:rPr>
        <w:t>信息</w:t>
      </w:r>
    </w:p>
    <w:p w14:paraId="3E1CD8A2" w14:textId="7874CAB6" w:rsidR="001F6BB2" w:rsidRDefault="001F6BB2" w:rsidP="001F16A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得到每个项目成员的需求信息。</w:t>
      </w:r>
    </w:p>
    <w:p w14:paraId="523D121F" w14:textId="16F249C4" w:rsidR="001F6BB2" w:rsidRPr="001F6BB2" w:rsidRDefault="001F6BB2" w:rsidP="001F6BB2">
      <w:pPr>
        <w:pStyle w:val="HTML"/>
        <w:shd w:val="clear" w:color="auto" w:fill="FFFFFF"/>
        <w:ind w:firstLine="480"/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1F6BB2">
        <w:rPr>
          <w:rFonts w:asciiTheme="majorEastAsia" w:eastAsiaTheme="majorEastAsia" w:hAnsiTheme="majorEastAsia" w:hint="eastAsia"/>
          <w:sz w:val="24"/>
          <w:szCs w:val="24"/>
        </w:rPr>
        <w:t>后来，打算用返回的DO的方式，用</w:t>
      </w:r>
      <w:r w:rsidRPr="001F6BB2">
        <w:rPr>
          <w:rFonts w:asciiTheme="majorEastAsia" w:eastAsiaTheme="majorEastAsia" w:hAnsiTheme="majorEastAsia" w:hint="eastAsia"/>
          <w:color w:val="000000"/>
          <w:sz w:val="24"/>
          <w:szCs w:val="24"/>
        </w:rPr>
        <w:t>Criteria直接查询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，得到相应的个数，但是这样用到的</w:t>
      </w:r>
      <w:proofErr w:type="spellStart"/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sql</w:t>
      </w:r>
      <w:proofErr w:type="spellEnd"/>
      <w:r w:rsidR="008A5E8B">
        <w:rPr>
          <w:rFonts w:asciiTheme="majorEastAsia" w:eastAsiaTheme="majorEastAsia" w:hAnsiTheme="majorEastAsia" w:hint="eastAsia"/>
          <w:color w:val="000000"/>
          <w:sz w:val="24"/>
          <w:szCs w:val="24"/>
        </w:rPr>
        <w:t>语句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会很多。效率会比较低。还是用</w:t>
      </w:r>
      <w:r w:rsidR="000033E0">
        <w:rPr>
          <w:rFonts w:asciiTheme="majorEastAsia" w:eastAsiaTheme="majorEastAsia" w:hAnsiTheme="majorEastAsia" w:hint="eastAsia"/>
          <w:color w:val="000000"/>
          <w:sz w:val="24"/>
          <w:szCs w:val="24"/>
        </w:rPr>
        <w:t>map的方式查询效率比较高。</w:t>
      </w:r>
      <w:r w:rsidR="008A5E8B">
        <w:rPr>
          <w:rFonts w:asciiTheme="majorEastAsia" w:eastAsiaTheme="majorEastAsia" w:hAnsiTheme="majorEastAsia" w:hint="eastAsia"/>
          <w:color w:val="000000"/>
          <w:sz w:val="24"/>
          <w:szCs w:val="24"/>
        </w:rPr>
        <w:t>磨刀不误砍柴工，还是得花点时间钻研一下。</w:t>
      </w:r>
    </w:p>
    <w:p w14:paraId="079B88C4" w14:textId="6BD2BE2D" w:rsidR="001F6BB2" w:rsidRDefault="001F6BB2" w:rsidP="00AD02C3">
      <w:pPr>
        <w:ind w:left="240"/>
      </w:pPr>
    </w:p>
    <w:p w14:paraId="74DA8145" w14:textId="7E2AD5B8" w:rsidR="001F6BB2" w:rsidRDefault="005E30B1" w:rsidP="005E30B1">
      <w:pPr>
        <w:pStyle w:val="a4"/>
        <w:ind w:leftChars="41" w:left="98"/>
      </w:pPr>
      <w:r>
        <w:rPr>
          <w:rFonts w:hint="eastAsia"/>
        </w:rPr>
        <w:t>2017.6.1</w:t>
      </w:r>
    </w:p>
    <w:p w14:paraId="4C55E97B" w14:textId="5974FD10" w:rsidR="005E30B1" w:rsidRDefault="005E30B1" w:rsidP="00AD02C3">
      <w:pPr>
        <w:ind w:left="240"/>
      </w:pPr>
      <w:r>
        <w:rPr>
          <w:rFonts w:hint="eastAsia"/>
        </w:rPr>
        <w:t>今天把第四模块实现了，虽然看起来只是一个表的展示，其实后台还是数据处理。把思路缕一下：</w:t>
      </w:r>
    </w:p>
    <w:p w14:paraId="781D249A" w14:textId="3ABF9CD6" w:rsidR="005E30B1" w:rsidRDefault="005E30B1" w:rsidP="001F16A8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首先，在</w:t>
      </w:r>
      <w:r>
        <w:rPr>
          <w:rFonts w:hint="eastAsia"/>
        </w:rPr>
        <w:t>DAO</w:t>
      </w:r>
      <w:r>
        <w:rPr>
          <w:rFonts w:hint="eastAsia"/>
        </w:rPr>
        <w:t>层，我添加了若干个方法，用来帮我收集数据。这个地方我采用的结构是</w:t>
      </w:r>
      <w:r>
        <w:rPr>
          <w:rFonts w:hint="eastAsia"/>
        </w:rPr>
        <w:t>List</w:t>
      </w:r>
      <w:r>
        <w:t>&lt;Map&lt;&gt;&gt;,</w:t>
      </w:r>
      <w:r>
        <w:rPr>
          <w:rFonts w:hint="eastAsia"/>
        </w:rPr>
        <w:t>把每个人的姓名及对应的信息保存起来。</w:t>
      </w:r>
    </w:p>
    <w:p w14:paraId="4CC849AF" w14:textId="5B1F2085" w:rsidR="005E30B1" w:rsidRDefault="005E30B1" w:rsidP="001F16A8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层（为了让代码逻辑更清晰，分层写），我把得到的数据通过姓名合起来。并且通过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的方式，填写表头和行。</w:t>
      </w:r>
    </w:p>
    <w:p w14:paraId="0023663C" w14:textId="68095A06" w:rsidR="005E30B1" w:rsidRDefault="005E30B1" w:rsidP="001F16A8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层，我把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对象传到前端。</w:t>
      </w:r>
    </w:p>
    <w:p w14:paraId="36D6C326" w14:textId="040AF542" w:rsidR="005E30B1" w:rsidRDefault="005E30B1" w:rsidP="001F16A8">
      <w:pPr>
        <w:pStyle w:val="a3"/>
        <w:numPr>
          <w:ilvl w:val="0"/>
          <w:numId w:val="9"/>
        </w:numPr>
        <w:tabs>
          <w:tab w:val="left" w:pos="1843"/>
        </w:tabs>
        <w:ind w:firstLineChars="0"/>
      </w:pPr>
      <w:r>
        <w:rPr>
          <w:rFonts w:hint="eastAsia"/>
        </w:rPr>
        <w:t>在前端页面，我写了一个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，定义表格的形式。</w:t>
      </w:r>
    </w:p>
    <w:p w14:paraId="336F9ADA" w14:textId="321923F7" w:rsidR="005E30B1" w:rsidRDefault="005E30B1" w:rsidP="005E30B1">
      <w:pPr>
        <w:tabs>
          <w:tab w:val="left" w:pos="1843"/>
        </w:tabs>
        <w:ind w:left="240"/>
      </w:pPr>
      <w:r>
        <w:rPr>
          <w:rFonts w:hint="eastAsia"/>
        </w:rPr>
        <w:t>问题：</w:t>
      </w:r>
    </w:p>
    <w:p w14:paraId="09857B06" w14:textId="353FFE72" w:rsidR="005E30B1" w:rsidRDefault="005E30B1" w:rsidP="001F16A8">
      <w:pPr>
        <w:pStyle w:val="a3"/>
        <w:numPr>
          <w:ilvl w:val="0"/>
          <w:numId w:val="10"/>
        </w:numPr>
        <w:tabs>
          <w:tab w:val="left" w:pos="1843"/>
        </w:tabs>
        <w:ind w:firstLineChars="0"/>
      </w:pPr>
      <w:r>
        <w:rPr>
          <w:rFonts w:hint="eastAsia"/>
        </w:rPr>
        <w:t>首先，在</w:t>
      </w:r>
      <w:r>
        <w:rPr>
          <w:rFonts w:hint="eastAsia"/>
        </w:rPr>
        <w:t>DAO</w:t>
      </w:r>
      <w:r>
        <w:rPr>
          <w:rFonts w:hint="eastAsia"/>
        </w:rPr>
        <w:t>层，花了点时间确定使用什么样的数据结构来存储我要的数据。这里还有优化的空间，打个</w:t>
      </w:r>
      <w:r>
        <w:rPr>
          <w:rFonts w:hint="eastAsia"/>
        </w:rPr>
        <w:t>tag</w:t>
      </w:r>
      <w:r>
        <w:rPr>
          <w:rFonts w:hint="eastAsia"/>
        </w:rPr>
        <w:t>（</w:t>
      </w:r>
      <w:r w:rsidRPr="005E30B1">
        <w:rPr>
          <w:rFonts w:hint="eastAsia"/>
          <w:color w:val="FF0000"/>
        </w:rPr>
        <w:t>待优化</w:t>
      </w:r>
      <w:r>
        <w:rPr>
          <w:rFonts w:hint="eastAsia"/>
        </w:rPr>
        <w:t>）</w:t>
      </w:r>
    </w:p>
    <w:p w14:paraId="5C33408B" w14:textId="52797E15" w:rsidR="005E30B1" w:rsidRDefault="005E30B1" w:rsidP="001F16A8">
      <w:pPr>
        <w:pStyle w:val="a3"/>
        <w:numPr>
          <w:ilvl w:val="0"/>
          <w:numId w:val="10"/>
        </w:numPr>
        <w:tabs>
          <w:tab w:val="left" w:pos="1843"/>
        </w:tabs>
        <w:ind w:firstLineChars="0"/>
      </w:pP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层合并数据的时候，会遇到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rPr>
          <w:rFonts w:hint="eastAsia"/>
        </w:rPr>
        <w:t>size</w:t>
      </w:r>
      <w:r>
        <w:t>()==0</w:t>
      </w:r>
      <w:r>
        <w:rPr>
          <w:rFonts w:hint="eastAsia"/>
        </w:rPr>
        <w:t>的问题，我的思路是先把第一个</w:t>
      </w:r>
      <w:r>
        <w:rPr>
          <w:rFonts w:hint="eastAsia"/>
        </w:rPr>
        <w:t>List</w:t>
      </w:r>
      <w:r>
        <w:rPr>
          <w:rFonts w:hint="eastAsia"/>
        </w:rPr>
        <w:t>填充完整，默认是</w:t>
      </w:r>
      <w:r>
        <w:rPr>
          <w:rFonts w:hint="eastAsia"/>
        </w:rPr>
        <w:t>0</w:t>
      </w:r>
      <w:r>
        <w:rPr>
          <w:rFonts w:hint="eastAsia"/>
        </w:rPr>
        <w:t>，然后其他</w:t>
      </w:r>
      <w:r>
        <w:rPr>
          <w:rFonts w:hint="eastAsia"/>
        </w:rPr>
        <w:t>list</w:t>
      </w:r>
      <w:r>
        <w:rPr>
          <w:rFonts w:hint="eastAsia"/>
        </w:rPr>
        <w:t>向第一个填充，</w:t>
      </w:r>
      <w:r>
        <w:rPr>
          <w:rFonts w:hint="eastAsia"/>
        </w:rPr>
        <w:t>null</w:t>
      </w:r>
      <w:r>
        <w:rPr>
          <w:rFonts w:hint="eastAsia"/>
        </w:rPr>
        <w:t>的话，就默认为</w:t>
      </w:r>
      <w:r>
        <w:rPr>
          <w:rFonts w:hint="eastAsia"/>
        </w:rPr>
        <w:t>0</w:t>
      </w:r>
      <w:r>
        <w:rPr>
          <w:rFonts w:hint="eastAsia"/>
        </w:rPr>
        <w:t>了。但是这样还会出现问题，因为有的数据会填充，有的为</w:t>
      </w:r>
      <w:r>
        <w:rPr>
          <w:rFonts w:hint="eastAsia"/>
        </w:rPr>
        <w:t>null</w:t>
      </w:r>
      <w:r>
        <w:rPr>
          <w:rFonts w:hint="eastAsia"/>
        </w:rPr>
        <w:t>，就不会填充。这就使得不同的数据，数据类型不一样。造成的现象很有迷惑性</w:t>
      </w:r>
      <w:r w:rsidR="00D54658">
        <w:rPr>
          <w:rFonts w:hint="eastAsia"/>
        </w:rPr>
        <w:t>。另外，对数据的输出格式做了标准，保留小数点后两位。</w:t>
      </w:r>
    </w:p>
    <w:p w14:paraId="1D37D52D" w14:textId="0848144C" w:rsidR="00D54658" w:rsidRDefault="00D54658" w:rsidP="001F16A8">
      <w:pPr>
        <w:pStyle w:val="a3"/>
        <w:numPr>
          <w:ilvl w:val="0"/>
          <w:numId w:val="10"/>
        </w:numPr>
        <w:tabs>
          <w:tab w:val="left" w:pos="1843"/>
        </w:tabs>
        <w:ind w:firstLineChars="0"/>
      </w:pPr>
      <w:r>
        <w:rPr>
          <w:rFonts w:hint="eastAsia"/>
        </w:rPr>
        <w:t>最后在前端构造表的时候，因为不熟，所以有格式错误。另外，与引用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文件类似，这里也要引用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</w:p>
    <w:p w14:paraId="25DA99C7" w14:textId="5BDF0E7B" w:rsidR="00D54658" w:rsidRDefault="00D54658" w:rsidP="00D54658">
      <w:pPr>
        <w:tabs>
          <w:tab w:val="left" w:pos="1843"/>
        </w:tabs>
        <w:ind w:left="240"/>
      </w:pPr>
      <w:r>
        <w:rPr>
          <w:rFonts w:hint="eastAsia"/>
        </w:rPr>
        <w:t>总结：从无到有是一个比较难的过程。但是坚持下去，总能得到不错的结果；</w:t>
      </w:r>
    </w:p>
    <w:p w14:paraId="503F4D26" w14:textId="0C03E898" w:rsidR="00D54658" w:rsidRDefault="00D54658" w:rsidP="00D54658">
      <w:pPr>
        <w:tabs>
          <w:tab w:val="left" w:pos="1843"/>
        </w:tabs>
        <w:ind w:left="240" w:firstLine="720"/>
      </w:pPr>
      <w:r>
        <w:rPr>
          <w:rFonts w:hint="eastAsia"/>
        </w:rPr>
        <w:t>在走通了整个流程后，对框架有了更深入的认识；</w:t>
      </w:r>
    </w:p>
    <w:p w14:paraId="173B5CBA" w14:textId="4387D20F" w:rsidR="00D54658" w:rsidRDefault="00D54658" w:rsidP="00D54658">
      <w:pPr>
        <w:tabs>
          <w:tab w:val="left" w:pos="1843"/>
        </w:tabs>
        <w:ind w:left="240" w:firstLine="720"/>
      </w:pPr>
      <w:r>
        <w:rPr>
          <w:rFonts w:hint="eastAsia"/>
        </w:rPr>
        <w:t>感谢师兄们的提点。</w:t>
      </w:r>
    </w:p>
    <w:p w14:paraId="5D96E51F" w14:textId="4018311C" w:rsidR="000865FA" w:rsidRDefault="000865FA" w:rsidP="000865FA">
      <w:pPr>
        <w:pStyle w:val="a4"/>
        <w:ind w:leftChars="41" w:left="98"/>
      </w:pPr>
      <w:r>
        <w:rPr>
          <w:rFonts w:hint="eastAsia"/>
        </w:rPr>
        <w:t xml:space="preserve">2017.6.2 </w:t>
      </w:r>
      <w:r>
        <w:rPr>
          <w:rFonts w:hint="eastAsia"/>
        </w:rPr>
        <w:t>周报</w:t>
      </w:r>
      <w:r>
        <w:rPr>
          <w:rFonts w:hint="eastAsia"/>
        </w:rPr>
        <w:t xml:space="preserve"> </w:t>
      </w:r>
    </w:p>
    <w:p w14:paraId="161F3697" w14:textId="794020AA" w:rsidR="00D81186" w:rsidRDefault="000865FA" w:rsidP="000865FA">
      <w:pPr>
        <w:tabs>
          <w:tab w:val="left" w:pos="1843"/>
        </w:tabs>
      </w:pPr>
      <w:r>
        <w:rPr>
          <w:rFonts w:hint="eastAsia"/>
        </w:rPr>
        <w:t xml:space="preserve">   </w:t>
      </w:r>
      <w:r>
        <w:rPr>
          <w:rFonts w:hint="eastAsia"/>
        </w:rPr>
        <w:t>这周挺短的，</w:t>
      </w:r>
      <w:r w:rsidR="005C5B67">
        <w:rPr>
          <w:rFonts w:hint="eastAsia"/>
        </w:rPr>
        <w:t>就三天。但是成果还是蛮不错的。</w:t>
      </w:r>
      <w:r>
        <w:rPr>
          <w:rFonts w:hint="eastAsia"/>
        </w:rPr>
        <w:t>主要还是通过表的展示，把整个流程走通了，这是这周最大的收获。在后台处理数据的时候，一定要注意数据结构的选择，以及传入参数合理性的判断。</w:t>
      </w:r>
    </w:p>
    <w:p w14:paraId="6D4F8FC0" w14:textId="3B574CB3" w:rsidR="000865FA" w:rsidRDefault="00D81186" w:rsidP="000865FA">
      <w:pPr>
        <w:tabs>
          <w:tab w:val="left" w:pos="1843"/>
        </w:tabs>
      </w:pPr>
      <w:r>
        <w:rPr>
          <w:rFonts w:hint="eastAsia"/>
        </w:rPr>
        <w:t xml:space="preserve">  1.</w:t>
      </w:r>
      <w:r w:rsidR="000865FA">
        <w:rPr>
          <w:rFonts w:hint="eastAsia"/>
        </w:rPr>
        <w:t>数据结构如果选择不好，会造成大量的计算。在一开始，我打算用</w:t>
      </w:r>
      <w:r w:rsidR="000865FA">
        <w:rPr>
          <w:rFonts w:hint="eastAsia"/>
        </w:rPr>
        <w:t>List</w:t>
      </w:r>
      <w:r w:rsidR="000865FA">
        <w:t>&lt;Do&gt;</w:t>
      </w:r>
      <w:r w:rsidR="000865FA">
        <w:rPr>
          <w:rFonts w:hint="eastAsia"/>
        </w:rPr>
        <w:t>的方式，然后直接一个</w:t>
      </w:r>
      <w:proofErr w:type="spellStart"/>
      <w:r w:rsidR="000865FA">
        <w:rPr>
          <w:rFonts w:hint="eastAsia"/>
        </w:rPr>
        <w:t>list</w:t>
      </w:r>
      <w:r w:rsidR="000865FA">
        <w:t>.size</w:t>
      </w:r>
      <w:proofErr w:type="spellEnd"/>
      <w:r w:rsidR="000865FA">
        <w:t>()</w:t>
      </w:r>
      <w:r w:rsidR="000865FA">
        <w:rPr>
          <w:rFonts w:hint="eastAsia"/>
        </w:rPr>
        <w:t>，就能得到数量，满足了我的需求，但是这样会花费大量的</w:t>
      </w:r>
      <w:proofErr w:type="spellStart"/>
      <w:r w:rsidR="000865FA">
        <w:rPr>
          <w:rFonts w:hint="eastAsia"/>
        </w:rPr>
        <w:t>sql</w:t>
      </w:r>
      <w:proofErr w:type="spellEnd"/>
      <w:r w:rsidR="000865FA">
        <w:rPr>
          <w:rFonts w:hint="eastAsia"/>
        </w:rPr>
        <w:t>语句，当数据量大的时候，页面打开会非常的慢。另外就是参数的判断。对</w:t>
      </w:r>
      <w:r w:rsidR="000865FA">
        <w:rPr>
          <w:rFonts w:hint="eastAsia"/>
        </w:rPr>
        <w:t>null</w:t>
      </w:r>
      <w:r w:rsidR="000865FA">
        <w:rPr>
          <w:rFonts w:hint="eastAsia"/>
        </w:rPr>
        <w:t>和</w:t>
      </w:r>
      <w:r w:rsidR="000865FA">
        <w:rPr>
          <w:rFonts w:hint="eastAsia"/>
        </w:rPr>
        <w:t>size</w:t>
      </w:r>
      <w:r w:rsidR="000865FA">
        <w:t>()==0 ,</w:t>
      </w:r>
      <w:r w:rsidR="000865FA">
        <w:rPr>
          <w:rFonts w:hint="eastAsia"/>
        </w:rPr>
        <w:t>要有一个判断，保证程序的健壮性。</w:t>
      </w:r>
    </w:p>
    <w:p w14:paraId="30C30BCC" w14:textId="3E28706A" w:rsidR="005C5B67" w:rsidRDefault="00D81186" w:rsidP="000865FA">
      <w:pPr>
        <w:tabs>
          <w:tab w:val="left" w:pos="1843"/>
        </w:tabs>
      </w:pPr>
      <w:r>
        <w:rPr>
          <w:rFonts w:hint="eastAsia"/>
        </w:rPr>
        <w:t xml:space="preserve">  2.</w:t>
      </w:r>
      <w:r>
        <w:rPr>
          <w:rFonts w:hint="eastAsia"/>
        </w:rPr>
        <w:t>其次，周五学会了制作图的过程。首先要写指标，但是在我的需求里，没法直接通过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语句的方式得到我需要的指标，师兄给我介绍了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的方式。这种方式跟我周四写后台的方法很类似，得到的是</w:t>
      </w:r>
      <w:r>
        <w:rPr>
          <w:rFonts w:hint="eastAsia"/>
        </w:rPr>
        <w:t>List</w:t>
      </w:r>
      <w:r>
        <w:t>&lt;Map&lt;&gt;&gt;</w:t>
      </w:r>
      <w:r w:rsidR="005C5B67">
        <w:rPr>
          <w:rFonts w:hint="eastAsia"/>
        </w:rPr>
        <w:t>形式的结果。需要注意的是，指标系统找的是别名，且方法名与参数都要按格式来。然后要在</w:t>
      </w:r>
      <w:r w:rsidR="005C5B67">
        <w:rPr>
          <w:rFonts w:hint="eastAsia"/>
        </w:rPr>
        <w:t>controller</w:t>
      </w:r>
      <w:r w:rsidR="005C5B67">
        <w:rPr>
          <w:rFonts w:hint="eastAsia"/>
        </w:rPr>
        <w:t>添加相应的页面容器</w:t>
      </w:r>
      <w:r w:rsidR="005C5B67">
        <w:rPr>
          <w:rFonts w:hint="eastAsia"/>
        </w:rPr>
        <w:t>service</w:t>
      </w:r>
      <w:r w:rsidR="005C5B67">
        <w:t xml:space="preserve">. </w:t>
      </w:r>
      <w:r w:rsidR="005C5B67">
        <w:rPr>
          <w:rFonts w:hint="eastAsia"/>
        </w:rPr>
        <w:t>最后写前端的时候，注意</w:t>
      </w:r>
      <w:proofErr w:type="spellStart"/>
      <w:r w:rsidR="005C5B67">
        <w:rPr>
          <w:rFonts w:hint="eastAsia"/>
        </w:rPr>
        <w:t>reportTool</w:t>
      </w:r>
      <w:proofErr w:type="spellEnd"/>
      <w:r w:rsidR="005C5B67">
        <w:rPr>
          <w:rFonts w:hint="eastAsia"/>
        </w:rPr>
        <w:t>源码中，已经对格式做了设置，</w:t>
      </w:r>
      <w:r w:rsidR="00311920">
        <w:rPr>
          <w:rFonts w:hint="eastAsia"/>
        </w:rPr>
        <w:t>不要跟自己的格式冲突了。</w:t>
      </w:r>
    </w:p>
    <w:p w14:paraId="154F49DC" w14:textId="736F999D" w:rsidR="000865FA" w:rsidRDefault="00DF47C0" w:rsidP="000865FA">
      <w:pPr>
        <w:tabs>
          <w:tab w:val="left" w:pos="1843"/>
        </w:tabs>
      </w:pPr>
      <w:r>
        <w:rPr>
          <w:rFonts w:hint="eastAsia"/>
        </w:rPr>
        <w:t xml:space="preserve">  </w:t>
      </w:r>
      <w:r w:rsidR="005C5B67">
        <w:rPr>
          <w:rFonts w:hint="eastAsia"/>
        </w:rPr>
        <w:t>3.</w:t>
      </w:r>
      <w:r w:rsidR="000865FA">
        <w:rPr>
          <w:rFonts w:hint="eastAsia"/>
        </w:rPr>
        <w:t>最后，在写代码的时候，注意结构层次要分明。比如我在写指标的时候，把得到指标的</w:t>
      </w:r>
      <w:proofErr w:type="spellStart"/>
      <w:r w:rsidR="000865FA">
        <w:rPr>
          <w:rFonts w:hint="eastAsia"/>
        </w:rPr>
        <w:t>javabean</w:t>
      </w:r>
      <w:proofErr w:type="spellEnd"/>
      <w:r w:rsidR="000865FA">
        <w:rPr>
          <w:rFonts w:hint="eastAsia"/>
        </w:rPr>
        <w:t>，写在了</w:t>
      </w:r>
      <w:r w:rsidR="000865FA">
        <w:rPr>
          <w:rFonts w:hint="eastAsia"/>
        </w:rPr>
        <w:t>service</w:t>
      </w:r>
      <w:r w:rsidR="000865FA">
        <w:rPr>
          <w:rFonts w:hint="eastAsia"/>
        </w:rPr>
        <w:t>，虽然也是可以跑通的，但是逻辑就很混乱。代码也要有个美观与整洁，全写在一起，肯定是不好看的。</w:t>
      </w:r>
    </w:p>
    <w:p w14:paraId="5486336F" w14:textId="65C4F84D" w:rsidR="000865FA" w:rsidRDefault="00DF47C0" w:rsidP="00DF47C0">
      <w:pPr>
        <w:tabs>
          <w:tab w:val="left" w:pos="1843"/>
        </w:tabs>
      </w:pPr>
      <w:r>
        <w:rPr>
          <w:rFonts w:hint="eastAsia"/>
        </w:rPr>
        <w:t xml:space="preserve">  4.</w:t>
      </w:r>
      <w:r>
        <w:rPr>
          <w:rFonts w:hint="eastAsia"/>
        </w:rPr>
        <w:t>感谢师兄们在工作和生活上的帮助！</w:t>
      </w:r>
    </w:p>
    <w:p w14:paraId="556B8210" w14:textId="5C2E7CE4" w:rsidR="00BD6AA2" w:rsidRDefault="00BD6AA2" w:rsidP="00BD6AA2">
      <w:pPr>
        <w:pStyle w:val="a4"/>
        <w:ind w:leftChars="41" w:left="98"/>
      </w:pPr>
      <w:r>
        <w:rPr>
          <w:rFonts w:hint="eastAsia"/>
        </w:rPr>
        <w:t>2017/6/5</w:t>
      </w:r>
    </w:p>
    <w:p w14:paraId="49753D29" w14:textId="4F9FAAAB" w:rsidR="00BD6AA2" w:rsidRDefault="00BD6AA2" w:rsidP="00DF47C0">
      <w:pPr>
        <w:tabs>
          <w:tab w:val="left" w:pos="1843"/>
        </w:tabs>
      </w:pPr>
      <w:r>
        <w:rPr>
          <w:rFonts w:hint="eastAsia"/>
        </w:rPr>
        <w:t xml:space="preserve">  </w:t>
      </w:r>
      <w:r>
        <w:rPr>
          <w:rFonts w:hint="eastAsia"/>
        </w:rPr>
        <w:t>今天主要做了过程效率模块和需求分布模块。接受师兄的意见，先暂时没有处理三维图。</w:t>
      </w:r>
    </w:p>
    <w:p w14:paraId="255C1E00" w14:textId="73A9AEB1" w:rsidR="00BD6AA2" w:rsidRDefault="00BD6AA2" w:rsidP="00DF47C0">
      <w:pPr>
        <w:tabs>
          <w:tab w:val="left" w:pos="1843"/>
        </w:tabs>
      </w:pPr>
      <w:r>
        <w:rPr>
          <w:rFonts w:hint="eastAsia"/>
        </w:rPr>
        <w:t xml:space="preserve">  </w:t>
      </w:r>
      <w:r>
        <w:rPr>
          <w:rFonts w:hint="eastAsia"/>
        </w:rPr>
        <w:t>有了前几个星期的经验之后，感觉独立解决问题的能力大幅上升，这是最近感受的自身的一个变化。对框架和业务慢慢熟悉，在和师兄讨论并确定细节之后，可以很快的理清思路，思考出相应的对策，不再像之前一样束手无策。</w:t>
      </w:r>
    </w:p>
    <w:p w14:paraId="7E7A1A68" w14:textId="177450E8" w:rsidR="00BD6AA2" w:rsidRDefault="00BD6AA2" w:rsidP="00DF47C0">
      <w:pPr>
        <w:tabs>
          <w:tab w:val="left" w:pos="1843"/>
        </w:tabs>
      </w:pPr>
      <w:r>
        <w:rPr>
          <w:rFonts w:hint="eastAsia"/>
        </w:rPr>
        <w:t xml:space="preserve">  </w:t>
      </w:r>
      <w:r>
        <w:rPr>
          <w:rFonts w:hint="eastAsia"/>
        </w:rPr>
        <w:t>比如今天和师兄讨论风险模块后，首先我发现一个项目是有多个</w:t>
      </w:r>
      <w:r>
        <w:rPr>
          <w:rFonts w:hint="eastAsia"/>
        </w:rPr>
        <w:t>risk</w:t>
      </w:r>
      <w:r>
        <w:rPr>
          <w:rFonts w:hint="eastAsia"/>
        </w:rPr>
        <w:t>的，之前的思考有些漏洞。很自然的会想到用兵力模块的表的模式来完成，但是不用照</w:t>
      </w:r>
      <w:r w:rsidR="00900A08">
        <w:rPr>
          <w:rFonts w:hint="eastAsia"/>
        </w:rPr>
        <w:t>搬复制，因为不涉及到数据的拼接。直接选择用</w:t>
      </w:r>
      <w:r w:rsidR="00900A08">
        <w:t>List&lt;Do&gt;.</w:t>
      </w:r>
      <w:r w:rsidR="00900A08">
        <w:rPr>
          <w:rFonts w:hint="eastAsia"/>
        </w:rPr>
        <w:t xml:space="preserve"> </w:t>
      </w:r>
      <w:r w:rsidR="00900A08">
        <w:rPr>
          <w:rFonts w:hint="eastAsia"/>
        </w:rPr>
        <w:t>接着就是“风险等级”和“状态”这两个指标，需要用枚举类来得到具体的名字。在</w:t>
      </w:r>
      <w:r w:rsidR="00900A08">
        <w:rPr>
          <w:rFonts w:hint="eastAsia"/>
        </w:rPr>
        <w:t>service</w:t>
      </w:r>
      <w:r w:rsidR="00900A08">
        <w:rPr>
          <w:rFonts w:hint="eastAsia"/>
        </w:rPr>
        <w:t>里面我直接引用并添加到</w:t>
      </w:r>
      <w:proofErr w:type="spellStart"/>
      <w:r w:rsidR="00900A08">
        <w:rPr>
          <w:rFonts w:hint="eastAsia"/>
        </w:rPr>
        <w:t>json</w:t>
      </w:r>
      <w:proofErr w:type="spellEnd"/>
      <w:r w:rsidR="00900A08">
        <w:rPr>
          <w:rFonts w:hint="eastAsia"/>
        </w:rPr>
        <w:t>。传到前端的流程就很熟练了。</w:t>
      </w:r>
    </w:p>
    <w:p w14:paraId="64508D86" w14:textId="461A4C0E" w:rsidR="00900A08" w:rsidRDefault="00900A08" w:rsidP="00DF47C0">
      <w:pPr>
        <w:tabs>
          <w:tab w:val="left" w:pos="1843"/>
        </w:tabs>
      </w:pPr>
      <w:r>
        <w:rPr>
          <w:rFonts w:hint="eastAsia"/>
        </w:rPr>
        <w:t xml:space="preserve">  </w:t>
      </w:r>
      <w:r>
        <w:rPr>
          <w:rFonts w:hint="eastAsia"/>
        </w:rPr>
        <w:t>要注意的一点就是，代码是要不断优化的，修修改改才能越来越好。</w:t>
      </w:r>
    </w:p>
    <w:p w14:paraId="54DBDFE0" w14:textId="7A13079C" w:rsidR="00BD6AA2" w:rsidRDefault="00EF658F" w:rsidP="00EF658F">
      <w:pPr>
        <w:pStyle w:val="a4"/>
        <w:ind w:leftChars="41" w:left="98"/>
      </w:pPr>
      <w:r>
        <w:t>2017/6/6</w:t>
      </w:r>
    </w:p>
    <w:p w14:paraId="55EA50EC" w14:textId="1400DC41" w:rsidR="00EF658F" w:rsidRDefault="00EF658F" w:rsidP="00EF658F">
      <w:r>
        <w:rPr>
          <w:rFonts w:hint="eastAsia"/>
        </w:rPr>
        <w:t xml:space="preserve"> </w:t>
      </w:r>
      <w:r>
        <w:rPr>
          <w:rFonts w:hint="eastAsia"/>
        </w:rPr>
        <w:t>今天对里程碑的细节再次确认，把逻辑关系理清楚。根据状态的不同，分成</w:t>
      </w:r>
      <w:r>
        <w:rPr>
          <w:rFonts w:hint="eastAsia"/>
        </w:rPr>
        <w:t>4</w:t>
      </w:r>
      <w:r>
        <w:rPr>
          <w:rFonts w:hint="eastAsia"/>
        </w:rPr>
        <w:t>种情况。具体的细节不在这细说了。主要说下思考问题的流程。</w:t>
      </w:r>
    </w:p>
    <w:p w14:paraId="5BB95FE0" w14:textId="73C321E6" w:rsidR="00EF658F" w:rsidRPr="00EF658F" w:rsidRDefault="00EF658F" w:rsidP="001F16A8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</w:rPr>
        <w:t>首先思路是数据库里按日期顺序得到</w:t>
      </w:r>
      <w:r>
        <w:rPr>
          <w:rFonts w:hint="eastAsia"/>
        </w:rPr>
        <w:t>DO</w:t>
      </w:r>
      <w:r>
        <w:rPr>
          <w:rFonts w:hint="eastAsia"/>
        </w:rPr>
        <w:t>，这里遇到一个新问题，当存在</w:t>
      </w:r>
      <w:r>
        <w:rPr>
          <w:rFonts w:hint="eastAsia"/>
        </w:rPr>
        <w:t>null</w:t>
      </w:r>
      <w:r>
        <w:rPr>
          <w:rFonts w:hint="eastAsia"/>
        </w:rPr>
        <w:t>，会默认放在前面（升序），此时可以倒序排列，也可以</w:t>
      </w:r>
      <w:r>
        <w:rPr>
          <w:rFonts w:hint="eastAsia"/>
        </w:rPr>
        <w:t xml:space="preserve">order by .. </w:t>
      </w:r>
      <w:r w:rsidRPr="00EF658F">
        <w:rPr>
          <w:b/>
          <w:bCs/>
        </w:rPr>
        <w:t>is null, ..</w:t>
      </w:r>
      <w:r w:rsidRPr="00EF658F">
        <w:rPr>
          <w:rFonts w:hint="eastAsia"/>
          <w:b/>
          <w:bCs/>
        </w:rPr>
        <w:t>来实现。</w:t>
      </w:r>
    </w:p>
    <w:p w14:paraId="40E43F2B" w14:textId="1108F878" w:rsidR="00EF658F" w:rsidRDefault="00EF658F" w:rsidP="001F16A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然后在处理“今天”这个符号的时候，一开始我是想在前端直接用逻辑来判断。即，在遍历</w:t>
      </w:r>
      <w:r>
        <w:rPr>
          <w:rFonts w:hint="eastAsia"/>
        </w:rPr>
        <w:t>DO</w:t>
      </w:r>
      <w:r>
        <w:rPr>
          <w:rFonts w:hint="eastAsia"/>
        </w:rPr>
        <w:t>的时候，找到第一个大于当前时间的</w:t>
      </w:r>
      <w:r>
        <w:rPr>
          <w:rFonts w:hint="eastAsia"/>
        </w:rPr>
        <w:t>DO</w:t>
      </w:r>
      <w:r>
        <w:rPr>
          <w:rFonts w:hint="eastAsia"/>
        </w:rPr>
        <w:t>，然后直接画“今天”。但是在前端不是很好处理，而且在前端写复杂的逻辑是不合适的，它还需要</w:t>
      </w:r>
      <w:r w:rsidR="00346F57">
        <w:rPr>
          <w:rFonts w:hint="eastAsia"/>
        </w:rPr>
        <w:t>从后端拿数据。最后采纳师兄的建议，把“今天”也作为一个</w:t>
      </w:r>
      <w:r w:rsidR="00346F57">
        <w:rPr>
          <w:rFonts w:hint="eastAsia"/>
        </w:rPr>
        <w:t>DO</w:t>
      </w:r>
      <w:r w:rsidR="00346F57">
        <w:rPr>
          <w:rFonts w:hint="eastAsia"/>
        </w:rPr>
        <w:t>，一起判断，然后画前端。</w:t>
      </w:r>
    </w:p>
    <w:p w14:paraId="000E705A" w14:textId="49804FF5" w:rsidR="00EF658F" w:rsidRPr="00EF658F" w:rsidRDefault="00346F57" w:rsidP="001F16A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不得不说，前端比较琐碎，需要点时间来调试。</w:t>
      </w:r>
    </w:p>
    <w:p w14:paraId="4717F22B" w14:textId="6A33D30E" w:rsidR="00EF658F" w:rsidRDefault="00EF658F" w:rsidP="00DF47C0">
      <w:pPr>
        <w:tabs>
          <w:tab w:val="left" w:pos="1843"/>
        </w:tabs>
      </w:pPr>
      <w:r w:rsidRPr="00EF658F">
        <w:rPr>
          <w:noProof/>
        </w:rPr>
        <w:drawing>
          <wp:inline distT="0" distB="0" distL="0" distR="0" wp14:anchorId="61349D25" wp14:editId="715E9E42">
            <wp:extent cx="5270500" cy="762320"/>
            <wp:effectExtent l="0" t="0" r="0" b="0"/>
            <wp:docPr id="1" name="图片 1" descr="https://static.dingtalk.com/media/lALO1iiu7MyyzQO3_951_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1iiu7MyyzQO3_951_1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4A8F" w14:textId="3746460B" w:rsidR="00E0212E" w:rsidRDefault="00E0212E" w:rsidP="00E0212E">
      <w:r>
        <w:t>2017/6/7</w:t>
      </w:r>
    </w:p>
    <w:p w14:paraId="4CBD45C1" w14:textId="58BA5CD0" w:rsidR="00E0212E" w:rsidRDefault="00E0212E" w:rsidP="00E0212E">
      <w:r>
        <w:rPr>
          <w:rFonts w:hint="eastAsia"/>
        </w:rPr>
        <w:t xml:space="preserve">  </w:t>
      </w:r>
      <w:r>
        <w:rPr>
          <w:rFonts w:hint="eastAsia"/>
        </w:rPr>
        <w:t>今天已经把基本的页面完成了。</w:t>
      </w:r>
    </w:p>
    <w:p w14:paraId="47372E0F" w14:textId="5D8B206F" w:rsidR="00E0212E" w:rsidRDefault="00E0212E" w:rsidP="001F16A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上午的时候遇到一个问题，每当我重启服务器的时候，我的一些用简单指标做的图都显示不出来，而横纵坐标都可以显示。说明数据没有拿到。最后发现是传参的问题。因为我现在做的页面没有入口，所以我统一留了一个入口，用户可以通过下拉框选择，或者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跳转的方式到达“项目全景”的页面，并传给我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这个参数，作为数据的来源。目前为了显示，我写死了一个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，所以说这个问题，如果是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形式画的图，则不会出现这种情况，因为后台可以拿到数据。</w:t>
      </w:r>
    </w:p>
    <w:p w14:paraId="2E71C479" w14:textId="0AA22B95" w:rsidR="00E0212E" w:rsidRDefault="007F7806" w:rsidP="001F16A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下午的时候对前端的风格进行了调整，与项目的大体风格形成一致。</w:t>
      </w:r>
    </w:p>
    <w:p w14:paraId="03CA912C" w14:textId="77777777" w:rsidR="007A5BE8" w:rsidRDefault="007A5BE8" w:rsidP="001F16A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下一步要解决的问题：</w:t>
      </w:r>
    </w:p>
    <w:p w14:paraId="45AEC62B" w14:textId="485C4203" w:rsidR="007A5BE8" w:rsidRDefault="007F7806" w:rsidP="001F16A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一个是优化的问题，感觉线页面的打开速度有点慢，大概是</w:t>
      </w:r>
      <w:r w:rsidR="007A5BE8">
        <w:rPr>
          <w:rFonts w:hint="eastAsia"/>
        </w:rPr>
        <w:t>2</w:t>
      </w:r>
      <w:r w:rsidR="007A5BE8">
        <w:rPr>
          <w:rFonts w:hint="eastAsia"/>
        </w:rPr>
        <w:t>～</w:t>
      </w:r>
      <w:r w:rsidR="007A5BE8">
        <w:rPr>
          <w:rFonts w:hint="eastAsia"/>
        </w:rPr>
        <w:t>3</w:t>
      </w:r>
      <w:r w:rsidR="007A5BE8">
        <w:rPr>
          <w:rFonts w:hint="eastAsia"/>
        </w:rPr>
        <w:t>秒这样。</w:t>
      </w:r>
    </w:p>
    <w:p w14:paraId="0A6EAA81" w14:textId="44E5F18D" w:rsidR="007F7806" w:rsidRDefault="007A5BE8" w:rsidP="001F16A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另一个是入口的问题，确定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的入口，融入项目。</w:t>
      </w:r>
    </w:p>
    <w:p w14:paraId="44708EF5" w14:textId="5F6B6410" w:rsidR="007A5BE8" w:rsidRDefault="007A5BE8" w:rsidP="001F16A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项目</w:t>
      </w:r>
      <w:r w:rsidR="00F033E2">
        <w:rPr>
          <w:rFonts w:hint="eastAsia"/>
        </w:rPr>
        <w:t>提交</w:t>
      </w:r>
      <w:r>
        <w:rPr>
          <w:rFonts w:hint="eastAsia"/>
        </w:rPr>
        <w:t>的问题。写了太多代码，肯定是有写地方是冲突的，最好还是</w:t>
      </w:r>
      <w:r w:rsidR="00F033E2">
        <w:rPr>
          <w:rFonts w:hint="eastAsia"/>
        </w:rPr>
        <w:t>写一点，提交一点，及时解决问题，否则留到后面就复杂了。</w:t>
      </w:r>
    </w:p>
    <w:p w14:paraId="7068167E" w14:textId="77777777" w:rsidR="004B0934" w:rsidRDefault="004B0934" w:rsidP="004B0934"/>
    <w:p w14:paraId="04CC257B" w14:textId="154BD625" w:rsidR="004B0934" w:rsidRDefault="004B0934" w:rsidP="004B0934">
      <w:pPr>
        <w:pStyle w:val="a4"/>
        <w:ind w:leftChars="41" w:left="98"/>
      </w:pPr>
      <w:r>
        <w:t>2017/6/12</w:t>
      </w:r>
    </w:p>
    <w:p w14:paraId="1962FF64" w14:textId="68823318" w:rsidR="004B0934" w:rsidRDefault="004B0934" w:rsidP="004B0934">
      <w:r>
        <w:rPr>
          <w:rFonts w:hint="eastAsia"/>
        </w:rPr>
        <w:t>1.</w:t>
      </w:r>
      <w:r>
        <w:rPr>
          <w:rFonts w:hint="eastAsia"/>
        </w:rPr>
        <w:t>今天上午主要系统学习了一下</w:t>
      </w:r>
      <w:r>
        <w:rPr>
          <w:rFonts w:hint="eastAsia"/>
        </w:rPr>
        <w:t>JavaScript</w:t>
      </w:r>
      <w:r>
        <w:rPr>
          <w:rFonts w:hint="eastAsia"/>
        </w:rPr>
        <w:t>，反正都是要学的，还是抽时间学习学习，以备不时之需。另外，顺便改了几个小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1F6166A1" w14:textId="73384D4F" w:rsidR="004B0934" w:rsidRDefault="004B0934" w:rsidP="004B0934">
      <w:r>
        <w:rPr>
          <w:rFonts w:hint="eastAsia"/>
        </w:rPr>
        <w:t>2.</w:t>
      </w:r>
      <w:r>
        <w:rPr>
          <w:rFonts w:hint="eastAsia"/>
        </w:rPr>
        <w:t>在和师兄讨论了之后，师兄</w:t>
      </w:r>
      <w:r w:rsidR="00BF785C">
        <w:rPr>
          <w:rFonts w:hint="eastAsia"/>
        </w:rPr>
        <w:t>又</w:t>
      </w:r>
      <w:r>
        <w:rPr>
          <w:rFonts w:hint="eastAsia"/>
        </w:rPr>
        <w:t>给我提了几个需求：</w:t>
      </w:r>
    </w:p>
    <w:p w14:paraId="25C2F62C" w14:textId="42EECD24" w:rsidR="004B0934" w:rsidRDefault="004B0934" w:rsidP="004B093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）项目健康度要调整一下，思路是根据</w:t>
      </w:r>
      <w:proofErr w:type="spellStart"/>
      <w:r>
        <w:rPr>
          <w:rFonts w:hint="eastAsia"/>
        </w:rPr>
        <w:t>porjectDO</w:t>
      </w:r>
      <w:proofErr w:type="spellEnd"/>
      <w:r>
        <w:rPr>
          <w:rFonts w:hint="eastAsia"/>
        </w:rPr>
        <w:t>里第一个未完成的里程碑来判断，如果时间没有逾期就显示正常，逾期了就显示逾期多久。</w:t>
      </w:r>
    </w:p>
    <w:p w14:paraId="05EC70C7" w14:textId="3C57D06B" w:rsidR="004B0934" w:rsidRDefault="004B0934" w:rsidP="004B093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）“兵力“里的表格，显示的开发人员的信息，不是所有人的信息。其实在</w:t>
      </w:r>
      <w:r w:rsidR="00E732D7">
        <w:rPr>
          <w:rFonts w:hint="eastAsia"/>
        </w:rPr>
        <w:t>”需求分布“里，也是开发人员的信息。但是团队成员分布肯定是所有成员的分布。所以根据需要，新写了一个</w:t>
      </w:r>
      <w:proofErr w:type="spellStart"/>
      <w:r w:rsidR="00E732D7">
        <w:rPr>
          <w:rFonts w:hint="eastAsia"/>
        </w:rPr>
        <w:t>listMemeber</w:t>
      </w:r>
      <w:proofErr w:type="spellEnd"/>
      <w:r w:rsidR="00E732D7">
        <w:rPr>
          <w:rFonts w:hint="eastAsia"/>
        </w:rPr>
        <w:t>，得到的是开发人员的列表。这里遇到了</w:t>
      </w:r>
      <w:r w:rsidR="00E732D7">
        <w:rPr>
          <w:rFonts w:hint="eastAsia"/>
        </w:rPr>
        <w:t>criteria</w:t>
      </w:r>
      <w:r w:rsidR="00E732D7">
        <w:rPr>
          <w:rFonts w:hint="eastAsia"/>
        </w:rPr>
        <w:t>的问题，得灵活使用。</w:t>
      </w:r>
    </w:p>
    <w:p w14:paraId="0FE374D0" w14:textId="0958B49A" w:rsidR="00E732D7" w:rsidRDefault="00E732D7" w:rsidP="004B093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）新补充了一个</w:t>
      </w:r>
      <w:r>
        <w:rPr>
          <w:rFonts w:hint="eastAsia"/>
        </w:rPr>
        <w:t>bug</w:t>
      </w:r>
      <w:r>
        <w:rPr>
          <w:rFonts w:hint="eastAsia"/>
        </w:rPr>
        <w:t>状态分布图。</w:t>
      </w:r>
    </w:p>
    <w:p w14:paraId="2B152521" w14:textId="6D0EBE2C" w:rsidR="00E732D7" w:rsidRDefault="00E732D7" w:rsidP="004B0934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）个别的表格格式不对齐，纠正完成。</w:t>
      </w:r>
    </w:p>
    <w:p w14:paraId="69A29651" w14:textId="07EEE1DF" w:rsidR="00E732D7" w:rsidRDefault="00E732D7" w:rsidP="004B0934">
      <w:r>
        <w:rPr>
          <w:rFonts w:hint="eastAsia"/>
        </w:rPr>
        <w:t>3.</w:t>
      </w:r>
      <w:r w:rsidR="00BF785C">
        <w:rPr>
          <w:rFonts w:hint="eastAsia"/>
        </w:rPr>
        <w:t>制作指标还是没有权限，目前没有更好的方法，只能修改本地代码。等提交的时候再修改过来。</w:t>
      </w:r>
    </w:p>
    <w:p w14:paraId="5FF2DA50" w14:textId="77777777" w:rsidR="00BE4806" w:rsidRDefault="00BE4806" w:rsidP="004B0934"/>
    <w:p w14:paraId="02AE1FE9" w14:textId="0FC546F4" w:rsidR="00BE4806" w:rsidRDefault="00BE4806" w:rsidP="00BE4806">
      <w:pPr>
        <w:pStyle w:val="a4"/>
        <w:ind w:leftChars="41" w:left="98"/>
      </w:pPr>
      <w:r>
        <w:t>2017/6/13</w:t>
      </w:r>
    </w:p>
    <w:p w14:paraId="2D74A4D7" w14:textId="77777777" w:rsidR="007C0A21" w:rsidRDefault="00BE4806" w:rsidP="004B0934">
      <w:r>
        <w:rPr>
          <w:rFonts w:hint="eastAsia"/>
        </w:rPr>
        <w:t xml:space="preserve">  </w:t>
      </w:r>
      <w:r w:rsidR="005B4D4F">
        <w:rPr>
          <w:rFonts w:hint="eastAsia"/>
        </w:rPr>
        <w:t>今天是很有收获的一天。上午师兄又提了几个要求，改了之后感觉细节更清楚了。晚上跟师兄们讨论过代码之后，发现了很多自己忽略掉的东西，</w:t>
      </w:r>
      <w:r w:rsidR="007C0A21">
        <w:rPr>
          <w:rFonts w:hint="eastAsia"/>
        </w:rPr>
        <w:t>很多都是细节方面的问题。所以工作</w:t>
      </w:r>
      <w:r w:rsidR="005B4D4F">
        <w:rPr>
          <w:rFonts w:hint="eastAsia"/>
        </w:rPr>
        <w:t>学习</w:t>
      </w:r>
      <w:r w:rsidR="007C0A21">
        <w:rPr>
          <w:rFonts w:hint="eastAsia"/>
        </w:rPr>
        <w:t>都要精益求精，慢一点未必不是好事</w:t>
      </w:r>
      <w:r w:rsidR="005B4D4F">
        <w:rPr>
          <w:rFonts w:hint="eastAsia"/>
        </w:rPr>
        <w:t>。</w:t>
      </w:r>
    </w:p>
    <w:p w14:paraId="1E3FA95A" w14:textId="18031ADB" w:rsidR="00BE4806" w:rsidRDefault="007C0A21" w:rsidP="004B0934">
      <w:r>
        <w:rPr>
          <w:rFonts w:hint="eastAsia"/>
        </w:rPr>
        <w:t xml:space="preserve">  </w:t>
      </w:r>
      <w:r>
        <w:rPr>
          <w:rFonts w:hint="eastAsia"/>
        </w:rPr>
        <w:t>总结了一下，</w:t>
      </w:r>
      <w:r w:rsidR="005B4D4F">
        <w:rPr>
          <w:rFonts w:hint="eastAsia"/>
        </w:rPr>
        <w:t>主要有几个</w:t>
      </w:r>
      <w:r>
        <w:rPr>
          <w:rFonts w:hint="eastAsia"/>
        </w:rPr>
        <w:t>典型</w:t>
      </w:r>
      <w:r w:rsidR="005B4D4F">
        <w:rPr>
          <w:rFonts w:hint="eastAsia"/>
        </w:rPr>
        <w:t>问题。</w:t>
      </w:r>
    </w:p>
    <w:p w14:paraId="36A739EC" w14:textId="39467A42" w:rsidR="005B4D4F" w:rsidRDefault="002947D3" w:rsidP="001F16A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里程碑的几个标志要和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的保持一致。从用户的角度出发，如果第一次看到我的这个圆的图标，可能会产生奇异，所以保持一致是好的选择。</w:t>
      </w:r>
    </w:p>
    <w:p w14:paraId="35CDF540" w14:textId="3FFDEA91" w:rsidR="002947D3" w:rsidRDefault="002947D3" w:rsidP="001F16A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数据为空的问题。这个问题在我的代码里面普遍存在。有的地方是注意到了，但是很多地方都忽视了，觉得不会有大问题。但是要时刻考虑到极端的情况，这样才能最大限度的模拟意外情况。</w:t>
      </w:r>
    </w:p>
    <w:p w14:paraId="1AB229E5" w14:textId="5DE2DECA" w:rsidR="002947D3" w:rsidRDefault="002947D3" w:rsidP="001F16A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另外一个细节问题就是，不同分辨率情况下，缩放不能有特别不规整的情况。这个确实没有考虑到。</w:t>
      </w:r>
    </w:p>
    <w:p w14:paraId="6389D93A" w14:textId="7EA69526" w:rsidR="002947D3" w:rsidRDefault="002947D3" w:rsidP="001F16A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还有一个业务问题，延期的天数计算。首先最好使用库函数去计算，因为自己写的逻辑会有各种边界问题。另外，（</w:t>
      </w:r>
      <w:r>
        <w:rPr>
          <w:rFonts w:hint="eastAsia"/>
        </w:rPr>
        <w:t>1</w:t>
      </w:r>
      <w:r>
        <w:rPr>
          <w:rFonts w:hint="eastAsia"/>
        </w:rPr>
        <w:t>）若预期结束时间</w:t>
      </w:r>
      <w:r w:rsidR="00EC679D">
        <w:rPr>
          <w:rFonts w:hint="eastAsia"/>
        </w:rPr>
        <w:t>默认都是</w:t>
      </w:r>
      <w:r w:rsidR="00EC679D">
        <w:rPr>
          <w:rFonts w:hint="eastAsia"/>
        </w:rPr>
        <w:t>0</w:t>
      </w:r>
      <w:r w:rsidR="00EC679D">
        <w:rPr>
          <w:rFonts w:hint="eastAsia"/>
        </w:rPr>
        <w:t>时</w:t>
      </w:r>
      <w:r w:rsidR="00EC679D">
        <w:rPr>
          <w:rFonts w:hint="eastAsia"/>
        </w:rPr>
        <w:t>0</w:t>
      </w:r>
      <w:r w:rsidR="00EC679D">
        <w:rPr>
          <w:rFonts w:hint="eastAsia"/>
        </w:rPr>
        <w:t>分</w:t>
      </w:r>
      <w:r w:rsidR="00EC679D">
        <w:rPr>
          <w:rFonts w:hint="eastAsia"/>
        </w:rPr>
        <w:t>0</w:t>
      </w:r>
      <w:r w:rsidR="00EC679D">
        <w:rPr>
          <w:rFonts w:hint="eastAsia"/>
        </w:rPr>
        <w:t>秒，那么逾期几秒也算是延期</w:t>
      </w:r>
      <w:r w:rsidR="00EC679D">
        <w:rPr>
          <w:rFonts w:hint="eastAsia"/>
        </w:rPr>
        <w:t>1</w:t>
      </w:r>
      <w:r w:rsidR="00EC679D">
        <w:rPr>
          <w:rFonts w:hint="eastAsia"/>
        </w:rPr>
        <w:t>天。（</w:t>
      </w:r>
      <w:r w:rsidR="00EC679D">
        <w:rPr>
          <w:rFonts w:hint="eastAsia"/>
        </w:rPr>
        <w:t>2</w:t>
      </w:r>
      <w:r w:rsidR="00EC679D">
        <w:rPr>
          <w:rFonts w:hint="eastAsia"/>
        </w:rPr>
        <w:t>）若预期时间没有默认格式，要根据是否超过当天来计算，单纯的计算差的毫秒数确实是不合适的。</w:t>
      </w:r>
    </w:p>
    <w:p w14:paraId="3C0A9FF0" w14:textId="272E8642" w:rsidR="00EC679D" w:rsidRDefault="00EC679D" w:rsidP="001F16A8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最后是</w:t>
      </w:r>
      <w:r>
        <w:rPr>
          <w:rFonts w:hint="eastAsia"/>
        </w:rPr>
        <w:t>BO</w:t>
      </w:r>
      <w:r>
        <w:rPr>
          <w:rFonts w:hint="eastAsia"/>
        </w:rPr>
        <w:t>的应用问题和</w:t>
      </w:r>
      <w:r>
        <w:rPr>
          <w:rFonts w:hint="eastAsia"/>
        </w:rPr>
        <w:t>JavaBean</w:t>
      </w:r>
      <w:r>
        <w:rPr>
          <w:rFonts w:hint="eastAsia"/>
        </w:rPr>
        <w:t>的分布。之前没有了解过</w:t>
      </w:r>
      <w:r>
        <w:rPr>
          <w:rFonts w:hint="eastAsia"/>
        </w:rPr>
        <w:t>BO</w:t>
      </w:r>
      <w:r>
        <w:rPr>
          <w:rFonts w:hint="eastAsia"/>
        </w:rPr>
        <w:t>，所以有的地方可能绕了弯子，需要了解下</w:t>
      </w:r>
      <w:r>
        <w:rPr>
          <w:rFonts w:hint="eastAsia"/>
        </w:rPr>
        <w:t>BO</w:t>
      </w:r>
      <w:r>
        <w:rPr>
          <w:rFonts w:hint="eastAsia"/>
        </w:rPr>
        <w:t>的应用。因为大部分图都是用</w:t>
      </w:r>
      <w:r>
        <w:rPr>
          <w:rFonts w:hint="eastAsia"/>
        </w:rPr>
        <w:t>JavaBean</w:t>
      </w:r>
      <w:r>
        <w:rPr>
          <w:rFonts w:hint="eastAsia"/>
        </w:rPr>
        <w:t>写的，所以可以把我这个“项目全景”下所有的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放在一起，方便管理。</w:t>
      </w:r>
    </w:p>
    <w:p w14:paraId="3EE14740" w14:textId="1E999C2C" w:rsidR="00EC679D" w:rsidRDefault="00EC679D" w:rsidP="00EC679D">
      <w:pPr>
        <w:ind w:left="240"/>
      </w:pPr>
      <w:r>
        <w:rPr>
          <w:rFonts w:hint="eastAsia"/>
        </w:rPr>
        <w:t xml:space="preserve"> </w:t>
      </w:r>
      <w:r>
        <w:rPr>
          <w:rFonts w:hint="eastAsia"/>
        </w:rPr>
        <w:t>总结，多从用户的角度考虑问题，做一个合格的“产品经理“和“测试人员“。</w:t>
      </w:r>
    </w:p>
    <w:p w14:paraId="57208695" w14:textId="235CD8EE" w:rsidR="005A1CC9" w:rsidRDefault="005A1CC9" w:rsidP="005A1CC9">
      <w:pPr>
        <w:pStyle w:val="a4"/>
        <w:ind w:leftChars="41" w:left="98"/>
      </w:pPr>
      <w:r>
        <w:t>2017/6/14</w:t>
      </w:r>
    </w:p>
    <w:p w14:paraId="3BFAEA8B" w14:textId="1B4E866E" w:rsidR="005A1CC9" w:rsidRDefault="005A1CC9" w:rsidP="005A1CC9">
      <w:r>
        <w:rPr>
          <w:rFonts w:hint="eastAsia"/>
        </w:rPr>
        <w:t xml:space="preserve">   </w:t>
      </w:r>
      <w:r>
        <w:rPr>
          <w:rFonts w:hint="eastAsia"/>
        </w:rPr>
        <w:t>今天把自己的代码进行了一次整体优化，优化后的代码更加清晰，而且健壮度很好。不过，以后要注意，在写代码的时候就随时优化，处理边界，养成一个好习惯。</w:t>
      </w:r>
    </w:p>
    <w:p w14:paraId="58BB0F80" w14:textId="1093972E" w:rsidR="005A1CC9" w:rsidRDefault="00F328AA" w:rsidP="00F328AA">
      <w:r>
        <w:t xml:space="preserve">  (1)</w:t>
      </w:r>
      <w:r w:rsidR="005A1CC9">
        <w:rPr>
          <w:rFonts w:hint="eastAsia"/>
        </w:rPr>
        <w:t>在处理空的问题上，参考师兄的解决办法，同时自己也添加了几个方法帮助处理。首先，不仅是</w:t>
      </w:r>
      <w:r w:rsidR="005A1CC9">
        <w:rPr>
          <w:rFonts w:hint="eastAsia"/>
        </w:rPr>
        <w:t>get</w:t>
      </w:r>
      <w:r w:rsidR="005A1CC9">
        <w:rPr>
          <w:rFonts w:hint="eastAsia"/>
        </w:rPr>
        <w:t>值的时候需要判断</w:t>
      </w:r>
      <w:r w:rsidR="005A1CC9">
        <w:rPr>
          <w:rFonts w:hint="eastAsia"/>
        </w:rPr>
        <w:t>null</w:t>
      </w:r>
      <w:r w:rsidR="005A1CC9">
        <w:rPr>
          <w:rFonts w:hint="eastAsia"/>
        </w:rPr>
        <w:t>，通过</w:t>
      </w:r>
      <w:proofErr w:type="spellStart"/>
      <w:r w:rsidR="005A1CC9">
        <w:rPr>
          <w:rFonts w:hint="eastAsia"/>
        </w:rPr>
        <w:t>projectId</w:t>
      </w:r>
      <w:proofErr w:type="spellEnd"/>
      <w:r w:rsidR="005A1CC9">
        <w:rPr>
          <w:rFonts w:hint="eastAsia"/>
        </w:rPr>
        <w:t>得到</w:t>
      </w:r>
      <w:r w:rsidR="005A1CC9">
        <w:rPr>
          <w:rFonts w:hint="eastAsia"/>
        </w:rPr>
        <w:t>DO</w:t>
      </w:r>
      <w:r w:rsidR="005A1CC9">
        <w:rPr>
          <w:rFonts w:hint="eastAsia"/>
        </w:rPr>
        <w:t>的时候很有可能得到的是</w:t>
      </w:r>
      <w:r w:rsidR="005A1CC9">
        <w:rPr>
          <w:rFonts w:hint="eastAsia"/>
        </w:rPr>
        <w:t>null</w:t>
      </w:r>
      <w:r w:rsidR="005A1CC9">
        <w:rPr>
          <w:rFonts w:hint="eastAsia"/>
        </w:rPr>
        <w:t>，即使这种情况不太可能发生，也得考虑到。数值判断</w:t>
      </w:r>
      <w:r w:rsidR="005A1CC9">
        <w:rPr>
          <w:rFonts w:hint="eastAsia"/>
        </w:rPr>
        <w:t>null</w:t>
      </w:r>
      <w:r w:rsidR="005A1CC9">
        <w:rPr>
          <w:rFonts w:hint="eastAsia"/>
        </w:rPr>
        <w:t>，除</w:t>
      </w:r>
      <w:r w:rsidR="005A1CC9">
        <w:rPr>
          <w:rFonts w:hint="eastAsia"/>
        </w:rPr>
        <w:t>0</w:t>
      </w:r>
      <w:r w:rsidR="005A1CC9">
        <w:rPr>
          <w:rFonts w:hint="eastAsia"/>
        </w:rPr>
        <w:t>都得考虑到，师兄推荐的几个类，都很有用。</w:t>
      </w:r>
    </w:p>
    <w:p w14:paraId="661077B0" w14:textId="3FD6053C" w:rsidR="005A1CC9" w:rsidRDefault="00F328AA" w:rsidP="00F328AA">
      <w:r>
        <w:t xml:space="preserve">  (2)</w:t>
      </w:r>
      <w:r w:rsidR="005A1CC9">
        <w:rPr>
          <w:rFonts w:hint="eastAsia"/>
        </w:rPr>
        <w:t>数据结构的优化。主要针对的是兵力表，这个表稍微有点复杂，涉及到两个表，而且每个字段都是需要另外计算的。之前是把几个</w:t>
      </w:r>
      <w:r w:rsidR="005A1CC9">
        <w:rPr>
          <w:rFonts w:hint="eastAsia"/>
        </w:rPr>
        <w:t>List</w:t>
      </w:r>
      <w:r w:rsidR="005A1CC9">
        <w:t>&lt;Map&lt;&gt;&gt;</w:t>
      </w:r>
      <w:r w:rsidR="005A1CC9">
        <w:rPr>
          <w:rFonts w:hint="eastAsia"/>
        </w:rPr>
        <w:t>合并成一个大</w:t>
      </w:r>
      <w:r w:rsidR="005A1CC9">
        <w:rPr>
          <w:rFonts w:hint="eastAsia"/>
        </w:rPr>
        <w:t>list</w:t>
      </w:r>
      <w:r w:rsidR="005A1CC9">
        <w:rPr>
          <w:rFonts w:hint="eastAsia"/>
        </w:rPr>
        <w:t>。为了解决空的问题，当时是以第一个</w:t>
      </w:r>
      <w:r w:rsidR="005A1CC9">
        <w:rPr>
          <w:rFonts w:hint="eastAsia"/>
        </w:rPr>
        <w:t>list</w:t>
      </w:r>
      <w:r w:rsidR="005A1CC9">
        <w:rPr>
          <w:rFonts w:hint="eastAsia"/>
        </w:rPr>
        <w:t>为基准，做扩展</w:t>
      </w:r>
      <w:r w:rsidR="00EA669B">
        <w:rPr>
          <w:rFonts w:hint="eastAsia"/>
        </w:rPr>
        <w:t>，然后再把其他</w:t>
      </w:r>
      <w:r w:rsidR="00EA669B">
        <w:rPr>
          <w:rFonts w:hint="eastAsia"/>
        </w:rPr>
        <w:t>list</w:t>
      </w:r>
      <w:r w:rsidR="00EA669B">
        <w:rPr>
          <w:rFonts w:hint="eastAsia"/>
        </w:rPr>
        <w:t>加到第一个</w:t>
      </w:r>
      <w:r w:rsidR="00EA669B">
        <w:rPr>
          <w:rFonts w:hint="eastAsia"/>
        </w:rPr>
        <w:t>list</w:t>
      </w:r>
      <w:r w:rsidR="005A1CC9">
        <w:rPr>
          <w:rFonts w:hint="eastAsia"/>
        </w:rPr>
        <w:t>。</w:t>
      </w:r>
      <w:r w:rsidR="00EA669B">
        <w:rPr>
          <w:rFonts w:hint="eastAsia"/>
        </w:rPr>
        <w:t>这样的话，必须得用二层循环，另外代码冗余，不好操作。</w:t>
      </w:r>
    </w:p>
    <w:p w14:paraId="070C2681" w14:textId="44A99975" w:rsidR="00EA669B" w:rsidRDefault="00F328AA" w:rsidP="00F328AA">
      <w:r>
        <w:t xml:space="preserve">  </w:t>
      </w:r>
      <w:r w:rsidR="00EA669B">
        <w:rPr>
          <w:rFonts w:hint="eastAsia"/>
        </w:rPr>
        <w:t>现在我根据字段的需要，写了自己的</w:t>
      </w:r>
      <w:r w:rsidR="00EA669B">
        <w:rPr>
          <w:rFonts w:hint="eastAsia"/>
        </w:rPr>
        <w:t>BO</w:t>
      </w:r>
      <w:r w:rsidR="00EA669B">
        <w:rPr>
          <w:rFonts w:hint="eastAsia"/>
        </w:rPr>
        <w:t>，然后采用</w:t>
      </w:r>
      <w:r w:rsidR="00EA669B" w:rsidRPr="00EA669B">
        <w:t>Map</w:t>
      </w:r>
      <w:r w:rsidR="00EA669B">
        <w:t>&lt;String</w:t>
      </w:r>
      <w:r w:rsidR="00EA669B">
        <w:rPr>
          <w:rFonts w:hint="eastAsia"/>
        </w:rPr>
        <w:t>，</w:t>
      </w:r>
      <w:proofErr w:type="spellStart"/>
      <w:r w:rsidR="00EA669B" w:rsidRPr="00EA669B">
        <w:t>AkBugBO</w:t>
      </w:r>
      <w:proofErr w:type="spellEnd"/>
      <w:r w:rsidR="00EA669B" w:rsidRPr="00EA669B">
        <w:t>&gt;</w:t>
      </w:r>
      <w:r w:rsidR="00EA669B">
        <w:rPr>
          <w:rFonts w:hint="eastAsia"/>
        </w:rPr>
        <w:t>的数据结构。首先，用我得到的项目成员</w:t>
      </w:r>
      <w:r w:rsidR="00EA669B">
        <w:rPr>
          <w:rFonts w:hint="eastAsia"/>
        </w:rPr>
        <w:t>list</w:t>
      </w:r>
      <w:r w:rsidR="00EA669B">
        <w:rPr>
          <w:rFonts w:hint="eastAsia"/>
        </w:rPr>
        <w:t>，根据</w:t>
      </w:r>
      <w:r w:rsidR="00EA669B">
        <w:rPr>
          <w:rFonts w:hint="eastAsia"/>
        </w:rPr>
        <w:t>name</w:t>
      </w:r>
      <w:r w:rsidR="00EA669B">
        <w:rPr>
          <w:rFonts w:hint="eastAsia"/>
        </w:rPr>
        <w:t>新建</w:t>
      </w:r>
      <w:r w:rsidR="00EA669B">
        <w:rPr>
          <w:rFonts w:hint="eastAsia"/>
        </w:rPr>
        <w:t>BO</w:t>
      </w:r>
      <w:r w:rsidR="00EA669B">
        <w:rPr>
          <w:rFonts w:hint="eastAsia"/>
        </w:rPr>
        <w:t>，然后由</w:t>
      </w:r>
      <w:r w:rsidR="00EA669B">
        <w:rPr>
          <w:rFonts w:hint="eastAsia"/>
        </w:rPr>
        <w:t>map</w:t>
      </w:r>
      <w:r w:rsidR="00EA669B">
        <w:rPr>
          <w:rFonts w:hint="eastAsia"/>
        </w:rPr>
        <w:t>建立</w:t>
      </w:r>
      <w:r w:rsidR="00EA669B">
        <w:t>&lt;</w:t>
      </w:r>
      <w:r w:rsidR="00EA669B">
        <w:rPr>
          <w:rFonts w:hint="eastAsia"/>
        </w:rPr>
        <w:t>name</w:t>
      </w:r>
      <w:r w:rsidR="00EA669B">
        <w:t>,</w:t>
      </w:r>
      <w:r w:rsidR="00EA669B">
        <w:rPr>
          <w:rFonts w:hint="eastAsia"/>
        </w:rPr>
        <w:t xml:space="preserve"> </w:t>
      </w:r>
      <w:r w:rsidR="00EA669B">
        <w:t>BO&gt;</w:t>
      </w:r>
      <w:r w:rsidR="00EA669B">
        <w:rPr>
          <w:rFonts w:hint="eastAsia"/>
        </w:rPr>
        <w:t>的映射。这样</w:t>
      </w:r>
      <w:r>
        <w:rPr>
          <w:rFonts w:hint="eastAsia"/>
        </w:rPr>
        <w:t>就是接近</w:t>
      </w:r>
      <w:r>
        <w:t>O(N)</w:t>
      </w:r>
      <w:r>
        <w:rPr>
          <w:rFonts w:hint="eastAsia"/>
        </w:rPr>
        <w:t>的复杂度。</w:t>
      </w:r>
    </w:p>
    <w:p w14:paraId="064FD507" w14:textId="7FCAEB54" w:rsidR="00F328AA" w:rsidRDefault="00F328AA" w:rsidP="00F328A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由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语句的</w:t>
      </w:r>
      <w:r>
        <w:rPr>
          <w:rFonts w:hint="eastAsia"/>
        </w:rPr>
        <w:t>count</w:t>
      </w:r>
      <w:r>
        <w:rPr>
          <w:rFonts w:hint="eastAsia"/>
        </w:rPr>
        <w:t>操作得到的值默认是</w:t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得到的是</w:t>
      </w:r>
      <w:r>
        <w:t xml:space="preserve">       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类型。</w:t>
      </w:r>
    </w:p>
    <w:p w14:paraId="26B2DF8B" w14:textId="4AABBD20" w:rsidR="00F328AA" w:rsidRPr="00EA669B" w:rsidRDefault="00F328AA" w:rsidP="00F328AA">
      <w:r>
        <w:t xml:space="preserve">  (3)</w:t>
      </w:r>
      <w:r>
        <w:rPr>
          <w:rFonts w:hint="eastAsia"/>
        </w:rPr>
        <w:t>另外，师兄推荐的</w:t>
      </w:r>
      <w:r>
        <w:rPr>
          <w:rFonts w:hint="eastAsia"/>
        </w:rPr>
        <w:t>velocity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DateTool</w:t>
      </w:r>
      <w:proofErr w:type="spellEnd"/>
      <w:r>
        <w:rPr>
          <w:rFonts w:hint="eastAsia"/>
        </w:rPr>
        <w:t>并不能解决我的实际问题，所以我重新写了一个函数，用</w:t>
      </w:r>
      <w:r>
        <w:rPr>
          <w:rFonts w:hint="eastAsia"/>
        </w:rPr>
        <w:t>Calendar</w:t>
      </w:r>
      <w:r>
        <w:rPr>
          <w:rFonts w:hint="eastAsia"/>
        </w:rPr>
        <w:t>的函数来操作，基本满足了需求。</w:t>
      </w:r>
    </w:p>
    <w:p w14:paraId="7FE5F530" w14:textId="6F44F1E0" w:rsidR="00EA669B" w:rsidRDefault="00F328AA" w:rsidP="00F328AA">
      <w:r>
        <w:rPr>
          <w:rFonts w:hint="eastAsia"/>
        </w:rPr>
        <w:t xml:space="preserve">  </w:t>
      </w:r>
      <w:r>
        <w:rPr>
          <w:rFonts w:hint="eastAsia"/>
        </w:rPr>
        <w:t>现在看来，改</w:t>
      </w:r>
      <w:r>
        <w:rPr>
          <w:rFonts w:hint="eastAsia"/>
        </w:rPr>
        <w:t>bug</w:t>
      </w:r>
      <w:r>
        <w:rPr>
          <w:rFonts w:hint="eastAsia"/>
        </w:rPr>
        <w:t>，优化代码也是个大工程。所以最好的办法就是把优化分布到平时，每天都解决一点，不要堆起来。</w:t>
      </w:r>
    </w:p>
    <w:p w14:paraId="641BB439" w14:textId="77777777" w:rsidR="005A1CC9" w:rsidRDefault="005A1CC9" w:rsidP="005A1CC9"/>
    <w:p w14:paraId="55A94E5A" w14:textId="528B1E60" w:rsidR="005A1CC9" w:rsidRDefault="00A4064C" w:rsidP="005A1CC9">
      <w:r>
        <w:t>2017/6/15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周报</w:t>
      </w:r>
      <w:r>
        <w:t>)</w:t>
      </w:r>
    </w:p>
    <w:p w14:paraId="3E192749" w14:textId="5E2E7E3F" w:rsidR="00A4064C" w:rsidRDefault="00A4064C" w:rsidP="005A1CC9">
      <w:r>
        <w:rPr>
          <w:rFonts w:hint="eastAsia"/>
        </w:rPr>
        <w:t xml:space="preserve">  </w:t>
      </w:r>
      <w:r>
        <w:rPr>
          <w:rFonts w:hint="eastAsia"/>
        </w:rPr>
        <w:t>这周的工作主要集中在对</w:t>
      </w:r>
      <w:r w:rsidR="00466147">
        <w:rPr>
          <w:rFonts w:hint="eastAsia"/>
        </w:rPr>
        <w:t>“</w:t>
      </w:r>
      <w:r>
        <w:rPr>
          <w:rFonts w:hint="eastAsia"/>
        </w:rPr>
        <w:t>项目全景</w:t>
      </w:r>
      <w:r w:rsidR="00466147">
        <w:rPr>
          <w:rFonts w:hint="eastAsia"/>
        </w:rPr>
        <w:t>”页面</w:t>
      </w:r>
      <w:r>
        <w:rPr>
          <w:rFonts w:hint="eastAsia"/>
        </w:rPr>
        <w:t>细节的优化改进上面。</w:t>
      </w:r>
    </w:p>
    <w:p w14:paraId="601D4B57" w14:textId="51AC92CD" w:rsidR="00A4064C" w:rsidRDefault="00A4064C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项目的健康度在经过讨论之后，由第一个未完成的里程碑来判断，如果时间没有逾期就显示正常，逾期了就显示逾期多久。而不是由里程碑表的数据来决定。</w:t>
      </w:r>
    </w:p>
    <w:p w14:paraId="43849DF5" w14:textId="28581D2A" w:rsidR="00A4064C" w:rsidRDefault="00A4064C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每个模块的显示的人群不一样，要细化。有的模块是项目所有成员，有的则是针对开发人员。</w:t>
      </w:r>
    </w:p>
    <w:p w14:paraId="57638988" w14:textId="4F267C24" w:rsidR="00A4064C" w:rsidRDefault="00A4064C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补充了一个</w:t>
      </w:r>
      <w:proofErr w:type="spellStart"/>
      <w:r>
        <w:t>projectOverViewBean</w:t>
      </w:r>
      <w:proofErr w:type="spellEnd"/>
      <w:r>
        <w:t xml:space="preserve">, </w:t>
      </w:r>
      <w:r>
        <w:rPr>
          <w:rFonts w:hint="eastAsia"/>
        </w:rPr>
        <w:t>存储当前页面图形所涉及到的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。为了方便管理，都统一写在了</w:t>
      </w:r>
      <w:r w:rsidR="00466147">
        <w:rPr>
          <w:rFonts w:hint="eastAsia"/>
        </w:rPr>
        <w:t>一起。新增了</w:t>
      </w:r>
      <w:r>
        <w:rPr>
          <w:rFonts w:hint="eastAsia"/>
        </w:rPr>
        <w:t>bug</w:t>
      </w:r>
      <w:r>
        <w:rPr>
          <w:rFonts w:hint="eastAsia"/>
        </w:rPr>
        <w:t>状态分布图。</w:t>
      </w:r>
    </w:p>
    <w:p w14:paraId="791C1CB9" w14:textId="680ABA94" w:rsidR="00466147" w:rsidRDefault="00466147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非空判断。程序的健壮性要达到很强的状态，随便输入一个不存在的项目编号，会有相应的处理，而不是直接挂掉。重新理了一遍各个模块，确保空值异常都要相应处理，且特殊的，如“正常”，“未填写”，要有颜色显示，增强用户体验。</w:t>
      </w:r>
    </w:p>
    <w:p w14:paraId="7EA4AC09" w14:textId="2241BD8D" w:rsidR="00466147" w:rsidRDefault="00626201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数据结构优化。对兵力表的数据结构进行了优化，采用</w:t>
      </w:r>
      <w:r w:rsidR="00466147" w:rsidRPr="00EA669B">
        <w:t>Map</w:t>
      </w:r>
      <w:r w:rsidR="00466147">
        <w:t>&lt;String</w:t>
      </w:r>
      <w:r w:rsidR="00466147">
        <w:rPr>
          <w:rFonts w:hint="eastAsia"/>
        </w:rPr>
        <w:t>，</w:t>
      </w:r>
      <w:r w:rsidR="00466147" w:rsidRPr="00EA669B">
        <w:t>BO&gt;</w:t>
      </w:r>
      <w:r w:rsidR="00466147">
        <w:rPr>
          <w:rFonts w:hint="eastAsia"/>
        </w:rPr>
        <w:t>的形式，</w:t>
      </w:r>
      <w:r>
        <w:rPr>
          <w:rFonts w:hint="eastAsia"/>
        </w:rPr>
        <w:t>复杂度会降低，另外方便使用库函数。</w:t>
      </w:r>
    </w:p>
    <w:p w14:paraId="4F1186B0" w14:textId="01BD479B" w:rsidR="00626201" w:rsidRDefault="00626201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修改了</w:t>
      </w:r>
      <w:r>
        <w:rPr>
          <w:rFonts w:hint="eastAsia"/>
        </w:rPr>
        <w:t>bug</w:t>
      </w:r>
      <w:r>
        <w:rPr>
          <w:rFonts w:hint="eastAsia"/>
        </w:rPr>
        <w:t>关闭时长分布模块，固定天数，方便用户浏览。</w:t>
      </w:r>
    </w:p>
    <w:p w14:paraId="5570A620" w14:textId="199B1459" w:rsidR="00626201" w:rsidRDefault="00626201" w:rsidP="001F16A8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里程碑的修改。前端的东西并不熟悉，所以是边学边做了。为了</w:t>
      </w:r>
      <w:r w:rsidR="00652353">
        <w:rPr>
          <w:rFonts w:hint="eastAsia"/>
        </w:rPr>
        <w:t>实现与</w:t>
      </w:r>
      <w:r w:rsidR="00652353">
        <w:rPr>
          <w:rFonts w:hint="eastAsia"/>
        </w:rPr>
        <w:t>AONE</w:t>
      </w:r>
      <w:r w:rsidR="00652353">
        <w:rPr>
          <w:rFonts w:hint="eastAsia"/>
        </w:rPr>
        <w:t>的对接，最好是采用用户熟悉的界面。之前套用的</w:t>
      </w:r>
      <w:r w:rsidR="00652353">
        <w:rPr>
          <w:rFonts w:hint="eastAsia"/>
        </w:rPr>
        <w:t>icon</w:t>
      </w:r>
      <w:r w:rsidR="00652353">
        <w:rPr>
          <w:rFonts w:hint="eastAsia"/>
        </w:rPr>
        <w:t>不太合适，在仔细研究了</w:t>
      </w:r>
      <w:r w:rsidR="00652353">
        <w:rPr>
          <w:rFonts w:hint="eastAsia"/>
        </w:rPr>
        <w:t>AONE</w:t>
      </w:r>
      <w:r w:rsidR="00652353">
        <w:rPr>
          <w:rFonts w:hint="eastAsia"/>
        </w:rPr>
        <w:t>页面之后，发现关键的因素在于伪元素的使用。</w:t>
      </w:r>
      <w:r w:rsidR="00B00E22">
        <w:rPr>
          <w:rFonts w:hint="eastAsia"/>
        </w:rPr>
        <w:t>例如，</w:t>
      </w:r>
      <w:r w:rsidR="00B00E22">
        <w:t>:after</w:t>
      </w:r>
      <w:r w:rsidR="00652353">
        <w:rPr>
          <w:rFonts w:hint="eastAsia"/>
        </w:rPr>
        <w:t>它的逻辑是</w:t>
      </w:r>
      <w:r w:rsidR="00B00E22">
        <w:rPr>
          <w:rFonts w:hint="eastAsia"/>
        </w:rPr>
        <w:t>在当前元素管辖范围最后加上设定的元素。前端的东西是不难的，但是很琐碎，仔细研究之后觉得还是很有意思的。</w:t>
      </w:r>
    </w:p>
    <w:p w14:paraId="6D685706" w14:textId="7924E5DC" w:rsidR="00B00E22" w:rsidRDefault="00E61CE1" w:rsidP="00E61CE1">
      <w:pPr>
        <w:ind w:left="240"/>
      </w:pPr>
      <w:r>
        <w:rPr>
          <w:rFonts w:hint="eastAsia"/>
        </w:rPr>
        <w:t xml:space="preserve">  </w:t>
      </w:r>
      <w:r w:rsidR="00B00E22">
        <w:rPr>
          <w:rFonts w:hint="eastAsia"/>
        </w:rPr>
        <w:t>今天我的《</w:t>
      </w:r>
      <w:r w:rsidR="00B00E22">
        <w:rPr>
          <w:rFonts w:hint="eastAsia"/>
        </w:rPr>
        <w:t>T</w:t>
      </w:r>
      <w:r w:rsidR="00B00E22">
        <w:t>h</w:t>
      </w:r>
      <w:r w:rsidR="00B00E22">
        <w:rPr>
          <w:rFonts w:hint="eastAsia"/>
        </w:rPr>
        <w:t>e</w:t>
      </w:r>
      <w:r w:rsidRPr="00E61CE1">
        <w:t xml:space="preserve"> </w:t>
      </w:r>
      <w:r>
        <w:t>P</w:t>
      </w:r>
      <w:r w:rsidRPr="00E61CE1">
        <w:t>ragmatic</w:t>
      </w:r>
      <w:r>
        <w:t xml:space="preserve"> Programmer</w:t>
      </w:r>
      <w:r w:rsidR="00B00E22">
        <w:rPr>
          <w:rFonts w:hint="eastAsia"/>
        </w:rPr>
        <w:t>》</w:t>
      </w:r>
      <w:r>
        <w:rPr>
          <w:rFonts w:hint="eastAsia"/>
        </w:rPr>
        <w:t>到了，看了第一章，感觉很应景，</w:t>
      </w:r>
    </w:p>
    <w:p w14:paraId="497FA37A" w14:textId="3DBCEDC4" w:rsidR="00E61CE1" w:rsidRDefault="00E61CE1" w:rsidP="00E61CE1">
      <w:r>
        <w:rPr>
          <w:rFonts w:hint="eastAsia"/>
        </w:rPr>
        <w:t>“</w:t>
      </w:r>
      <w:r>
        <w:rPr>
          <w:rFonts w:hint="eastAsia"/>
        </w:rPr>
        <w:t xml:space="preserve">Provide </w:t>
      </w:r>
      <w:r>
        <w:t>Options, Don’t Make Lame Excuse</w:t>
      </w:r>
      <w:r>
        <w:rPr>
          <w:rFonts w:hint="eastAsia"/>
        </w:rPr>
        <w:t>”</w:t>
      </w:r>
      <w:r>
        <w:t xml:space="preserve">. </w:t>
      </w:r>
      <w:r>
        <w:rPr>
          <w:rFonts w:hint="eastAsia"/>
        </w:rPr>
        <w:t>提供选择，而不是找蹩脚的理由。作为新手程序员，难免会因为经验不足而犯一些比较低级的错误，这时候要认真的思考如何更好的解决问题或优化代码，而不是说一些理由。很庆幸，这一点我做的还算不错。</w:t>
      </w:r>
    </w:p>
    <w:p w14:paraId="2C94974E" w14:textId="77777777" w:rsidR="00384317" w:rsidRDefault="00384317" w:rsidP="00E61CE1"/>
    <w:p w14:paraId="5B7D5FB5" w14:textId="11FD5480" w:rsidR="00384317" w:rsidRDefault="00384317" w:rsidP="00E61CE1">
      <w:r>
        <w:t>2017/6/19</w:t>
      </w:r>
    </w:p>
    <w:p w14:paraId="73CD8176" w14:textId="163F0B14" w:rsidR="00384317" w:rsidRDefault="00384317" w:rsidP="00E61CE1">
      <w:r>
        <w:rPr>
          <w:rFonts w:hint="eastAsia"/>
        </w:rPr>
        <w:t xml:space="preserve">  </w:t>
      </w:r>
      <w:r>
        <w:rPr>
          <w:rFonts w:hint="eastAsia"/>
        </w:rPr>
        <w:t>今天完成了项目描述模块的内容。</w:t>
      </w:r>
    </w:p>
    <w:p w14:paraId="0B98B0FF" w14:textId="5EC55AB7" w:rsidR="00384317" w:rsidRDefault="00384317" w:rsidP="001F16A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首先，要解决的是提交项目描述的模块。前端画好之后，我的需求是传送项目号，用户工号，项目描述。有两种方式，一种是</w:t>
      </w:r>
      <w:r>
        <w:rPr>
          <w:rFonts w:hint="eastAsia"/>
        </w:rPr>
        <w:t>form</w:t>
      </w:r>
      <w:r>
        <w:rPr>
          <w:rFonts w:hint="eastAsia"/>
        </w:rPr>
        <w:t>把</w:t>
      </w:r>
      <w:r>
        <w:rPr>
          <w:rFonts w:hint="eastAsia"/>
        </w:rPr>
        <w:t>text</w:t>
      </w:r>
      <w:r>
        <w:rPr>
          <w:rFonts w:hint="eastAsia"/>
        </w:rPr>
        <w:t>和</w:t>
      </w:r>
      <w:r>
        <w:rPr>
          <w:rFonts w:hint="eastAsia"/>
        </w:rPr>
        <w:t>button</w:t>
      </w:r>
      <w:r>
        <w:rPr>
          <w:rFonts w:hint="eastAsia"/>
        </w:rPr>
        <w:t>包裹起来。但是这样是在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带过去的，不太合适。选择用</w:t>
      </w:r>
      <w:r>
        <w:rPr>
          <w:rFonts w:hint="eastAsia"/>
        </w:rPr>
        <w:t>AJAX</w:t>
      </w:r>
      <w:r>
        <w:rPr>
          <w:rFonts w:hint="eastAsia"/>
        </w:rPr>
        <w:t>的传值方式。在</w:t>
      </w:r>
      <w:r>
        <w:rPr>
          <w:rFonts w:hint="eastAsia"/>
        </w:rPr>
        <w:t>DAO</w:t>
      </w:r>
      <w:r>
        <w:rPr>
          <w:rFonts w:hint="eastAsia"/>
        </w:rPr>
        <w:t>里，用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save</w:t>
      </w:r>
      <w:r w:rsidR="00A257B8">
        <w:rPr>
          <w:rFonts w:hint="eastAsia"/>
        </w:rPr>
        <w:t xml:space="preserve"> </w:t>
      </w:r>
      <w:r>
        <w:rPr>
          <w:rFonts w:hint="eastAsia"/>
        </w:rPr>
        <w:t>函数写进数据库。</w:t>
      </w:r>
    </w:p>
    <w:p w14:paraId="17ADC8BF" w14:textId="561ACD2F" w:rsidR="00384317" w:rsidRDefault="004820B0" w:rsidP="001F16A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另外一块是描述展示模块。首先要确定逻辑，当前用户只能看到记录的编辑按钮。所以，按时间先后顺序读数据库之后，要确定哪一条记录与页面传进来的工号相等，然后再设置编辑按钮</w:t>
      </w:r>
      <w:r>
        <w:rPr>
          <w:rFonts w:hint="eastAsia"/>
        </w:rPr>
        <w:t>show</w:t>
      </w:r>
      <w:r>
        <w:rPr>
          <w:rFonts w:hint="eastAsia"/>
        </w:rPr>
        <w:t>。</w:t>
      </w:r>
    </w:p>
    <w:p w14:paraId="215EBA9F" w14:textId="1940C018" w:rsidR="00A257B8" w:rsidRDefault="004820B0" w:rsidP="001F16A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编辑框我采用的是悬浮框的模式，没有采用再打开连接的方式，那样有点浪费。这里涉及到一些前端展示，调试了一段时间。更新之后，有两个问题，一个是提示对象引用的问题，</w:t>
      </w:r>
      <w:r w:rsidR="00A257B8">
        <w:rPr>
          <w:rFonts w:hint="eastAsia"/>
        </w:rPr>
        <w:t>解决了之后，用</w:t>
      </w:r>
      <w:proofErr w:type="spellStart"/>
      <w:r w:rsidR="00A257B8">
        <w:rPr>
          <w:rFonts w:hint="eastAsia"/>
        </w:rPr>
        <w:t>saveOrUpdate</w:t>
      </w:r>
      <w:proofErr w:type="spellEnd"/>
      <w:r w:rsidR="00A257B8">
        <w:rPr>
          <w:rFonts w:hint="eastAsia"/>
        </w:rPr>
        <w:t>会出现重复插入的现象，改成了</w:t>
      </w:r>
      <w:r w:rsidR="00A257B8">
        <w:rPr>
          <w:rFonts w:hint="eastAsia"/>
        </w:rPr>
        <w:t>update</w:t>
      </w:r>
      <w:r w:rsidR="00A257B8">
        <w:rPr>
          <w:rFonts w:hint="eastAsia"/>
        </w:rPr>
        <w:t>，细节我需要再看看，这边标记一下。之后应该会再添加一个删除的按钮，方便操作。</w:t>
      </w:r>
    </w:p>
    <w:p w14:paraId="3DC624C5" w14:textId="52AFABC8" w:rsidR="00384317" w:rsidRDefault="00A257B8" w:rsidP="00384317">
      <w:r>
        <w:rPr>
          <w:rFonts w:hint="eastAsia"/>
        </w:rPr>
        <w:t xml:space="preserve">  </w:t>
      </w:r>
      <w:r>
        <w:rPr>
          <w:rFonts w:hint="eastAsia"/>
        </w:rPr>
        <w:t>今天学到的东西还是非常多的，都是之前没用过的。感觉很好，又学到了很多新知识。</w:t>
      </w:r>
    </w:p>
    <w:p w14:paraId="1ADFEB41" w14:textId="73E65C3F" w:rsidR="00384317" w:rsidRDefault="00FA7C30" w:rsidP="00FA7C30">
      <w:pPr>
        <w:pStyle w:val="a4"/>
        <w:ind w:leftChars="41" w:left="98"/>
      </w:pPr>
      <w:r>
        <w:t>2017/6/20</w:t>
      </w:r>
    </w:p>
    <w:p w14:paraId="676DE3FB" w14:textId="1BE549CA" w:rsidR="00FA7C30" w:rsidRDefault="00FA7C30" w:rsidP="00384317">
      <w:r>
        <w:rPr>
          <w:rFonts w:hint="eastAsia"/>
        </w:rPr>
        <w:t xml:space="preserve">   </w:t>
      </w:r>
      <w:r>
        <w:rPr>
          <w:rFonts w:hint="eastAsia"/>
        </w:rPr>
        <w:t>做完项目描述模块之后，师兄又提了几个新需求。</w:t>
      </w:r>
    </w:p>
    <w:p w14:paraId="464C7D7C" w14:textId="342845CE" w:rsidR="00FA7C30" w:rsidRDefault="00FA7C30" w:rsidP="001F16A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确认逻辑。本来我的思路是每个用户只能插入一条项目描述，要是有变更的话，就使用“修改”按钮，直接对数据库进行</w:t>
      </w:r>
      <w:r>
        <w:rPr>
          <w:rFonts w:hint="eastAsia"/>
        </w:rPr>
        <w:t>update</w:t>
      </w:r>
      <w:r>
        <w:rPr>
          <w:rFonts w:hint="eastAsia"/>
        </w:rPr>
        <w:t>操作。完成之后，与师兄讨论，变更为每个人可以有多条项目描述记录。之后我错误的想使用花名和时间作为确定记录的条件，其实是可以用</w:t>
      </w:r>
      <w:proofErr w:type="spellStart"/>
      <w:r>
        <w:rPr>
          <w:rFonts w:hint="eastAsia"/>
        </w:rPr>
        <w:t>getId</w:t>
      </w:r>
      <w:proofErr w:type="spellEnd"/>
      <w:r>
        <w:t>()</w:t>
      </w:r>
      <w:r>
        <w:rPr>
          <w:rFonts w:hint="eastAsia"/>
        </w:rPr>
        <w:t>方法的。在我的潜意识，以为</w:t>
      </w:r>
      <w:r>
        <w:rPr>
          <w:rFonts w:hint="eastAsia"/>
        </w:rPr>
        <w:t>id</w:t>
      </w:r>
      <w:r>
        <w:rPr>
          <w:rFonts w:hint="eastAsia"/>
        </w:rPr>
        <w:t>是自增的，不应该有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方法。其实这是想当然的，以后一定要避免。</w:t>
      </w:r>
    </w:p>
    <w:p w14:paraId="7CE68FD1" w14:textId="490794E9" w:rsidR="00FA7C30" w:rsidRDefault="008029DE" w:rsidP="001F16A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一些前端格式优化。要考虑用户体验</w:t>
      </w:r>
    </w:p>
    <w:p w14:paraId="42E89526" w14:textId="656049CE" w:rsidR="008029DE" w:rsidRDefault="008029DE" w:rsidP="001F16A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输入框，设计成收起模式，我的逻辑是通过要点击的</w:t>
      </w:r>
      <w:r>
        <w:rPr>
          <w:rFonts w:hint="eastAsia"/>
        </w:rPr>
        <w:t>span</w:t>
      </w:r>
      <w:r>
        <w:rPr>
          <w:rFonts w:hint="eastAsia"/>
        </w:rPr>
        <w:t>的内容来判断收起或展开。点击之后，若提示留下描述，就</w:t>
      </w:r>
      <w:r w:rsidR="00612CB7">
        <w:rPr>
          <w:rFonts w:hint="eastAsia"/>
        </w:rPr>
        <w:t>显示输入框，并且设置</w:t>
      </w:r>
      <w:r w:rsidR="00612CB7">
        <w:rPr>
          <w:rFonts w:hint="eastAsia"/>
        </w:rPr>
        <w:t>span</w:t>
      </w:r>
      <w:r w:rsidR="00612CB7">
        <w:rPr>
          <w:rFonts w:hint="eastAsia"/>
        </w:rPr>
        <w:t>内容为收起，这样就可以通过一个控件来首先展开收起。</w:t>
      </w:r>
    </w:p>
    <w:p w14:paraId="39FC5760" w14:textId="57A5D806" w:rsidR="00612CB7" w:rsidRDefault="00612CB7" w:rsidP="00C12CF4">
      <w:pPr>
        <w:ind w:firstLine="480"/>
      </w:pPr>
      <w:r>
        <w:rPr>
          <w:rFonts w:hint="eastAsia"/>
        </w:rPr>
        <w:t>今天发现最大的问题就是沟通问题。尤其是和</w:t>
      </w:r>
      <w:r>
        <w:rPr>
          <w:rFonts w:hint="eastAsia"/>
        </w:rPr>
        <w:t>PM</w:t>
      </w:r>
      <w:r>
        <w:rPr>
          <w:rFonts w:hint="eastAsia"/>
        </w:rPr>
        <w:t>的沟通，最好是在一开始想好之后，尽可能的和</w:t>
      </w:r>
      <w:r>
        <w:rPr>
          <w:rFonts w:hint="eastAsia"/>
        </w:rPr>
        <w:t>PM</w:t>
      </w:r>
      <w:r>
        <w:rPr>
          <w:rFonts w:hint="eastAsia"/>
        </w:rPr>
        <w:t>讨论细节，越细越好。理清楚要做的有哪些，少走弯路。</w:t>
      </w:r>
    </w:p>
    <w:p w14:paraId="0E61C3EB" w14:textId="77777777" w:rsidR="00C12CF4" w:rsidRDefault="00C12CF4" w:rsidP="00C12CF4">
      <w:pPr>
        <w:ind w:firstLine="480"/>
      </w:pPr>
    </w:p>
    <w:p w14:paraId="105D4D3A" w14:textId="0DA1FB67" w:rsidR="00C12CF4" w:rsidRDefault="00C12CF4" w:rsidP="00C12CF4">
      <w:pPr>
        <w:pStyle w:val="a4"/>
        <w:ind w:leftChars="41" w:left="98"/>
      </w:pPr>
      <w:r>
        <w:t>2017/6/21</w:t>
      </w:r>
    </w:p>
    <w:p w14:paraId="1A3651AC" w14:textId="5AB18745" w:rsidR="00C12CF4" w:rsidRDefault="00C12CF4" w:rsidP="00C12CF4">
      <w:pPr>
        <w:ind w:firstLine="480"/>
      </w:pPr>
      <w:r>
        <w:rPr>
          <w:rFonts w:hint="eastAsia"/>
        </w:rPr>
        <w:t>解决项目描述的分页功能</w:t>
      </w:r>
    </w:p>
    <w:p w14:paraId="679F511C" w14:textId="2319B32F" w:rsidR="00C12CF4" w:rsidRDefault="00511B8B" w:rsidP="00511B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12CF4">
        <w:rPr>
          <w:rFonts w:hint="eastAsia"/>
        </w:rPr>
        <w:t>首先，分页的逻辑并不是隐藏，而是根据当前的</w:t>
      </w:r>
      <w:r w:rsidR="00C12CF4">
        <w:rPr>
          <w:rFonts w:hint="eastAsia"/>
        </w:rPr>
        <w:t>page</w:t>
      </w:r>
      <w:r w:rsidR="00C12CF4">
        <w:rPr>
          <w:rFonts w:hint="eastAsia"/>
        </w:rPr>
        <w:t>，去重新进行分页查询，然后在前端展示。</w:t>
      </w:r>
    </w:p>
    <w:p w14:paraId="20CC2D7C" w14:textId="282E8172" w:rsidR="00B3030C" w:rsidRDefault="00511B8B" w:rsidP="00511B8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B6128">
        <w:rPr>
          <w:rFonts w:hint="eastAsia"/>
        </w:rPr>
        <w:t>所以，我先在前端画了</w:t>
      </w:r>
      <w:proofErr w:type="spellStart"/>
      <w:r w:rsidR="00BB6128">
        <w:rPr>
          <w:rFonts w:hint="eastAsia"/>
        </w:rPr>
        <w:t>paginator</w:t>
      </w:r>
      <w:proofErr w:type="spellEnd"/>
      <w:r w:rsidR="00BB6128">
        <w:rPr>
          <w:rFonts w:hint="eastAsia"/>
        </w:rPr>
        <w:t>，并且写了相应的</w:t>
      </w:r>
      <w:r>
        <w:rPr>
          <w:rFonts w:hint="eastAsia"/>
        </w:rPr>
        <w:t>事件，把分页改变的页数传到设置好的一个</w:t>
      </w:r>
      <w:r>
        <w:rPr>
          <w:rFonts w:hint="eastAsia"/>
        </w:rPr>
        <w:t>input</w:t>
      </w:r>
      <w:r>
        <w:rPr>
          <w:rFonts w:hint="eastAsia"/>
        </w:rPr>
        <w:t>里面，再传到后端。在后端我写了一个</w:t>
      </w:r>
      <w:proofErr w:type="spellStart"/>
      <w:r w:rsidRPr="00511B8B">
        <w:t>projectDescriptionQuery</w:t>
      </w:r>
      <w:proofErr w:type="spellEnd"/>
      <w:r>
        <w:t>&lt;&gt;</w:t>
      </w:r>
      <w:r>
        <w:rPr>
          <w:rFonts w:hint="eastAsia"/>
        </w:rPr>
        <w:t>，可以存放查询结果和设置分页信息。根据传过来的当前页，和每页的记录数，来用</w:t>
      </w:r>
      <w:r>
        <w:rPr>
          <w:rFonts w:hint="eastAsia"/>
        </w:rPr>
        <w:t>criteria</w:t>
      </w:r>
      <w:r>
        <w:rPr>
          <w:rFonts w:hint="eastAsia"/>
        </w:rPr>
        <w:t>筛选某个范围的页数，并放在</w:t>
      </w:r>
      <w:r>
        <w:rPr>
          <w:rFonts w:hint="eastAsia"/>
        </w:rPr>
        <w:t>Q</w:t>
      </w:r>
      <w:r>
        <w:t>u</w:t>
      </w:r>
      <w:r>
        <w:rPr>
          <w:rFonts w:hint="eastAsia"/>
        </w:rPr>
        <w:t>ery</w:t>
      </w:r>
      <w:r>
        <w:rPr>
          <w:rFonts w:hint="eastAsia"/>
        </w:rPr>
        <w:t>中，一起再带到前端展示。</w:t>
      </w:r>
    </w:p>
    <w:p w14:paraId="4354C8DF" w14:textId="4AC60102" w:rsidR="00511B8B" w:rsidRPr="00511B8B" w:rsidRDefault="00B3030C" w:rsidP="00511B8B">
      <w:r>
        <w:rPr>
          <w:rFonts w:hint="eastAsia"/>
        </w:rPr>
        <w:t xml:space="preserve">    </w:t>
      </w:r>
      <w:r>
        <w:rPr>
          <w:rFonts w:hint="eastAsia"/>
        </w:rPr>
        <w:t>这里出现了一个小问题，每条记录的“修改”按钮，在点击之后就自动刷新页面，这是因为“修改按钮”设置为</w:t>
      </w:r>
      <w:r>
        <w:rPr>
          <w:rFonts w:hint="eastAsia"/>
        </w:rPr>
        <w:t>submit type</w:t>
      </w:r>
      <w:r>
        <w:rPr>
          <w:rFonts w:hint="eastAsia"/>
        </w:rPr>
        <w:t>，之前没有</w:t>
      </w:r>
      <w:r>
        <w:rPr>
          <w:rFonts w:hint="eastAsia"/>
        </w:rPr>
        <w:t>form</w:t>
      </w:r>
      <w:r>
        <w:rPr>
          <w:rFonts w:hint="eastAsia"/>
        </w:rPr>
        <w:t>，所以不会触发，而现在会触发表单，从而进行刷新。</w:t>
      </w:r>
    </w:p>
    <w:p w14:paraId="0FA373FB" w14:textId="642C6585" w:rsidR="00B65C8A" w:rsidRPr="00B65C8A" w:rsidRDefault="00511B8B" w:rsidP="00B65C8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B3030C">
        <w:rPr>
          <w:rFonts w:hint="eastAsia"/>
        </w:rPr>
        <w:t>小技巧，若是想传值而不想展示，可以用隐式文本域</w:t>
      </w:r>
      <w:r w:rsidR="00B3030C">
        <w:t>&lt;input&gt;</w:t>
      </w:r>
      <w:r w:rsidR="00B3030C">
        <w:rPr>
          <w:rFonts w:hint="eastAsia"/>
        </w:rPr>
        <w:t>；若出现嵌套的</w:t>
      </w:r>
      <w:r w:rsidR="00B3030C">
        <w:rPr>
          <w:rFonts w:hint="eastAsia"/>
        </w:rPr>
        <w:t>div</w:t>
      </w:r>
      <w:r w:rsidR="00B65C8A">
        <w:rPr>
          <w:rFonts w:hint="eastAsia"/>
        </w:rPr>
        <w:t>等元素，其内容溢出的情况，可以设置</w:t>
      </w:r>
      <w:r w:rsidR="00B65C8A">
        <w:rPr>
          <w:rFonts w:hint="eastAsia"/>
        </w:rPr>
        <w:t>style</w:t>
      </w:r>
      <w:r w:rsidR="00B65C8A">
        <w:rPr>
          <w:rFonts w:hint="eastAsia"/>
        </w:rPr>
        <w:t>的</w:t>
      </w:r>
      <w:r w:rsidR="00B65C8A" w:rsidRPr="00B65C8A">
        <w:rPr>
          <w:b/>
          <w:bCs/>
        </w:rPr>
        <w:t xml:space="preserve"> </w:t>
      </w:r>
      <w:proofErr w:type="spellStart"/>
      <w:r w:rsidR="00B65C8A" w:rsidRPr="00B65C8A">
        <w:rPr>
          <w:bCs/>
        </w:rPr>
        <w:t>clear</w:t>
      </w:r>
      <w:r w:rsidR="00B65C8A" w:rsidRPr="00B65C8A">
        <w:t>:</w:t>
      </w:r>
      <w:r w:rsidR="00B65C8A" w:rsidRPr="00B65C8A">
        <w:rPr>
          <w:bCs/>
        </w:rPr>
        <w:t>both</w:t>
      </w:r>
      <w:proofErr w:type="spellEnd"/>
      <w:r w:rsidR="00B65C8A">
        <w:rPr>
          <w:rFonts w:hint="eastAsia"/>
          <w:bCs/>
        </w:rPr>
        <w:t>，清楚浮动。</w:t>
      </w:r>
    </w:p>
    <w:p w14:paraId="18054BEF" w14:textId="1BBD2807" w:rsidR="00C12CF4" w:rsidRDefault="00C12CF4" w:rsidP="00511B8B"/>
    <w:p w14:paraId="30E7F041" w14:textId="28023AE1" w:rsidR="00C12CF4" w:rsidRDefault="002B0299" w:rsidP="002B0299">
      <w:r>
        <w:t>2017/6/22</w:t>
      </w:r>
    </w:p>
    <w:p w14:paraId="4CF8AD01" w14:textId="214F7354" w:rsidR="00C12CF4" w:rsidRDefault="002B0299" w:rsidP="002B0299">
      <w:r>
        <w:rPr>
          <w:rFonts w:hint="eastAsia"/>
        </w:rPr>
        <w:t xml:space="preserve">  </w:t>
      </w:r>
      <w:r>
        <w:rPr>
          <w:rFonts w:hint="eastAsia"/>
        </w:rPr>
        <w:t>今天</w:t>
      </w:r>
      <w:r w:rsidR="00232A52">
        <w:rPr>
          <w:rFonts w:hint="eastAsia"/>
        </w:rPr>
        <w:t>的主要任务还是改</w:t>
      </w:r>
      <w:r w:rsidR="00232A52">
        <w:rPr>
          <w:rFonts w:hint="eastAsia"/>
        </w:rPr>
        <w:t>bug</w:t>
      </w:r>
      <w:r w:rsidR="00232A52">
        <w:rPr>
          <w:rFonts w:hint="eastAsia"/>
        </w:rPr>
        <w:t>，并且帮师兄做了一个需求，人员组织分布表。</w:t>
      </w:r>
    </w:p>
    <w:p w14:paraId="32D8151A" w14:textId="4AF1C113" w:rsidR="00FB127B" w:rsidRDefault="00232A52" w:rsidP="001F16A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涉及到次数的字段，如果为空的话，默认为</w:t>
      </w:r>
      <w:r>
        <w:rPr>
          <w:rFonts w:hint="eastAsia"/>
        </w:rPr>
        <w:t>0</w:t>
      </w:r>
      <w:r>
        <w:rPr>
          <w:rFonts w:hint="eastAsia"/>
        </w:rPr>
        <w:t>，不是以前的未填写；而涉及到计算的字段，如果分子分母有一个为</w:t>
      </w:r>
      <w:r>
        <w:rPr>
          <w:rFonts w:hint="eastAsia"/>
        </w:rPr>
        <w:t>null</w:t>
      </w:r>
      <w:r>
        <w:rPr>
          <w:rFonts w:hint="eastAsia"/>
        </w:rPr>
        <w:t>，显示“暂时无法计算”。另外，关于健康度的计算，一开始是用数据库的</w:t>
      </w:r>
      <w:proofErr w:type="spellStart"/>
      <w:r>
        <w:rPr>
          <w:rFonts w:hint="eastAsia"/>
        </w:rPr>
        <w:t>firstUnfinished</w:t>
      </w:r>
      <w:r w:rsidR="00FB127B">
        <w:rPr>
          <w:rFonts w:hint="eastAsia"/>
        </w:rPr>
        <w:t>Milestone</w:t>
      </w:r>
      <w:proofErr w:type="spellEnd"/>
      <w:r w:rsidR="00FB127B">
        <w:rPr>
          <w:rFonts w:hint="eastAsia"/>
        </w:rPr>
        <w:t>字段，但是由于默认的字段是</w:t>
      </w:r>
      <w:r w:rsidR="00FB127B">
        <w:rPr>
          <w:rFonts w:hint="eastAsia"/>
        </w:rPr>
        <w:t>1970-01-01</w:t>
      </w:r>
      <w:r w:rsidR="00FB127B">
        <w:rPr>
          <w:rFonts w:hint="eastAsia"/>
        </w:rPr>
        <w:t>，所以得做个判断。其实还是有些疑问，需要再讨论讨论。</w:t>
      </w:r>
    </w:p>
    <w:p w14:paraId="450F1DA4" w14:textId="6AB9741A" w:rsidR="00FB127B" w:rsidRDefault="00FB127B" w:rsidP="001F16A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人员组织分布表的话，思路还是很清晰的。传进来的入口是工号，然后查询当前该</w:t>
      </w:r>
      <w:r w:rsidR="00FE74BF">
        <w:rPr>
          <w:rFonts w:hint="eastAsia"/>
        </w:rPr>
        <w:t>用户</w:t>
      </w:r>
      <w:r>
        <w:rPr>
          <w:rFonts w:hint="eastAsia"/>
        </w:rPr>
        <w:t>名下所有的</w:t>
      </w:r>
      <w:r w:rsidR="00FE74BF">
        <w:rPr>
          <w:rFonts w:hint="eastAsia"/>
        </w:rPr>
        <w:t>TL</w:t>
      </w:r>
      <w:r w:rsidR="00FE74BF">
        <w:rPr>
          <w:rFonts w:hint="eastAsia"/>
        </w:rPr>
        <w:t>，对于每个</w:t>
      </w:r>
      <w:r w:rsidR="00FE74BF">
        <w:rPr>
          <w:rFonts w:hint="eastAsia"/>
        </w:rPr>
        <w:t>TL</w:t>
      </w:r>
      <w:r w:rsidR="00FE74BF">
        <w:rPr>
          <w:rFonts w:hint="eastAsia"/>
        </w:rPr>
        <w:t>，查询其团队的基本信息和人员的层级（</w:t>
      </w:r>
      <w:r w:rsidR="00FE74BF">
        <w:rPr>
          <w:rFonts w:hint="eastAsia"/>
        </w:rPr>
        <w:t>P</w:t>
      </w:r>
      <w:r w:rsidR="00FE74BF">
        <w:rPr>
          <w:rFonts w:hint="eastAsia"/>
        </w:rPr>
        <w:t>，</w:t>
      </w:r>
      <w:r w:rsidR="00FE74BF">
        <w:rPr>
          <w:rFonts w:hint="eastAsia"/>
        </w:rPr>
        <w:t>M</w:t>
      </w:r>
      <w:r w:rsidR="00FE74BF">
        <w:rPr>
          <w:rFonts w:hint="eastAsia"/>
        </w:rPr>
        <w:t>）。然后，非</w:t>
      </w:r>
      <w:r w:rsidR="00FE74BF">
        <w:rPr>
          <w:rFonts w:hint="eastAsia"/>
        </w:rPr>
        <w:t>0</w:t>
      </w:r>
      <w:r w:rsidR="00FE74BF">
        <w:rPr>
          <w:rFonts w:hint="eastAsia"/>
        </w:rPr>
        <w:t>的字段添加链接，可以点击去查看人员明细。第一次用</w:t>
      </w:r>
      <w:proofErr w:type="spellStart"/>
      <w:r w:rsidR="00FE74BF">
        <w:rPr>
          <w:rFonts w:hint="eastAsia"/>
        </w:rPr>
        <w:t>javabean</w:t>
      </w:r>
      <w:proofErr w:type="spellEnd"/>
      <w:r w:rsidR="00FE74BF">
        <w:rPr>
          <w:rFonts w:hint="eastAsia"/>
        </w:rPr>
        <w:t>的形式做表，学到了一个操作，就是在</w:t>
      </w:r>
      <w:r w:rsidR="00FE74BF">
        <w:rPr>
          <w:rFonts w:hint="eastAsia"/>
        </w:rPr>
        <w:t>map</w:t>
      </w:r>
      <w:r w:rsidR="00FE74BF">
        <w:rPr>
          <w:rFonts w:hint="eastAsia"/>
        </w:rPr>
        <w:t>操作的时候，可以直接添加拼接的</w:t>
      </w:r>
      <w:r w:rsidR="00FE74BF">
        <w:t xml:space="preserve">&lt;a </w:t>
      </w:r>
      <w:proofErr w:type="spellStart"/>
      <w:r w:rsidR="00FE74BF">
        <w:t>href</w:t>
      </w:r>
      <w:proofErr w:type="spellEnd"/>
      <w:r w:rsidR="00FE74BF">
        <w:t>=’’&gt;&lt;/a&gt; ,</w:t>
      </w:r>
      <w:r w:rsidR="00FE74BF">
        <w:rPr>
          <w:rFonts w:hint="eastAsia"/>
        </w:rPr>
        <w:t>就省的前端再判断，再去画了。</w:t>
      </w:r>
    </w:p>
    <w:p w14:paraId="67A7F950" w14:textId="336DE7A3" w:rsidR="00FE74BF" w:rsidRDefault="00FE74BF" w:rsidP="001F16A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今天干了一件很无语的事。晚上在</w:t>
      </w:r>
      <w:r>
        <w:rPr>
          <w:rFonts w:hint="eastAsia"/>
        </w:rPr>
        <w:t>idea</w:t>
      </w:r>
      <w:r>
        <w:rPr>
          <w:rFonts w:hint="eastAsia"/>
        </w:rPr>
        <w:t>把新做的需求</w:t>
      </w:r>
      <w:r>
        <w:rPr>
          <w:rFonts w:hint="eastAsia"/>
        </w:rPr>
        <w:t>commit</w:t>
      </w:r>
      <w:r>
        <w:rPr>
          <w:rFonts w:hint="eastAsia"/>
        </w:rPr>
        <w:t>的时候，提交信息是上一次的，忘了改了。</w:t>
      </w:r>
      <w:r w:rsidR="00CB6F34">
        <w:rPr>
          <w:rFonts w:hint="eastAsia"/>
        </w:rPr>
        <w:t>本着专业的原则，我</w:t>
      </w:r>
      <w:r w:rsidR="00CB6F34">
        <w:rPr>
          <w:rFonts w:hint="eastAsia"/>
        </w:rPr>
        <w:t>reset</w:t>
      </w:r>
      <w:r w:rsidR="00CB6F34">
        <w:rPr>
          <w:rFonts w:hint="eastAsia"/>
        </w:rPr>
        <w:t>了一下，要命的是，我加了</w:t>
      </w:r>
      <w:r w:rsidR="00CB6F34">
        <w:rPr>
          <w:rFonts w:hint="eastAsia"/>
        </w:rPr>
        <w:t>hard</w:t>
      </w:r>
      <w:r w:rsidR="00CB6F34">
        <w:rPr>
          <w:rFonts w:hint="eastAsia"/>
        </w:rPr>
        <w:t>参数。结果，强制把工作的代码也</w:t>
      </w:r>
      <w:r w:rsidR="00CB6F34">
        <w:rPr>
          <w:rFonts w:hint="eastAsia"/>
        </w:rPr>
        <w:t>reset</w:t>
      </w:r>
      <w:r w:rsidR="00CB6F34">
        <w:rPr>
          <w:rFonts w:hint="eastAsia"/>
        </w:rPr>
        <w:t>了，本地的修改没了。浪费了我一个小时，又重构了一遍代码。</w:t>
      </w:r>
    </w:p>
    <w:p w14:paraId="1A5C14B0" w14:textId="20CEDFBC" w:rsidR="00CB6F34" w:rsidRDefault="00CB6F34" w:rsidP="00CB6F34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reset  </w:t>
      </w:r>
      <w:proofErr w:type="spellStart"/>
      <w:r>
        <w:t>commit_id</w:t>
      </w:r>
      <w:proofErr w:type="spellEnd"/>
      <w:r>
        <w:rPr>
          <w:rFonts w:hint="eastAsia"/>
        </w:rPr>
        <w:t>（重置版本库和暂存区）</w:t>
      </w:r>
    </w:p>
    <w:p w14:paraId="383E7A30" w14:textId="5B56823A" w:rsidR="00CB6F34" w:rsidRDefault="00CB6F34" w:rsidP="00CB6F34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</w:t>
      </w:r>
      <w:r>
        <w:t xml:space="preserve">reset  --soft </w:t>
      </w:r>
      <w:r>
        <w:rPr>
          <w:rFonts w:hint="eastAsia"/>
        </w:rPr>
        <w:t xml:space="preserve">  </w:t>
      </w:r>
      <w:proofErr w:type="spellStart"/>
      <w:r>
        <w:t>commit_id</w:t>
      </w:r>
      <w:proofErr w:type="spellEnd"/>
      <w:r>
        <w:t xml:space="preserve">  </w:t>
      </w:r>
      <w:r>
        <w:rPr>
          <w:rFonts w:hint="eastAsia"/>
        </w:rPr>
        <w:t>（重置版本库）</w:t>
      </w:r>
    </w:p>
    <w:p w14:paraId="341699AB" w14:textId="0803C58B" w:rsidR="00CB6F34" w:rsidRDefault="00CB6F34" w:rsidP="00CB6F34">
      <w:pPr>
        <w:pStyle w:val="a3"/>
        <w:ind w:left="72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reset  --hard  </w:t>
      </w:r>
      <w:proofErr w:type="spellStart"/>
      <w:r>
        <w:t>commit_id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（重置版本库，暂存区，工作区，</w:t>
      </w:r>
      <w:r w:rsidRPr="00CB6F34">
        <w:rPr>
          <w:rFonts w:hint="eastAsia"/>
          <w:color w:val="FF0000"/>
        </w:rPr>
        <w:t>危险操作</w:t>
      </w:r>
      <w:r>
        <w:rPr>
          <w:rFonts w:hint="eastAsia"/>
        </w:rPr>
        <w:t>）</w:t>
      </w:r>
    </w:p>
    <w:p w14:paraId="13BE2D81" w14:textId="1D62334D" w:rsidR="00CB6F34" w:rsidRDefault="00CB6F34" w:rsidP="00CB6F34">
      <w:pPr>
        <w:pStyle w:val="a3"/>
        <w:ind w:left="720" w:firstLineChars="0" w:firstLine="0"/>
      </w:pPr>
      <w:r>
        <w:rPr>
          <w:rFonts w:hint="eastAsia"/>
        </w:rPr>
        <w:t>我以为做了几个实验，算是比较熟悉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了。然而有的细节我并不熟悉。教训啊。</w:t>
      </w:r>
    </w:p>
    <w:p w14:paraId="5B56D994" w14:textId="06D6344E" w:rsidR="00CB6F34" w:rsidRDefault="00CB6F34" w:rsidP="00CB6F34">
      <w:pPr>
        <w:pStyle w:val="a3"/>
        <w:ind w:left="720" w:firstLineChars="0" w:firstLine="0"/>
      </w:pPr>
      <w:r>
        <w:rPr>
          <w:rFonts w:hint="eastAsia"/>
        </w:rPr>
        <w:t>但是不能因噎废食，</w:t>
      </w:r>
      <w:r w:rsidR="0026184D">
        <w:rPr>
          <w:rFonts w:hint="eastAsia"/>
        </w:rPr>
        <w:t>该学的还是要学的。只是要避免过大的损失。</w:t>
      </w:r>
    </w:p>
    <w:p w14:paraId="7F711B39" w14:textId="4C2917B4" w:rsidR="00AB7093" w:rsidRDefault="00AB7093" w:rsidP="00AB7093"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PS</w:t>
      </w:r>
      <w:r>
        <w:t>:</w:t>
      </w:r>
      <w:r>
        <w:rPr>
          <w:rFonts w:hint="eastAsia"/>
        </w:rPr>
        <w:t>还是有</w:t>
      </w:r>
      <w:r w:rsidR="00C31B9E">
        <w:rPr>
          <w:rFonts w:hint="eastAsia"/>
        </w:rPr>
        <w:t>解决方案的。可以在</w:t>
      </w:r>
      <w:proofErr w:type="spellStart"/>
      <w:r w:rsidR="00C31B9E">
        <w:rPr>
          <w:rFonts w:hint="eastAsia"/>
        </w:rPr>
        <w:t>git</w:t>
      </w:r>
      <w:proofErr w:type="spellEnd"/>
      <w:r w:rsidR="00C31B9E">
        <w:rPr>
          <w:rFonts w:hint="eastAsia"/>
        </w:rPr>
        <w:t xml:space="preserve"> </w:t>
      </w:r>
      <w:r w:rsidR="00C31B9E">
        <w:t xml:space="preserve"> </w:t>
      </w:r>
      <w:proofErr w:type="spellStart"/>
      <w:r w:rsidR="00C31B9E">
        <w:t>reflog</w:t>
      </w:r>
      <w:proofErr w:type="spellEnd"/>
      <w:r w:rsidR="00C31B9E">
        <w:t xml:space="preserve"> </w:t>
      </w:r>
      <w:r w:rsidR="00C31B9E">
        <w:rPr>
          <w:rFonts w:hint="eastAsia"/>
        </w:rPr>
        <w:t>里面查到</w:t>
      </w:r>
      <w:r w:rsidR="00C31B9E">
        <w:rPr>
          <w:rFonts w:hint="eastAsia"/>
        </w:rPr>
        <w:t>reset</w:t>
      </w:r>
      <w:r w:rsidR="00C31B9E">
        <w:rPr>
          <w:rFonts w:hint="eastAsia"/>
        </w:rPr>
        <w:t>的记录，然后</w:t>
      </w:r>
      <w:r w:rsidR="00C31B9E">
        <w:rPr>
          <w:rFonts w:hint="eastAsia"/>
        </w:rPr>
        <w:t>checkout</w:t>
      </w:r>
      <w:r w:rsidR="00C31B9E">
        <w:rPr>
          <w:rFonts w:hint="eastAsia"/>
        </w:rPr>
        <w:t>就可以了</w:t>
      </w:r>
      <w:r>
        <w:rPr>
          <w:rFonts w:hint="eastAsia"/>
        </w:rPr>
        <w:t>）</w:t>
      </w:r>
    </w:p>
    <w:p w14:paraId="01E02E87" w14:textId="77777777" w:rsidR="000615BB" w:rsidRDefault="000615BB" w:rsidP="000615BB">
      <w:pPr>
        <w:pStyle w:val="a4"/>
        <w:ind w:leftChars="41" w:left="98"/>
      </w:pPr>
    </w:p>
    <w:p w14:paraId="33D93ED5" w14:textId="0D1994A5" w:rsidR="00F9138B" w:rsidRDefault="00F9138B" w:rsidP="000615BB">
      <w:pPr>
        <w:pStyle w:val="a4"/>
        <w:ind w:leftChars="41" w:left="98"/>
      </w:pPr>
      <w:r>
        <w:t>2017/6/26</w:t>
      </w:r>
    </w:p>
    <w:p w14:paraId="56519C37" w14:textId="3117F6F0" w:rsidR="000615BB" w:rsidRDefault="000615BB" w:rsidP="000615BB">
      <w:r>
        <w:rPr>
          <w:rFonts w:hint="eastAsia"/>
        </w:rPr>
        <w:t xml:space="preserve">  </w:t>
      </w:r>
      <w:r>
        <w:rPr>
          <w:rFonts w:hint="eastAsia"/>
        </w:rPr>
        <w:t>今天上午改了一个需求，当项目没有成员，</w:t>
      </w:r>
      <w:r>
        <w:rPr>
          <w:rFonts w:hint="eastAsia"/>
        </w:rPr>
        <w:t>bug</w:t>
      </w:r>
      <w:r>
        <w:rPr>
          <w:rFonts w:hint="eastAsia"/>
        </w:rPr>
        <w:t>总数为</w:t>
      </w:r>
      <w:r>
        <w:rPr>
          <w:rFonts w:hint="eastAsia"/>
        </w:rPr>
        <w:t>0</w:t>
      </w:r>
      <w:r>
        <w:rPr>
          <w:rFonts w:hint="eastAsia"/>
        </w:rPr>
        <w:t>，需求为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="00647FAD">
        <w:rPr>
          <w:rFonts w:hint="eastAsia"/>
        </w:rPr>
        <w:t>对应的图要隐藏起来。另外，跟师兄配合，把图表发布到预发环境下。最后成功把项目全景发布成功。</w:t>
      </w:r>
    </w:p>
    <w:p w14:paraId="13E2E10B" w14:textId="6646E12A" w:rsidR="000615BB" w:rsidRPr="000615BB" w:rsidRDefault="00647FAD" w:rsidP="000615BB">
      <w:r>
        <w:rPr>
          <w:rFonts w:hint="eastAsia"/>
        </w:rPr>
        <w:t xml:space="preserve">  </w:t>
      </w:r>
      <w:r>
        <w:rPr>
          <w:rFonts w:hint="eastAsia"/>
        </w:rPr>
        <w:t>另外，解决了指标系统，点击其他页没有带值的问题。解决办法比较简单，把</w:t>
      </w:r>
      <w:proofErr w:type="spellStart"/>
      <w:r>
        <w:rPr>
          <w:rFonts w:hint="eastAsia"/>
        </w:rPr>
        <w:t>checkBox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radio</w:t>
      </w:r>
      <w:r>
        <w:rPr>
          <w:rFonts w:hint="eastAsia"/>
        </w:rPr>
        <w:t>。因为逻辑上说，不应该同时选择简单指标和复合指标。在</w:t>
      </w:r>
      <w:r w:rsidR="001A4461">
        <w:rPr>
          <w:rFonts w:hint="eastAsia"/>
        </w:rPr>
        <w:t>radio</w:t>
      </w:r>
      <w:r w:rsidR="001A4461">
        <w:rPr>
          <w:rFonts w:hint="eastAsia"/>
        </w:rPr>
        <w:t>的属性里做判断，如果</w:t>
      </w:r>
      <w:proofErr w:type="spellStart"/>
      <w:r w:rsidR="001A4461">
        <w:rPr>
          <w:rFonts w:hint="eastAsia"/>
        </w:rPr>
        <w:t>pointType</w:t>
      </w:r>
      <w:proofErr w:type="spellEnd"/>
      <w:r w:rsidR="001A4461">
        <w:rPr>
          <w:rFonts w:hint="eastAsia"/>
        </w:rPr>
        <w:t>为</w:t>
      </w:r>
      <w:r w:rsidR="001A4461">
        <w:rPr>
          <w:rFonts w:hint="eastAsia"/>
        </w:rPr>
        <w:t>0</w:t>
      </w:r>
      <w:r w:rsidR="001A4461">
        <w:rPr>
          <w:rFonts w:hint="eastAsia"/>
        </w:rPr>
        <w:t>，就设置该</w:t>
      </w:r>
      <w:r w:rsidR="001A4461">
        <w:rPr>
          <w:rFonts w:hint="eastAsia"/>
        </w:rPr>
        <w:t>radio</w:t>
      </w:r>
      <w:r w:rsidR="001A4461">
        <w:rPr>
          <w:rFonts w:hint="eastAsia"/>
        </w:rPr>
        <w:t>为</w:t>
      </w:r>
      <w:r w:rsidR="001A4461">
        <w:rPr>
          <w:rFonts w:hint="eastAsia"/>
        </w:rPr>
        <w:t>checked</w:t>
      </w:r>
      <w:r w:rsidR="001A4461">
        <w:rPr>
          <w:rFonts w:hint="eastAsia"/>
        </w:rPr>
        <w:t>。</w:t>
      </w:r>
    </w:p>
    <w:p w14:paraId="29683098" w14:textId="1AFAB6D4" w:rsidR="00F9138B" w:rsidRDefault="001A4461" w:rsidP="001A4461">
      <w:r>
        <w:rPr>
          <w:rFonts w:hint="eastAsia"/>
        </w:rPr>
        <w:t xml:space="preserve">  </w:t>
      </w:r>
      <w:r w:rsidR="00F9138B">
        <w:rPr>
          <w:rFonts w:hint="eastAsia"/>
        </w:rPr>
        <w:t>单选框，复选框的问题。单选框的</w:t>
      </w:r>
      <w:r w:rsidR="00F9138B">
        <w:rPr>
          <w:rFonts w:hint="eastAsia"/>
        </w:rPr>
        <w:t>name</w:t>
      </w:r>
      <w:r w:rsidR="00F9138B">
        <w:rPr>
          <w:rFonts w:hint="eastAsia"/>
        </w:rPr>
        <w:t>一定要一样（</w:t>
      </w:r>
      <w:r w:rsidR="00F9138B">
        <w:rPr>
          <w:rFonts w:hint="eastAsia"/>
        </w:rPr>
        <w:t>id</w:t>
      </w:r>
      <w:r w:rsidR="00F9138B">
        <w:rPr>
          <w:rFonts w:hint="eastAsia"/>
        </w:rPr>
        <w:t>不一样），否则就没有单选框的效果了。</w:t>
      </w:r>
    </w:p>
    <w:p w14:paraId="0B1F0793" w14:textId="1F44AB8C" w:rsidR="008D6550" w:rsidRDefault="001A4461" w:rsidP="001A4461">
      <w:r>
        <w:rPr>
          <w:rFonts w:hint="eastAsia"/>
        </w:rPr>
        <w:t xml:space="preserve">  </w:t>
      </w:r>
      <w:r w:rsidR="008D6550">
        <w:rPr>
          <w:rFonts w:hint="eastAsia"/>
        </w:rPr>
        <w:t>例如：我用</w:t>
      </w:r>
      <w:proofErr w:type="spellStart"/>
      <w:r w:rsidR="008D6550">
        <w:rPr>
          <w:rFonts w:hint="eastAsia"/>
        </w:rPr>
        <w:t>get</w:t>
      </w:r>
      <w:r w:rsidR="008D6550">
        <w:t>Parameter</w:t>
      </w:r>
      <w:proofErr w:type="spellEnd"/>
      <w:r w:rsidR="008D6550">
        <w:t>(“</w:t>
      </w:r>
      <w:proofErr w:type="spellStart"/>
      <w:r w:rsidR="000615BB">
        <w:t>r</w:t>
      </w:r>
      <w:r w:rsidR="000615BB">
        <w:rPr>
          <w:rFonts w:hint="eastAsia"/>
        </w:rPr>
        <w:t>a</w:t>
      </w:r>
      <w:r w:rsidR="000615BB">
        <w:t>dioN</w:t>
      </w:r>
      <w:r w:rsidR="008D6550">
        <w:t>ame</w:t>
      </w:r>
      <w:proofErr w:type="spellEnd"/>
      <w:r w:rsidR="008D6550">
        <w:t>”)</w:t>
      </w:r>
      <w:r w:rsidR="008D6550">
        <w:rPr>
          <w:rFonts w:hint="eastAsia"/>
        </w:rPr>
        <w:t>时，因为两个单选框的</w:t>
      </w:r>
      <w:r w:rsidR="008D6550">
        <w:rPr>
          <w:rFonts w:hint="eastAsia"/>
        </w:rPr>
        <w:t>name</w:t>
      </w:r>
      <w:r w:rsidR="008D6550">
        <w:rPr>
          <w:rFonts w:hint="eastAsia"/>
        </w:rPr>
        <w:t>一样，所以</w:t>
      </w:r>
      <w:r w:rsidR="008D6550">
        <w:rPr>
          <w:rFonts w:hint="eastAsia"/>
        </w:rPr>
        <w:t>get</w:t>
      </w:r>
      <w:r w:rsidR="008D6550">
        <w:rPr>
          <w:rFonts w:hint="eastAsia"/>
        </w:rPr>
        <w:t>到的是被选中的那个</w:t>
      </w:r>
      <w:r w:rsidR="000615BB">
        <w:rPr>
          <w:rFonts w:hint="eastAsia"/>
        </w:rPr>
        <w:t>ra</w:t>
      </w:r>
      <w:r w:rsidR="008D6550">
        <w:rPr>
          <w:rFonts w:hint="eastAsia"/>
        </w:rPr>
        <w:t>dio</w:t>
      </w:r>
      <w:r w:rsidR="008D6550">
        <w:rPr>
          <w:rFonts w:hint="eastAsia"/>
        </w:rPr>
        <w:t>的</w:t>
      </w:r>
      <w:r w:rsidR="008D6550">
        <w:rPr>
          <w:rFonts w:hint="eastAsia"/>
        </w:rPr>
        <w:t>value</w:t>
      </w:r>
      <w:r w:rsidR="008D6550">
        <w:rPr>
          <w:rFonts w:hint="eastAsia"/>
        </w:rPr>
        <w:t>。</w:t>
      </w:r>
    </w:p>
    <w:p w14:paraId="48390610" w14:textId="54FB4BA2" w:rsidR="001A4461" w:rsidRDefault="001A4461" w:rsidP="001A4461">
      <w:r>
        <w:rPr>
          <w:rFonts w:hint="eastAsia"/>
        </w:rPr>
        <w:t xml:space="preserve">  </w:t>
      </w:r>
      <w:r>
        <w:rPr>
          <w:rFonts w:hint="eastAsia"/>
        </w:rPr>
        <w:t>晚上师兄给我讲解了一下应用配置项的展示问题。还需要在消化一下。</w:t>
      </w:r>
    </w:p>
    <w:p w14:paraId="1FE7994D" w14:textId="26AE43BD" w:rsidR="000348D8" w:rsidRDefault="000348D8" w:rsidP="00FB127B">
      <w:r>
        <w:rPr>
          <w:rFonts w:hint="eastAsia"/>
        </w:rPr>
        <w:t>类的序列化和反序列化。</w:t>
      </w:r>
    </w:p>
    <w:p w14:paraId="5F7F2BFB" w14:textId="77777777" w:rsidR="00C31B9E" w:rsidRDefault="00C31B9E" w:rsidP="00FB127B"/>
    <w:p w14:paraId="749D0853" w14:textId="2E86435A" w:rsidR="00DB39D8" w:rsidRDefault="00DB39D8" w:rsidP="007663D7">
      <w:pPr>
        <w:pStyle w:val="a4"/>
        <w:ind w:leftChars="41" w:left="98"/>
      </w:pPr>
      <w:r>
        <w:t>2017/6/27</w:t>
      </w:r>
    </w:p>
    <w:p w14:paraId="08617E04" w14:textId="696429EA" w:rsidR="007663D7" w:rsidRDefault="007663D7" w:rsidP="007663D7">
      <w:r>
        <w:rPr>
          <w:rFonts w:hint="eastAsia"/>
        </w:rPr>
        <w:t xml:space="preserve">  </w:t>
      </w:r>
      <w:r>
        <w:rPr>
          <w:rFonts w:hint="eastAsia"/>
        </w:rPr>
        <w:t>今天完成了应用配置信息的初级页面。写了对应的</w:t>
      </w:r>
      <w:proofErr w:type="spellStart"/>
      <w:r w:rsidR="00723D77">
        <w:rPr>
          <w:rFonts w:hint="eastAsia"/>
        </w:rPr>
        <w:t>vm</w:t>
      </w:r>
      <w:proofErr w:type="spellEnd"/>
      <w:r w:rsidR="00723D77">
        <w:rPr>
          <w:rFonts w:hint="eastAsia"/>
        </w:rPr>
        <w:t>，</w:t>
      </w:r>
      <w:r w:rsidR="00723D77">
        <w:rPr>
          <w:rFonts w:hint="eastAsia"/>
        </w:rPr>
        <w:t>DO</w:t>
      </w:r>
      <w:r w:rsidR="00723D77">
        <w:rPr>
          <w:rFonts w:hint="eastAsia"/>
        </w:rPr>
        <w:t>，</w:t>
      </w:r>
      <w:proofErr w:type="spellStart"/>
      <w:r w:rsidR="00723D77">
        <w:rPr>
          <w:rFonts w:hint="eastAsia"/>
        </w:rPr>
        <w:t>conroller</w:t>
      </w:r>
      <w:proofErr w:type="spellEnd"/>
      <w:r w:rsidR="00723D77">
        <w:rPr>
          <w:rFonts w:hint="eastAsia"/>
        </w:rPr>
        <w:t>。总的来说是比较常规的操作。但是往下走的时候遇到了问题。</w:t>
      </w:r>
    </w:p>
    <w:p w14:paraId="42A8F037" w14:textId="0F6FE040" w:rsidR="00723D77" w:rsidRDefault="00723D77" w:rsidP="001F16A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昨天的讨论之后，按照我的理解，做出来初级页面之后，点击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“</w:t>
      </w:r>
      <w:r>
        <w:rPr>
          <w:rFonts w:hint="eastAsia"/>
        </w:rPr>
        <w:t>diamond</w:t>
      </w:r>
      <w:r>
        <w:rPr>
          <w:rFonts w:hint="eastAsia"/>
        </w:rPr>
        <w:t>配置”，是通过应用名称，查询之后得到的</w:t>
      </w:r>
      <w:proofErr w:type="spellStart"/>
      <w:r w:rsidR="00771AF0">
        <w:rPr>
          <w:rFonts w:hint="eastAsia"/>
        </w:rPr>
        <w:t>dataId</w:t>
      </w:r>
      <w:proofErr w:type="spellEnd"/>
      <w:r w:rsidR="00771AF0">
        <w:rPr>
          <w:rFonts w:hint="eastAsia"/>
        </w:rPr>
        <w:t>，</w:t>
      </w:r>
      <w:r w:rsidR="00771AF0">
        <w:rPr>
          <w:rFonts w:hint="eastAsia"/>
        </w:rPr>
        <w:t>group</w:t>
      </w:r>
      <w:r w:rsidR="00771AF0">
        <w:rPr>
          <w:rFonts w:hint="eastAsia"/>
        </w:rPr>
        <w:t>等相关信息。但是跟冲越师兄讨论之后，发现没有这种</w:t>
      </w:r>
      <w:r w:rsidR="00771AF0">
        <w:rPr>
          <w:rFonts w:hint="eastAsia"/>
        </w:rPr>
        <w:t>API</w:t>
      </w:r>
      <w:r w:rsidR="00771AF0">
        <w:rPr>
          <w:rFonts w:hint="eastAsia"/>
        </w:rPr>
        <w:t>。而且，之前讨论的需求是所有的应用都需要有配置一致性检查。冲跃师兄的方案跟昨晚上讨论的有点不一样。所以，需求还是要进一步明确。</w:t>
      </w:r>
    </w:p>
    <w:p w14:paraId="6FD28F8F" w14:textId="221FD208" w:rsidR="00DB39D8" w:rsidRDefault="00771AF0" w:rsidP="001F16A8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改了一下“视图</w:t>
      </w:r>
      <w:r>
        <w:rPr>
          <w:rFonts w:hint="eastAsia"/>
        </w:rPr>
        <w:t>-</w:t>
      </w:r>
      <w:r>
        <w:rPr>
          <w:rFonts w:hint="eastAsia"/>
        </w:rPr>
        <w:t>图标”的高亮小</w:t>
      </w:r>
      <w:r>
        <w:rPr>
          <w:rFonts w:hint="eastAsia"/>
        </w:rPr>
        <w:t>bug</w:t>
      </w:r>
      <w:r>
        <w:rPr>
          <w:rFonts w:hint="eastAsia"/>
        </w:rPr>
        <w:t>。它的原理是这样的，</w:t>
      </w:r>
      <w:r w:rsidR="002975DB">
        <w:rPr>
          <w:rFonts w:hint="eastAsia"/>
        </w:rPr>
        <w:t>通过模式匹配来寻找最相似的那一栏，并设置为高亮。所以，在编辑的时候，</w:t>
      </w:r>
      <w:proofErr w:type="spellStart"/>
      <w:r w:rsidR="002975DB">
        <w:t>view_config</w:t>
      </w:r>
      <w:proofErr w:type="spellEnd"/>
      <w:r w:rsidR="002975DB">
        <w:rPr>
          <w:rFonts w:hint="eastAsia"/>
        </w:rPr>
        <w:t>匹配的是</w:t>
      </w:r>
      <w:r w:rsidR="002975DB">
        <w:rPr>
          <w:rFonts w:hint="eastAsia"/>
        </w:rPr>
        <w:t>view</w:t>
      </w:r>
      <w:r w:rsidR="002975DB">
        <w:rPr>
          <w:rFonts w:hint="eastAsia"/>
        </w:rPr>
        <w:t>，所以“视图</w:t>
      </w:r>
      <w:r w:rsidR="002975DB">
        <w:rPr>
          <w:rFonts w:hint="eastAsia"/>
        </w:rPr>
        <w:t>-</w:t>
      </w:r>
      <w:r w:rsidR="002975DB">
        <w:rPr>
          <w:rFonts w:hint="eastAsia"/>
        </w:rPr>
        <w:t>卡片”会被高亮。把整体的</w:t>
      </w:r>
      <w:proofErr w:type="spellStart"/>
      <w:r w:rsidR="002975DB">
        <w:rPr>
          <w:rFonts w:hint="eastAsia"/>
        </w:rPr>
        <w:t>url</w:t>
      </w:r>
      <w:proofErr w:type="spellEnd"/>
      <w:r w:rsidR="002975DB">
        <w:rPr>
          <w:rFonts w:hint="eastAsia"/>
        </w:rPr>
        <w:t>调整一下即可。顺便学了一手</w:t>
      </w:r>
      <w:proofErr w:type="spellStart"/>
      <w:r w:rsidR="00DB39D8">
        <w:t>git</w:t>
      </w:r>
      <w:proofErr w:type="spellEnd"/>
      <w:r w:rsidR="00DB39D8">
        <w:t xml:space="preserve"> </w:t>
      </w:r>
      <w:proofErr w:type="spellStart"/>
      <w:r w:rsidR="00DB39D8">
        <w:t>grep</w:t>
      </w:r>
      <w:proofErr w:type="spellEnd"/>
      <w:r w:rsidR="00DB39D8">
        <w:t xml:space="preserve"> –in “report/</w:t>
      </w:r>
      <w:proofErr w:type="spellStart"/>
      <w:r w:rsidR="00DB39D8">
        <w:t>view_config</w:t>
      </w:r>
      <w:proofErr w:type="spellEnd"/>
      <w:r w:rsidR="00DB39D8">
        <w:t xml:space="preserve">” </w:t>
      </w:r>
      <w:r w:rsidR="00DB39D8">
        <w:rPr>
          <w:rFonts w:hint="eastAsia"/>
        </w:rPr>
        <w:t>查询当前文件所在的位置</w:t>
      </w:r>
    </w:p>
    <w:p w14:paraId="2CC722FD" w14:textId="3AC808F0" w:rsidR="00C31B9E" w:rsidRDefault="0029307D" w:rsidP="00FB127B">
      <w:r>
        <w:rPr>
          <w:rFonts w:hint="eastAsia"/>
        </w:rPr>
        <w:t xml:space="preserve">   </w:t>
      </w:r>
      <w:r>
        <w:rPr>
          <w:rFonts w:hint="eastAsia"/>
        </w:rPr>
        <w:t>人总是不太愿意改变，</w:t>
      </w:r>
      <w:r w:rsidR="005F6E7F">
        <w:rPr>
          <w:rFonts w:hint="eastAsia"/>
        </w:rPr>
        <w:t>喜欢</w:t>
      </w:r>
      <w:r>
        <w:rPr>
          <w:rFonts w:hint="eastAsia"/>
        </w:rPr>
        <w:t>在自己熟悉的领域</w:t>
      </w:r>
      <w:r w:rsidR="005F6E7F">
        <w:rPr>
          <w:rFonts w:hint="eastAsia"/>
        </w:rPr>
        <w:t>，很顺畅的把代码写出来。但是每一个不熟悉，比较痛苦的过程，都是一次宝贵的提升机会。今天涉及到的</w:t>
      </w:r>
      <w:r w:rsidR="005F6E7F">
        <w:rPr>
          <w:rFonts w:hint="eastAsia"/>
        </w:rPr>
        <w:t>diamond</w:t>
      </w:r>
      <w:r w:rsidR="005F6E7F">
        <w:rPr>
          <w:rFonts w:hint="eastAsia"/>
        </w:rPr>
        <w:t>，有些地方的模式是我没有接触过的，又体会到了刚来时候那种陌生的感觉。心态要摆正，这是一次好的机会。</w:t>
      </w:r>
    </w:p>
    <w:p w14:paraId="3BFEAD5A" w14:textId="77777777" w:rsidR="00677E5B" w:rsidRDefault="00677E5B" w:rsidP="00FB127B"/>
    <w:p w14:paraId="344D20C6" w14:textId="39037955" w:rsidR="00677E5B" w:rsidRDefault="00677E5B" w:rsidP="00677E5B">
      <w:pPr>
        <w:pStyle w:val="a4"/>
        <w:ind w:leftChars="41" w:left="98"/>
      </w:pPr>
      <w:r>
        <w:t>2017/6/28</w:t>
      </w:r>
    </w:p>
    <w:p w14:paraId="2EA9406A" w14:textId="2E18E545" w:rsidR="005973C0" w:rsidRDefault="005973C0" w:rsidP="00FB127B">
      <w:r>
        <w:rPr>
          <w:rFonts w:hint="eastAsia"/>
        </w:rPr>
        <w:t xml:space="preserve">  </w:t>
      </w:r>
      <w:r>
        <w:rPr>
          <w:rFonts w:hint="eastAsia"/>
        </w:rPr>
        <w:t>今天实现了堆叠折线图的功能。一直想做来着，但是一直分配其他任务，没来得及做，正好趁这个机会把流程走一遍。以后若是有其他图表引进，就有经验了。</w:t>
      </w:r>
    </w:p>
    <w:p w14:paraId="0A30F69C" w14:textId="56568FDF" w:rsidR="005973C0" w:rsidRDefault="005973C0" w:rsidP="001F16A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首先得在图标模版中新建一个模版。</w:t>
      </w:r>
      <w:r w:rsidR="00700D93">
        <w:rPr>
          <w:rFonts w:hint="eastAsia"/>
        </w:rPr>
        <w:t>这个模版要参照</w:t>
      </w:r>
      <w:proofErr w:type="spellStart"/>
      <w:r w:rsidR="00700D93">
        <w:rPr>
          <w:rFonts w:hint="eastAsia"/>
        </w:rPr>
        <w:t>highchart</w:t>
      </w:r>
      <w:proofErr w:type="spellEnd"/>
      <w:r w:rsidR="00700D93">
        <w:rPr>
          <w:rFonts w:hint="eastAsia"/>
        </w:rPr>
        <w:t>的官网模版进行一些修改。这个地方要稍微注意，</w:t>
      </w:r>
      <w:proofErr w:type="spellStart"/>
      <w:r w:rsidR="00700D93">
        <w:rPr>
          <w:rFonts w:hint="eastAsia"/>
        </w:rPr>
        <w:t>json</w:t>
      </w:r>
      <w:proofErr w:type="spellEnd"/>
      <w:r w:rsidR="00700D93">
        <w:rPr>
          <w:rFonts w:hint="eastAsia"/>
        </w:rPr>
        <w:t>的解析是要求双引号的，而官网的模版则是无要求的。所以下次遇到不确定时候，要用</w:t>
      </w:r>
      <w:proofErr w:type="spellStart"/>
      <w:r w:rsidR="00700D93">
        <w:rPr>
          <w:rFonts w:hint="eastAsia"/>
        </w:rPr>
        <w:t>jsoneditor</w:t>
      </w:r>
      <w:proofErr w:type="spellEnd"/>
      <w:r w:rsidR="00700D93">
        <w:rPr>
          <w:rFonts w:hint="eastAsia"/>
        </w:rPr>
        <w:t>之类的方法进行检验。</w:t>
      </w:r>
    </w:p>
    <w:p w14:paraId="05422A1F" w14:textId="74AB7BCD" w:rsidR="00700D93" w:rsidRDefault="00700D93" w:rsidP="001F16A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之后就是在前端添加“堆叠折线图”的选项，再在</w:t>
      </w:r>
      <w:proofErr w:type="spellStart"/>
      <w:r>
        <w:rPr>
          <w:rFonts w:hint="eastAsia"/>
        </w:rPr>
        <w:t>view</w:t>
      </w:r>
      <w:r>
        <w:t>_config</w:t>
      </w:r>
      <w:proofErr w:type="spellEnd"/>
      <w:r>
        <w:rPr>
          <w:rFonts w:hint="eastAsia"/>
        </w:rPr>
        <w:t>中加入堆叠图的编号。之前以为是随意改的，其实是有规可循的。</w:t>
      </w:r>
    </w:p>
    <w:p w14:paraId="71B96C05" w14:textId="7111122B" w:rsidR="00700D93" w:rsidRDefault="00700D93" w:rsidP="001F16A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最后在</w:t>
      </w:r>
      <w:proofErr w:type="spellStart"/>
      <w:r w:rsidRPr="00700D93">
        <w:t>ChartOptionsGeneratorFactory</w:t>
      </w:r>
      <w:proofErr w:type="spellEnd"/>
      <w:r>
        <w:rPr>
          <w:rFonts w:hint="eastAsia"/>
        </w:rPr>
        <w:t>中添加对应的堆叠折线图的处理。总体来说，思路是很清晰的。</w:t>
      </w:r>
    </w:p>
    <w:p w14:paraId="247571EB" w14:textId="14E8940C" w:rsidR="00E20F40" w:rsidRDefault="00E20F40" w:rsidP="001F16A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在测试该功能的时候，学到一个知识点，逻辑删除，留一个回滚的机会。在</w:t>
      </w:r>
      <w:proofErr w:type="spellStart"/>
      <w:r w:rsidR="00F5718B" w:rsidRPr="00F5718B">
        <w:t>iwant_report_view</w:t>
      </w:r>
      <w:proofErr w:type="spellEnd"/>
      <w:r>
        <w:rPr>
          <w:rFonts w:hint="eastAsia"/>
        </w:rPr>
        <w:t>表里面，</w:t>
      </w:r>
      <w:r w:rsidR="00F5718B">
        <w:rPr>
          <w:rFonts w:hint="eastAsia"/>
        </w:rPr>
        <w:t>删除只是修改了</w:t>
      </w:r>
      <w:r w:rsidR="00F5718B">
        <w:rPr>
          <w:rFonts w:hint="eastAsia"/>
        </w:rPr>
        <w:t>status</w:t>
      </w:r>
      <w:r w:rsidR="00F5718B">
        <w:rPr>
          <w:rFonts w:hint="eastAsia"/>
        </w:rPr>
        <w:t>。但是这样有一个小问题，当我删除一个图表，然后再建一个重名图表时，会出错。明天要检查检查。</w:t>
      </w:r>
    </w:p>
    <w:p w14:paraId="555280DA" w14:textId="2F6285A5" w:rsidR="00677E5B" w:rsidRDefault="00700D93" w:rsidP="00FB127B">
      <w:r>
        <w:rPr>
          <w:rFonts w:hint="eastAsia"/>
        </w:rPr>
        <w:t xml:space="preserve">  </w:t>
      </w:r>
      <w:r>
        <w:rPr>
          <w:rFonts w:hint="eastAsia"/>
        </w:rPr>
        <w:t>编程的过程</w:t>
      </w:r>
      <w:r w:rsidR="00E20F40">
        <w:rPr>
          <w:rFonts w:hint="eastAsia"/>
        </w:rPr>
        <w:t>还是要多思考，多总结，多积累。为什么师兄一看到</w:t>
      </w:r>
      <w:proofErr w:type="spellStart"/>
      <w:r w:rsidR="00677E5B">
        <w:t>com.alibaba.fastjson.JSONException</w:t>
      </w:r>
      <w:proofErr w:type="spellEnd"/>
      <w:r w:rsidR="00677E5B">
        <w:t>: syntax error,</w:t>
      </w:r>
      <w:r w:rsidR="00E20F40">
        <w:rPr>
          <w:rFonts w:hint="eastAsia"/>
        </w:rPr>
        <w:t>一下子就想到</w:t>
      </w:r>
      <w:r w:rsidR="00677E5B">
        <w:rPr>
          <w:rFonts w:hint="eastAsia"/>
        </w:rPr>
        <w:t>是</w:t>
      </w:r>
      <w:proofErr w:type="spellStart"/>
      <w:r w:rsidR="00677E5B">
        <w:rPr>
          <w:rFonts w:hint="eastAsia"/>
        </w:rPr>
        <w:t>json</w:t>
      </w:r>
      <w:proofErr w:type="spellEnd"/>
      <w:r w:rsidR="00677E5B">
        <w:rPr>
          <w:rFonts w:hint="eastAsia"/>
        </w:rPr>
        <w:t>解析的问题。</w:t>
      </w:r>
      <w:r w:rsidR="00E20F40">
        <w:rPr>
          <w:rFonts w:hint="eastAsia"/>
        </w:rPr>
        <w:t>虽然只是一个简单的错误，但这是不断的积累过程培养出来的直觉，可以快速定位到问题，提高效率。</w:t>
      </w:r>
    </w:p>
    <w:p w14:paraId="23A4F021" w14:textId="64DD980D" w:rsidR="00E20F40" w:rsidRDefault="00E20F40" w:rsidP="00FB127B">
      <w:r>
        <w:rPr>
          <w:rFonts w:hint="eastAsia"/>
        </w:rPr>
        <w:t xml:space="preserve">  </w:t>
      </w:r>
    </w:p>
    <w:p w14:paraId="38775221" w14:textId="1D4C5ED1" w:rsidR="00727C10" w:rsidRDefault="00727C10" w:rsidP="00727C10">
      <w:pPr>
        <w:pStyle w:val="a4"/>
        <w:ind w:leftChars="41" w:left="98"/>
      </w:pPr>
      <w:r>
        <w:t>2017/6/29</w:t>
      </w:r>
    </w:p>
    <w:p w14:paraId="71C845E6" w14:textId="3E2DF9F9" w:rsidR="00727C10" w:rsidRDefault="00727C10" w:rsidP="00FB127B">
      <w:r>
        <w:rPr>
          <w:rFonts w:hint="eastAsia"/>
        </w:rPr>
        <w:t xml:space="preserve">   </w:t>
      </w:r>
      <w:r>
        <w:rPr>
          <w:rFonts w:hint="eastAsia"/>
        </w:rPr>
        <w:t>这周的事情是把“项目全景”成功发布，并且自己发现了一些</w:t>
      </w:r>
      <w:r>
        <w:rPr>
          <w:rFonts w:hint="eastAsia"/>
        </w:rPr>
        <w:t>bug</w:t>
      </w:r>
      <w:r>
        <w:rPr>
          <w:rFonts w:hint="eastAsia"/>
        </w:rPr>
        <w:t>并纠正。另外就是完成师兄分配给我的一些需求。</w:t>
      </w:r>
    </w:p>
    <w:p w14:paraId="32FC4F54" w14:textId="7697E7BA" w:rsidR="00727C10" w:rsidRDefault="00727C10" w:rsidP="001F16A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上周在发布的过程中发现了一个小</w:t>
      </w:r>
      <w:r>
        <w:rPr>
          <w:rFonts w:hint="eastAsia"/>
        </w:rPr>
        <w:t>bug</w:t>
      </w:r>
      <w:r>
        <w:rPr>
          <w:rFonts w:hint="eastAsia"/>
        </w:rPr>
        <w:t>，很尴尬。这个</w:t>
      </w:r>
      <w:r>
        <w:rPr>
          <w:rFonts w:hint="eastAsia"/>
        </w:rPr>
        <w:t>bug</w:t>
      </w:r>
      <w:r>
        <w:rPr>
          <w:rFonts w:hint="eastAsia"/>
        </w:rPr>
        <w:t>很隐秘，本地数据库没有相关的测试数据，我也没有重点对这块进行检测。所以这周对“项目全景”页面又扫了一遍，这让我了解到测试的重要性。程序的健壮性是很重要的一点。</w:t>
      </w:r>
    </w:p>
    <w:p w14:paraId="661CB6A6" w14:textId="3E2EC0E5" w:rsidR="00727C10" w:rsidRDefault="00727C10" w:rsidP="001F16A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在检查的过程中，发现项目以前留下的</w:t>
      </w:r>
      <w:r>
        <w:rPr>
          <w:rFonts w:hint="eastAsia"/>
        </w:rPr>
        <w:t>bug</w:t>
      </w:r>
      <w:r>
        <w:rPr>
          <w:rFonts w:hint="eastAsia"/>
        </w:rPr>
        <w:t>，挺影响用户操作的。一个是指标系统中，单选，复选框的问题，一个是编辑图标高亮显示错误的问题，还有一个是</w:t>
      </w:r>
      <w:proofErr w:type="spellStart"/>
      <w:r>
        <w:rPr>
          <w:rFonts w:hint="eastAsia"/>
        </w:rPr>
        <w:t>reportView</w:t>
      </w:r>
      <w:proofErr w:type="spellEnd"/>
      <w:r>
        <w:rPr>
          <w:rFonts w:hint="eastAsia"/>
        </w:rPr>
        <w:t>逻辑删除的问题。写程序的过程中，多留心一点就会发现</w:t>
      </w:r>
      <w:r>
        <w:rPr>
          <w:rFonts w:hint="eastAsia"/>
        </w:rPr>
        <w:t>bug</w:t>
      </w:r>
      <w:r>
        <w:rPr>
          <w:rFonts w:hint="eastAsia"/>
        </w:rPr>
        <w:t>，好的态度是不要错过他们，在纠正的过程中，可以学到东西，同时也增强了用户体验。</w:t>
      </w:r>
    </w:p>
    <w:p w14:paraId="22AAD3A8" w14:textId="2D3AF81F" w:rsidR="00727C10" w:rsidRDefault="00727C10" w:rsidP="001F16A8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diamond</w:t>
      </w:r>
      <w:r>
        <w:rPr>
          <w:rFonts w:hint="eastAsia"/>
        </w:rPr>
        <w:t>的需求没有很快速的确定，所以我终于有空把之前想做的堆叠折线图模版做好了，以后大家可以用新图展示了。计划赶</w:t>
      </w:r>
      <w:r w:rsidR="00BF4ECA">
        <w:rPr>
          <w:rFonts w:hint="eastAsia"/>
        </w:rPr>
        <w:t>不上变化，需求是死的，人是活的，所以需求总是会变，要接受这种时有发生</w:t>
      </w:r>
      <w:r>
        <w:rPr>
          <w:rFonts w:hint="eastAsia"/>
        </w:rPr>
        <w:t>的现象。在主需求不确定的情况下</w:t>
      </w:r>
      <w:r w:rsidR="00BF4ECA">
        <w:rPr>
          <w:rFonts w:hint="eastAsia"/>
        </w:rPr>
        <w:t>，可以主动找别的需求做，保持一个很好的状态</w:t>
      </w:r>
      <w:r>
        <w:rPr>
          <w:rFonts w:hint="eastAsia"/>
        </w:rPr>
        <w:t>。</w:t>
      </w:r>
    </w:p>
    <w:p w14:paraId="4A4D81AC" w14:textId="26840DE0" w:rsidR="00BF4ECA" w:rsidRDefault="00BF4ECA" w:rsidP="00BF4ECA">
      <w:r>
        <w:rPr>
          <w:rFonts w:hint="eastAsia"/>
        </w:rPr>
        <w:t xml:space="preserve"> </w:t>
      </w:r>
      <w:r>
        <w:rPr>
          <w:rFonts w:hint="eastAsia"/>
        </w:rPr>
        <w:t>总的来说这周还是很充实的，是主动找问题和解决问题的过程。目前</w:t>
      </w:r>
      <w:r>
        <w:rPr>
          <w:rFonts w:hint="eastAsia"/>
        </w:rPr>
        <w:t>diamond</w:t>
      </w:r>
      <w:r>
        <w:rPr>
          <w:rFonts w:hint="eastAsia"/>
        </w:rPr>
        <w:t>需求已定，接下来就是尽快完成这个需求，不耽误业务的进度。</w:t>
      </w:r>
    </w:p>
    <w:p w14:paraId="6AC70EFA" w14:textId="77777777" w:rsidR="00815752" w:rsidRDefault="00815752" w:rsidP="00BF4ECA"/>
    <w:p w14:paraId="719679EA" w14:textId="673BA8E1" w:rsidR="00815752" w:rsidRDefault="00815752" w:rsidP="00815752">
      <w:pPr>
        <w:pStyle w:val="a4"/>
        <w:ind w:leftChars="41" w:left="98"/>
      </w:pPr>
      <w:r>
        <w:t>2017/7/3</w:t>
      </w:r>
    </w:p>
    <w:p w14:paraId="76CABD64" w14:textId="2EB61175" w:rsidR="00815752" w:rsidRDefault="00815752" w:rsidP="00BF4ECA">
      <w:r>
        <w:t xml:space="preserve">  </w:t>
      </w:r>
      <w:r>
        <w:rPr>
          <w:rFonts w:hint="eastAsia"/>
        </w:rPr>
        <w:t>今天完成了应用配置项的增删改查功能。其实是个挺普通的功能，但是有很多细节的东西需要注意。</w:t>
      </w:r>
    </w:p>
    <w:p w14:paraId="19C87D10" w14:textId="23A72F36" w:rsidR="00815752" w:rsidRDefault="00F56FDE" w:rsidP="00F56FD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6F49A4">
        <w:rPr>
          <w:rFonts w:hint="eastAsia"/>
        </w:rPr>
        <w:t>首先，为了实现层次，逻辑上的清晰，最好还是根据操作去选择</w:t>
      </w:r>
      <w:proofErr w:type="spellStart"/>
      <w:r w:rsidR="006F49A4">
        <w:rPr>
          <w:rFonts w:hint="eastAsia"/>
        </w:rPr>
        <w:t>requestMapping</w:t>
      </w:r>
      <w:proofErr w:type="spellEnd"/>
      <w:r w:rsidR="006F49A4">
        <w:rPr>
          <w:rFonts w:hint="eastAsia"/>
        </w:rPr>
        <w:t>中的</w:t>
      </w:r>
      <w:r w:rsidR="006F49A4">
        <w:rPr>
          <w:rFonts w:hint="eastAsia"/>
        </w:rPr>
        <w:t>method</w:t>
      </w:r>
      <w:r w:rsidR="006F49A4">
        <w:rPr>
          <w:rFonts w:hint="eastAsia"/>
        </w:rPr>
        <w:t>。原则上说，</w:t>
      </w:r>
      <w:r w:rsidR="006F49A4">
        <w:t>GET</w:t>
      </w:r>
      <w:r w:rsidR="006F49A4">
        <w:rPr>
          <w:rFonts w:hint="eastAsia"/>
        </w:rPr>
        <w:t>，</w:t>
      </w:r>
      <w:r w:rsidR="006F49A4">
        <w:t>POST</w:t>
      </w:r>
      <w:r w:rsidR="006F49A4">
        <w:rPr>
          <w:rFonts w:hint="eastAsia"/>
        </w:rPr>
        <w:t>，</w:t>
      </w:r>
      <w:r w:rsidR="006F49A4">
        <w:t>PUT</w:t>
      </w:r>
      <w:r w:rsidR="006F49A4">
        <w:rPr>
          <w:rFonts w:hint="eastAsia"/>
        </w:rPr>
        <w:t>，</w:t>
      </w:r>
      <w:r w:rsidR="006F49A4">
        <w:t>DELETE</w:t>
      </w:r>
      <w:r w:rsidR="006F49A4">
        <w:rPr>
          <w:rFonts w:hint="eastAsia"/>
        </w:rPr>
        <w:t>分别对应了查数据，插入数据，更新数据，删除数据。虽然</w:t>
      </w:r>
      <w:r w:rsidR="006F49A4">
        <w:rPr>
          <w:rFonts w:hint="eastAsia"/>
        </w:rPr>
        <w:t>POST</w:t>
      </w:r>
      <w:r w:rsidR="006F49A4">
        <w:rPr>
          <w:rFonts w:hint="eastAsia"/>
        </w:rPr>
        <w:t>也能写更新的操作，但是不符合常用做法。要保持一个好的代码风格。</w:t>
      </w:r>
    </w:p>
    <w:p w14:paraId="168E7693" w14:textId="2A75D1D4" w:rsidR="00F56FDE" w:rsidRPr="00F56FDE" w:rsidRDefault="00F56FDE" w:rsidP="00F56FD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Ajax</w:t>
      </w:r>
      <w:r>
        <w:rPr>
          <w:rFonts w:hint="eastAsia"/>
        </w:rPr>
        <w:t>里面做页面跳转的时候，没有起效果。原因是表单提交的时候，其默认的行为阻止了页面的跳转。所以需要在函数里面添加</w:t>
      </w:r>
      <w:proofErr w:type="spellStart"/>
      <w:r w:rsidRPr="00F56FDE">
        <w:t>e.preventDefault</w:t>
      </w:r>
      <w:proofErr w:type="spellEnd"/>
      <w:r w:rsidRPr="00F56FDE">
        <w:t>();</w:t>
      </w:r>
      <w:r>
        <w:rPr>
          <w:rFonts w:hint="eastAsia"/>
        </w:rPr>
        <w:t>阻止默认行为。</w:t>
      </w:r>
    </w:p>
    <w:p w14:paraId="5D3E5630" w14:textId="3FEE8CC2" w:rsidR="00E55C9B" w:rsidRDefault="00F56FDE" w:rsidP="00E55C9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A0076">
        <w:rPr>
          <w:rFonts w:hint="eastAsia"/>
        </w:rPr>
        <w:t>一般情况下，增，删，改这种需要返回数据的操作，在</w:t>
      </w:r>
      <w:r w:rsidR="001A0076">
        <w:rPr>
          <w:rFonts w:hint="eastAsia"/>
        </w:rPr>
        <w:t>controller</w:t>
      </w:r>
      <w:r w:rsidR="001A0076">
        <w:rPr>
          <w:rFonts w:hint="eastAsia"/>
        </w:rPr>
        <w:t>中对应的方法前面都要加上</w:t>
      </w:r>
      <w:r w:rsidR="001A0076" w:rsidRPr="001A0076">
        <w:t>加上</w:t>
      </w:r>
      <w:r w:rsidR="001A0076" w:rsidRPr="001A0076">
        <w:t>@</w:t>
      </w:r>
      <w:proofErr w:type="spellStart"/>
      <w:r w:rsidR="001A0076" w:rsidRPr="001A0076">
        <w:t>Responsebody</w:t>
      </w:r>
      <w:proofErr w:type="spellEnd"/>
      <w:r w:rsidR="001A0076">
        <w:rPr>
          <w:rFonts w:hint="eastAsia"/>
        </w:rPr>
        <w:t>，这样</w:t>
      </w:r>
      <w:r w:rsidR="001A0076" w:rsidRPr="001A0076">
        <w:t>返回结果不会被解析为跳转路径，而是直接写入</w:t>
      </w:r>
      <w:r w:rsidR="001A0076" w:rsidRPr="001A0076">
        <w:t>HTTP response body</w:t>
      </w:r>
      <w:r w:rsidR="001A0076" w:rsidRPr="001A0076">
        <w:t>中</w:t>
      </w:r>
      <w:r w:rsidR="001A0076">
        <w:rPr>
          <w:rFonts w:hint="eastAsia"/>
        </w:rPr>
        <w:t>。另外，</w:t>
      </w:r>
      <w:r w:rsidR="00E55C9B">
        <w:rPr>
          <w:rFonts w:hint="eastAsia"/>
        </w:rPr>
        <w:t>接受数据的时候，也应该在</w:t>
      </w:r>
      <w:r w:rsidR="00E55C9B">
        <w:rPr>
          <w:rFonts w:hint="eastAsia"/>
        </w:rPr>
        <w:t>Ajax</w:t>
      </w:r>
      <w:r w:rsidR="00E55C9B">
        <w:rPr>
          <w:rFonts w:hint="eastAsia"/>
        </w:rPr>
        <w:t>里面</w:t>
      </w:r>
      <w:proofErr w:type="spellStart"/>
      <w:r w:rsidR="00E55C9B">
        <w:rPr>
          <w:rFonts w:hint="eastAsia"/>
        </w:rPr>
        <w:t>JSON</w:t>
      </w:r>
      <w:r w:rsidR="00E55C9B">
        <w:t>.stringift</w:t>
      </w:r>
      <w:proofErr w:type="spellEnd"/>
      <w:r w:rsidR="00E55C9B">
        <w:t>(),</w:t>
      </w:r>
      <w:r w:rsidR="00E55C9B">
        <w:rPr>
          <w:rFonts w:hint="eastAsia"/>
        </w:rPr>
        <w:t>转化成</w:t>
      </w:r>
      <w:r w:rsidR="00E55C9B">
        <w:rPr>
          <w:rFonts w:hint="eastAsia"/>
        </w:rPr>
        <w:t>JSON</w:t>
      </w:r>
      <w:r w:rsidR="00E55C9B">
        <w:rPr>
          <w:rFonts w:hint="eastAsia"/>
        </w:rPr>
        <w:t>格式，再在方法里面用</w:t>
      </w:r>
      <w:r w:rsidR="00E55C9B" w:rsidRPr="00E55C9B">
        <w:t>@</w:t>
      </w:r>
      <w:proofErr w:type="spellStart"/>
      <w:r w:rsidR="00E55C9B" w:rsidRPr="00E55C9B">
        <w:t>RequestBody</w:t>
      </w:r>
      <w:proofErr w:type="spellEnd"/>
      <w:r w:rsidR="00F46BA3">
        <w:rPr>
          <w:rFonts w:hint="eastAsia"/>
        </w:rPr>
        <w:t>得到数据。</w:t>
      </w:r>
    </w:p>
    <w:p w14:paraId="3D9ACDDC" w14:textId="4231C30F" w:rsidR="00F46BA3" w:rsidRPr="00E55C9B" w:rsidRDefault="00F46BA3" w:rsidP="00E55C9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）删除操作的时候遇到了麻烦。因为采用的是指标操作，且指标对应的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里面，添加了</w:t>
      </w:r>
      <w:r>
        <w:rPr>
          <w:rFonts w:hint="eastAsia"/>
        </w:rPr>
        <w:t>click</w:t>
      </w:r>
      <w:r>
        <w:rPr>
          <w:rFonts w:hint="eastAsia"/>
        </w:rPr>
        <w:t>事件。所以在前端会出现同步冲突的现象。可以暴力点，直接用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写表，或者延时操作，但是并不优雅。师兄提示我在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里面用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</w:t>
      </w:r>
      <w:r>
        <w:rPr>
          <w:rFonts w:hint="eastAsia"/>
        </w:rPr>
        <w:t>“方法名（</w:t>
      </w:r>
      <w:r>
        <w:rPr>
          <w:rFonts w:hint="eastAsia"/>
        </w:rPr>
        <w:t>this</w:t>
      </w:r>
      <w:r>
        <w:rPr>
          <w:rFonts w:hint="eastAsia"/>
        </w:rPr>
        <w:t>）”的思路，把元素带到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函数。然后用</w:t>
      </w:r>
    </w:p>
    <w:p w14:paraId="1CF95DB0" w14:textId="6A28A53F" w:rsidR="00F46BA3" w:rsidRDefault="00F46BA3" w:rsidP="00F46BA3">
      <w:r w:rsidRPr="00F46BA3">
        <w:t>$(element).data(</w:t>
      </w:r>
      <w:r w:rsidRPr="00F46BA3">
        <w:rPr>
          <w:bCs/>
        </w:rPr>
        <w:t>'</w:t>
      </w:r>
      <w:proofErr w:type="spellStart"/>
      <w:r w:rsidRPr="00F46BA3">
        <w:rPr>
          <w:bCs/>
        </w:rPr>
        <w:t>config</w:t>
      </w:r>
      <w:proofErr w:type="spellEnd"/>
      <w:r w:rsidRPr="00F46BA3">
        <w:rPr>
          <w:bCs/>
        </w:rPr>
        <w:t>-id'</w:t>
      </w:r>
      <w:r w:rsidRPr="00F46BA3">
        <w:t>)</w:t>
      </w:r>
      <w:r>
        <w:rPr>
          <w:rFonts w:hint="eastAsia"/>
        </w:rPr>
        <w:t>，就可以了。</w:t>
      </w:r>
    </w:p>
    <w:p w14:paraId="34583ECD" w14:textId="4C5DB067" w:rsidR="00F46BA3" w:rsidRPr="00F46BA3" w:rsidRDefault="00F46BA3" w:rsidP="00F46BA3">
      <w:r>
        <w:rPr>
          <w:rFonts w:hint="eastAsia"/>
        </w:rPr>
        <w:t xml:space="preserve">  </w:t>
      </w:r>
      <w:r>
        <w:rPr>
          <w:rFonts w:hint="eastAsia"/>
        </w:rPr>
        <w:t>总结来说，还是对</w:t>
      </w:r>
      <w:proofErr w:type="spellStart"/>
      <w:r w:rsidR="006A0318">
        <w:rPr>
          <w:rFonts w:hint="eastAsia"/>
        </w:rPr>
        <w:t>js</w:t>
      </w:r>
      <w:proofErr w:type="spellEnd"/>
      <w:r w:rsidR="006A0318">
        <w:rPr>
          <w:rFonts w:hint="eastAsia"/>
        </w:rPr>
        <w:t>不够熟悉，写的太少了。得多练练，实践中积累经验。</w:t>
      </w:r>
    </w:p>
    <w:p w14:paraId="50255310" w14:textId="5765E507" w:rsidR="001A0076" w:rsidRDefault="001A0076" w:rsidP="001A0076"/>
    <w:p w14:paraId="101A708D" w14:textId="3258C4C1" w:rsidR="00DF7B24" w:rsidRDefault="00DF7B24" w:rsidP="00DF7B24">
      <w:pPr>
        <w:pStyle w:val="a4"/>
        <w:ind w:leftChars="41" w:left="98"/>
      </w:pPr>
      <w:r>
        <w:t>2017/7/5</w:t>
      </w:r>
    </w:p>
    <w:p w14:paraId="1280E0DB" w14:textId="6332EA78" w:rsidR="00DF7B24" w:rsidRDefault="00DF7B24" w:rsidP="001A0076">
      <w:r>
        <w:rPr>
          <w:rFonts w:hint="eastAsia"/>
        </w:rPr>
        <w:t xml:space="preserve">  </w:t>
      </w:r>
      <w:r>
        <w:rPr>
          <w:rFonts w:hint="eastAsia"/>
        </w:rPr>
        <w:t>今天完成了所有应用，和已配置应用的</w:t>
      </w:r>
      <w:r>
        <w:rPr>
          <w:rFonts w:hint="eastAsia"/>
        </w:rPr>
        <w:t>diamond</w:t>
      </w:r>
      <w:r>
        <w:rPr>
          <w:rFonts w:hint="eastAsia"/>
        </w:rPr>
        <w:t>检验。</w:t>
      </w:r>
    </w:p>
    <w:p w14:paraId="3359EEE3" w14:textId="39024963" w:rsidR="00DF7B24" w:rsidRDefault="00DF7B24" w:rsidP="001F16A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一致性检验主要是调用</w:t>
      </w:r>
      <w:r>
        <w:rPr>
          <w:rFonts w:hint="eastAsia"/>
        </w:rPr>
        <w:t>diamond</w:t>
      </w:r>
      <w:r>
        <w:rPr>
          <w:rFonts w:hint="eastAsia"/>
        </w:rPr>
        <w:t>提供的接口，通过我们手动输入的</w:t>
      </w:r>
      <w:proofErr w:type="spellStart"/>
      <w:r>
        <w:rPr>
          <w:rFonts w:hint="eastAsia"/>
        </w:rPr>
        <w:t>dataId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，得到相应的配置信息，</w:t>
      </w:r>
      <w:r w:rsidR="007D78EB">
        <w:rPr>
          <w:rFonts w:hint="eastAsia"/>
        </w:rPr>
        <w:t>最后得到</w:t>
      </w:r>
      <w:r w:rsidR="007D78EB">
        <w:rPr>
          <w:rFonts w:hint="eastAsia"/>
        </w:rPr>
        <w:t>MD5</w:t>
      </w:r>
      <w:r w:rsidR="007D78EB">
        <w:rPr>
          <w:rFonts w:hint="eastAsia"/>
        </w:rPr>
        <w:t>，检查预发和阿里云的环境与线上中心是否一致。</w:t>
      </w:r>
    </w:p>
    <w:p w14:paraId="30795017" w14:textId="30DAA0C3" w:rsidR="007D78EB" w:rsidRPr="001A0076" w:rsidRDefault="007D78EB" w:rsidP="001F16A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增加了“详情”选项，方便用户查看细节；调整了入口，增加了一个“查看已配置”的按钮，</w:t>
      </w:r>
      <w:r>
        <w:rPr>
          <w:rFonts w:hint="eastAsia"/>
        </w:rPr>
        <w:t>app</w:t>
      </w:r>
      <w:r>
        <w:rPr>
          <w:rFonts w:hint="eastAsia"/>
        </w:rPr>
        <w:t>表数据太多，这样方便查找。</w:t>
      </w:r>
    </w:p>
    <w:p w14:paraId="5296CB20" w14:textId="270C60AD" w:rsidR="006F49A4" w:rsidRDefault="006F49A4" w:rsidP="00F56FDE"/>
    <w:p w14:paraId="42DF22D7" w14:textId="77777777" w:rsidR="00815752" w:rsidRDefault="00815752" w:rsidP="00BF4ECA"/>
    <w:p w14:paraId="11B78703" w14:textId="6502A2FF" w:rsidR="007D78EB" w:rsidRDefault="007D78EB" w:rsidP="00BF4ECA">
      <w:r>
        <w:rPr>
          <w:rFonts w:hint="eastAsia"/>
        </w:rPr>
        <w:t xml:space="preserve">  </w:t>
      </w:r>
      <w:r>
        <w:rPr>
          <w:rFonts w:hint="eastAsia"/>
        </w:rPr>
        <w:t>感想：</w:t>
      </w:r>
    </w:p>
    <w:p w14:paraId="3D5634CF" w14:textId="75E7E975" w:rsidR="007D78EB" w:rsidRDefault="00340E61" w:rsidP="001F16A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正确的定义问题：</w:t>
      </w:r>
      <w:r w:rsidR="007D78EB">
        <w:rPr>
          <w:rFonts w:hint="eastAsia"/>
        </w:rPr>
        <w:t>遇到错误的时候，不能只看表面。比如今天在写“详情”的时候，前端展示的表格内容顺序错了，中心预发不在第一位。按着直觉，开始搜索关键词“</w:t>
      </w:r>
      <w:proofErr w:type="spellStart"/>
      <w:r w:rsidR="007D78EB">
        <w:rPr>
          <w:rFonts w:hint="eastAsia"/>
        </w:rPr>
        <w:t>json</w:t>
      </w:r>
      <w:proofErr w:type="spellEnd"/>
      <w:r w:rsidR="007D78EB">
        <w:rPr>
          <w:rFonts w:hint="eastAsia"/>
        </w:rPr>
        <w:t xml:space="preserve"> </w:t>
      </w:r>
      <w:r w:rsidR="007D78EB">
        <w:rPr>
          <w:rFonts w:hint="eastAsia"/>
        </w:rPr>
        <w:t>顺序”，其实一步步调</w:t>
      </w:r>
      <w:r w:rsidR="007D78EB">
        <w:rPr>
          <w:rFonts w:hint="eastAsia"/>
        </w:rPr>
        <w:t>bug</w:t>
      </w:r>
      <w:r w:rsidR="007D78EB">
        <w:rPr>
          <w:rFonts w:hint="eastAsia"/>
        </w:rPr>
        <w:t>，发现到前端之后，顺序依然是对的，其实是明细表格自带的排序</w:t>
      </w:r>
      <w:r>
        <w:rPr>
          <w:rFonts w:hint="eastAsia"/>
        </w:rPr>
        <w:t>没有取消。</w:t>
      </w:r>
    </w:p>
    <w:p w14:paraId="23B87186" w14:textId="34EA4119" w:rsidR="00340E61" w:rsidRDefault="00340E61" w:rsidP="001F16A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设计合理的架构：本来讨论之后，是想在“</w:t>
      </w:r>
      <w:proofErr w:type="spellStart"/>
      <w:r>
        <w:rPr>
          <w:rFonts w:hint="eastAsia"/>
        </w:rPr>
        <w:t>application</w:t>
      </w:r>
      <w:r>
        <w:t>_configuration</w:t>
      </w:r>
      <w:proofErr w:type="spellEnd"/>
      <w:r>
        <w:rPr>
          <w:rFonts w:hint="eastAsia"/>
        </w:rPr>
        <w:t>”页面添加</w:t>
      </w:r>
      <w:r>
        <w:rPr>
          <w:rFonts w:hint="eastAsia"/>
        </w:rPr>
        <w:t>radio</w:t>
      </w:r>
      <w:r>
        <w:rPr>
          <w:rFonts w:hint="eastAsia"/>
        </w:rPr>
        <w:t>单选框的。但是考虑到，“全部应用”和“已配置应用”不是出自同一个表，所以不太合适在同一个页面出现。所以改成跳转到另一个页面。</w:t>
      </w:r>
    </w:p>
    <w:p w14:paraId="2688302B" w14:textId="77777777" w:rsidR="00470FAE" w:rsidRDefault="00470FAE" w:rsidP="00470FAE"/>
    <w:p w14:paraId="07DB03FE" w14:textId="6B4CD25E" w:rsidR="00470FAE" w:rsidRDefault="00470FAE" w:rsidP="00470FAE">
      <w:pPr>
        <w:pStyle w:val="a4"/>
        <w:ind w:leftChars="41" w:left="98"/>
      </w:pPr>
      <w:r>
        <w:t>2017/7/6</w:t>
      </w:r>
    </w:p>
    <w:p w14:paraId="7D2F44D9" w14:textId="1CD8A5DE" w:rsidR="00470FAE" w:rsidRDefault="00470FAE" w:rsidP="00470FAE">
      <w:r>
        <w:rPr>
          <w:rFonts w:hint="eastAsia"/>
        </w:rPr>
        <w:t>本周完成需求：</w:t>
      </w:r>
    </w:p>
    <w:p w14:paraId="3E5FEFB8" w14:textId="6A678314" w:rsidR="00470FAE" w:rsidRDefault="00470FAE" w:rsidP="001F16A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应用配置项的增删改查：</w:t>
      </w:r>
      <w:r w:rsidR="003551ED">
        <w:rPr>
          <w:rFonts w:hint="eastAsia"/>
        </w:rPr>
        <w:t>表的结构选择中，留有逻辑删除的字段</w:t>
      </w:r>
      <w:r w:rsidR="003551ED">
        <w:rPr>
          <w:rFonts w:hint="eastAsia"/>
        </w:rPr>
        <w:t>status</w:t>
      </w:r>
      <w:r w:rsidR="003551ED">
        <w:rPr>
          <w:rFonts w:hint="eastAsia"/>
        </w:rPr>
        <w:t>。然后，根据操作去选择</w:t>
      </w:r>
      <w:proofErr w:type="spellStart"/>
      <w:r w:rsidR="003551ED">
        <w:rPr>
          <w:rFonts w:hint="eastAsia"/>
        </w:rPr>
        <w:t>requestMapping</w:t>
      </w:r>
      <w:proofErr w:type="spellEnd"/>
      <w:r w:rsidR="003551ED">
        <w:rPr>
          <w:rFonts w:hint="eastAsia"/>
        </w:rPr>
        <w:t>中的</w:t>
      </w:r>
      <w:r w:rsidR="003551ED">
        <w:rPr>
          <w:rFonts w:hint="eastAsia"/>
        </w:rPr>
        <w:t>method</w:t>
      </w:r>
      <w:r w:rsidR="003551ED">
        <w:rPr>
          <w:rFonts w:hint="eastAsia"/>
        </w:rPr>
        <w:t>。原则上说，</w:t>
      </w:r>
      <w:r w:rsidR="003551ED">
        <w:t>GET</w:t>
      </w:r>
      <w:r w:rsidR="003551ED">
        <w:rPr>
          <w:rFonts w:hint="eastAsia"/>
        </w:rPr>
        <w:t>，</w:t>
      </w:r>
      <w:r w:rsidR="003551ED">
        <w:t>POST</w:t>
      </w:r>
      <w:r w:rsidR="003551ED">
        <w:rPr>
          <w:rFonts w:hint="eastAsia"/>
        </w:rPr>
        <w:t>，</w:t>
      </w:r>
      <w:r w:rsidR="003551ED">
        <w:t>PUT</w:t>
      </w:r>
      <w:r w:rsidR="003551ED">
        <w:rPr>
          <w:rFonts w:hint="eastAsia"/>
        </w:rPr>
        <w:t>，</w:t>
      </w:r>
      <w:r w:rsidR="003551ED">
        <w:t>DELETE</w:t>
      </w:r>
      <w:r w:rsidR="003551ED">
        <w:rPr>
          <w:rFonts w:hint="eastAsia"/>
        </w:rPr>
        <w:t>分别对应了查数据，插入数据，更新数据，删除数据。</w:t>
      </w:r>
    </w:p>
    <w:p w14:paraId="75F59BD0" w14:textId="0A686309" w:rsidR="003551ED" w:rsidRDefault="003551ED" w:rsidP="001F16A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所有应用，和已配置应用的</w:t>
      </w:r>
      <w:r>
        <w:rPr>
          <w:rFonts w:hint="eastAsia"/>
        </w:rPr>
        <w:t>diamond</w:t>
      </w:r>
      <w:r>
        <w:rPr>
          <w:rFonts w:hint="eastAsia"/>
        </w:rPr>
        <w:t>检验：一致性检验主要是调用</w:t>
      </w:r>
      <w:r>
        <w:rPr>
          <w:rFonts w:hint="eastAsia"/>
        </w:rPr>
        <w:t>diamond</w:t>
      </w:r>
      <w:r>
        <w:rPr>
          <w:rFonts w:hint="eastAsia"/>
        </w:rPr>
        <w:t>提供的接口，通过我们手动输入的</w:t>
      </w:r>
      <w:proofErr w:type="spellStart"/>
      <w:r>
        <w:rPr>
          <w:rFonts w:hint="eastAsia"/>
        </w:rPr>
        <w:t>dataId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，得到相应的配置信息，最后得到</w:t>
      </w:r>
      <w:r>
        <w:rPr>
          <w:rFonts w:hint="eastAsia"/>
        </w:rPr>
        <w:t>MD5</w:t>
      </w:r>
      <w:r>
        <w:rPr>
          <w:rFonts w:hint="eastAsia"/>
        </w:rPr>
        <w:t>，检查预发和阿里云的环境与线上中心是否一致。</w:t>
      </w:r>
    </w:p>
    <w:p w14:paraId="61ABFDAD" w14:textId="3735AE65" w:rsidR="003551ED" w:rsidRDefault="003551ED" w:rsidP="001F16A8">
      <w:pPr>
        <w:pStyle w:val="a3"/>
        <w:numPr>
          <w:ilvl w:val="0"/>
          <w:numId w:val="25"/>
        </w:numPr>
        <w:ind w:firstLineChars="0"/>
      </w:pPr>
      <w:r w:rsidRPr="003551ED">
        <w:rPr>
          <w:rFonts w:hint="eastAsia"/>
        </w:rPr>
        <w:t>调用</w:t>
      </w:r>
      <w:proofErr w:type="spellStart"/>
      <w:r w:rsidRPr="003551ED">
        <w:rPr>
          <w:rFonts w:hint="eastAsia"/>
        </w:rPr>
        <w:t>aone</w:t>
      </w:r>
      <w:proofErr w:type="spellEnd"/>
      <w:r>
        <w:rPr>
          <w:rFonts w:hint="eastAsia"/>
        </w:rPr>
        <w:t>接口，根据入参查询相关信息：实现一个接口，功能是根据项目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B03FBE">
        <w:rPr>
          <w:rFonts w:hint="eastAsia"/>
        </w:rPr>
        <w:t>状态信息得到相应的结果。目前还在调试。</w:t>
      </w:r>
    </w:p>
    <w:p w14:paraId="72A083BA" w14:textId="77777777" w:rsidR="00B03FBE" w:rsidRDefault="00B03FBE" w:rsidP="00FB127B">
      <w:r>
        <w:rPr>
          <w:rFonts w:hint="eastAsia"/>
        </w:rPr>
        <w:t>感想：</w:t>
      </w:r>
    </w:p>
    <w:p w14:paraId="4D92DDDE" w14:textId="61A9B411" w:rsidR="00B03FBE" w:rsidRDefault="00B03FBE" w:rsidP="00B03FBE">
      <w:r>
        <w:rPr>
          <w:rFonts w:hint="eastAsia"/>
        </w:rPr>
        <w:t xml:space="preserve">  1. </w:t>
      </w:r>
      <w:r w:rsidR="00B17E10">
        <w:rPr>
          <w:rFonts w:hint="eastAsia"/>
        </w:rPr>
        <w:t>设计表结构的时候，要考虑细节。一般</w:t>
      </w:r>
      <w:r>
        <w:rPr>
          <w:rFonts w:hint="eastAsia"/>
        </w:rPr>
        <w:t>不在表结构里面限制非空等操作。这样的话，遇到空的情况数据库会直接报错，而我们则不好介入。所以好的办法是把空的问题留给自己处理，不要在表里设置非空。</w:t>
      </w:r>
    </w:p>
    <w:p w14:paraId="3CCA6CFB" w14:textId="51E50755" w:rsidR="00B03FBE" w:rsidRDefault="00B03FBE" w:rsidP="00B03FBE">
      <w:r>
        <w:rPr>
          <w:rFonts w:hint="eastAsia"/>
        </w:rPr>
        <w:t xml:space="preserve">   </w:t>
      </w:r>
      <w:r>
        <w:rPr>
          <w:rFonts w:hint="eastAsia"/>
        </w:rPr>
        <w:t>另外，为了保证误删除的情况下，数据还可以回滚，最好是在涉及到删除的数据库中添加</w:t>
      </w:r>
      <w:r>
        <w:rPr>
          <w:rFonts w:hint="eastAsia"/>
        </w:rPr>
        <w:t>status</w:t>
      </w:r>
      <w:r>
        <w:rPr>
          <w:rFonts w:hint="eastAsia"/>
        </w:rPr>
        <w:t>，逻辑删除则是把该字段设置为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14:paraId="018E2324" w14:textId="388B1899" w:rsidR="00B03FBE" w:rsidRDefault="00B03FBE" w:rsidP="00B03FBE">
      <w:r>
        <w:rPr>
          <w:rFonts w:hint="eastAsia"/>
        </w:rPr>
        <w:t xml:space="preserve">  2. </w:t>
      </w:r>
      <w:r w:rsidR="000469F3">
        <w:rPr>
          <w:rFonts w:hint="eastAsia"/>
        </w:rPr>
        <w:t>正确的定义问题：遇到错误的时候，不能只看表面。比如在写“详情“</w:t>
      </w:r>
      <w:r>
        <w:rPr>
          <w:rFonts w:hint="eastAsia"/>
        </w:rPr>
        <w:t>的时候，前端展示的表格内容顺序错了，中心预发不在第一位。按着直觉，开始搜索关键词“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顺序”，其实一步步调</w:t>
      </w:r>
      <w:r>
        <w:rPr>
          <w:rFonts w:hint="eastAsia"/>
        </w:rPr>
        <w:t>bug</w:t>
      </w:r>
      <w:r>
        <w:rPr>
          <w:rFonts w:hint="eastAsia"/>
        </w:rPr>
        <w:t>，发现到前端之后，顺序依然是对的，其实是明细表格自带的排序没有取消。</w:t>
      </w:r>
    </w:p>
    <w:p w14:paraId="4B3B8737" w14:textId="5F8F267A" w:rsidR="000469F3" w:rsidRDefault="000469F3" w:rsidP="000469F3">
      <w:pPr>
        <w:ind w:firstLine="480"/>
      </w:pPr>
      <w:r>
        <w:rPr>
          <w:rFonts w:hint="eastAsia"/>
        </w:rPr>
        <w:t>还有，今天碰到的</w:t>
      </w:r>
      <w:r>
        <w:rPr>
          <w:rFonts w:hint="eastAsia"/>
        </w:rPr>
        <w:t>servlet-HTTP Status 500</w:t>
      </w:r>
      <w:r>
        <w:rPr>
          <w:rFonts w:hint="eastAsia"/>
        </w:rPr>
        <w:t>的错误，错误信息提示并不是真正的问题根源。</w:t>
      </w:r>
    </w:p>
    <w:p w14:paraId="0476E07F" w14:textId="492D8049" w:rsidR="000469F3" w:rsidRDefault="000469F3" w:rsidP="000469F3">
      <w:r>
        <w:rPr>
          <w:rFonts w:hint="eastAsia"/>
        </w:rPr>
        <w:t xml:space="preserve"> 3.</w:t>
      </w:r>
      <w:r>
        <w:rPr>
          <w:rFonts w:hint="eastAsia"/>
        </w:rPr>
        <w:t>要有很好的阅读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的习惯。最近经常会调用其他平台的接口。如</w:t>
      </w:r>
      <w:r>
        <w:rPr>
          <w:rFonts w:hint="eastAsia"/>
        </w:rPr>
        <w:t>diamond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。着手写代码之前，得仔细的阅读提供的接口，其入参，返回结果是怎样的。这是很常见的应用场景，熟练掌握技巧对以后的操作会很有帮助。</w:t>
      </w:r>
    </w:p>
    <w:p w14:paraId="2898FC12" w14:textId="11633AC5" w:rsidR="00B03FBE" w:rsidRDefault="00B03FBE" w:rsidP="00B03FBE"/>
    <w:p w14:paraId="45D31329" w14:textId="7B578811" w:rsidR="00B03FBE" w:rsidRDefault="00BC7DD9" w:rsidP="00BC7DD9">
      <w:pPr>
        <w:pStyle w:val="a4"/>
        <w:ind w:leftChars="41" w:left="98"/>
      </w:pPr>
      <w:r>
        <w:t>2017/7/10</w:t>
      </w:r>
    </w:p>
    <w:p w14:paraId="680BF367" w14:textId="12E597A2" w:rsidR="00BC7DD9" w:rsidRDefault="00BC7DD9" w:rsidP="00FB127B">
      <w:r>
        <w:rPr>
          <w:rFonts w:hint="eastAsia"/>
        </w:rPr>
        <w:t xml:space="preserve"> </w:t>
      </w:r>
      <w:r>
        <w:rPr>
          <w:rFonts w:hint="eastAsia"/>
        </w:rPr>
        <w:t>需求开发详情：</w:t>
      </w:r>
    </w:p>
    <w:p w14:paraId="0CF6E36B" w14:textId="6732791B" w:rsidR="00BC7DD9" w:rsidRDefault="00BC7DD9" w:rsidP="001F16A8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应用配置页面的筛选</w:t>
      </w:r>
      <w:r w:rsidR="00183F68">
        <w:rPr>
          <w:rFonts w:hint="eastAsia"/>
        </w:rPr>
        <w:t>功能，已完成。根据团队，已配置和未配置选项来选择相应的配置。可以筛选当前项目下的应用配置。两个</w:t>
      </w:r>
      <w:r w:rsidR="00183F68">
        <w:rPr>
          <w:rFonts w:hint="eastAsia"/>
        </w:rPr>
        <w:t>radio</w:t>
      </w:r>
      <w:r w:rsidR="00183F68">
        <w:rPr>
          <w:rFonts w:hint="eastAsia"/>
        </w:rPr>
        <w:t>单选框都不选的时候，选择全部的；选择已配置，未配置的，则显示相应配置项。</w:t>
      </w:r>
    </w:p>
    <w:p w14:paraId="77392AF9" w14:textId="44E5ACA7" w:rsidR="00183F68" w:rsidRDefault="00183F68" w:rsidP="001F16A8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AoneSearchServiceImpl</w:t>
      </w:r>
      <w:proofErr w:type="spellEnd"/>
      <w:r>
        <w:rPr>
          <w:rFonts w:hint="eastAsia"/>
        </w:rPr>
        <w:t>接口方法修改完毕。并且通过写</w:t>
      </w:r>
      <w:proofErr w:type="spellStart"/>
      <w:r>
        <w:rPr>
          <w:rFonts w:hint="eastAsia"/>
        </w:rPr>
        <w:t>AoneSearchServiceTest</w:t>
      </w:r>
      <w:proofErr w:type="spellEnd"/>
      <w:r>
        <w:rPr>
          <w:rFonts w:hint="eastAsia"/>
        </w:rPr>
        <w:t>测试了相应的功能。在写了一些测试用例之后，得到了对应的结果。</w:t>
      </w:r>
    </w:p>
    <w:p w14:paraId="3A1D50F8" w14:textId="1976DBEA" w:rsidR="00183F68" w:rsidRDefault="00183F68" w:rsidP="00183F68">
      <w:r>
        <w:rPr>
          <w:rFonts w:hint="eastAsia"/>
        </w:rPr>
        <w:t>感悟：</w:t>
      </w:r>
    </w:p>
    <w:p w14:paraId="7FDF6550" w14:textId="7F6BCA92" w:rsidR="00183F68" w:rsidRDefault="00183F68" w:rsidP="001F16A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写程序比较简单，要改的时候就觉得有点麻烦了，因为框架已经摆在那了。但是需求会经常变化，这时候只能思考有没有优美的解决方案。应用配置页面的筛选功能其实很简单，但是因为涉及到两个表，所以不能套用现成的</w:t>
      </w:r>
      <w:r>
        <w:rPr>
          <w:rFonts w:hint="eastAsia"/>
        </w:rPr>
        <w:t>detail</w:t>
      </w:r>
      <w:r w:rsidR="008646CE">
        <w:rPr>
          <w:rFonts w:hint="eastAsia"/>
        </w:rPr>
        <w:t>模版。然后和</w:t>
      </w:r>
      <w:r w:rsidR="008646CE">
        <w:rPr>
          <w:rFonts w:hint="eastAsia"/>
        </w:rPr>
        <w:t>pm</w:t>
      </w:r>
      <w:r w:rsidR="008646CE">
        <w:rPr>
          <w:rFonts w:hint="eastAsia"/>
        </w:rPr>
        <w:t>讨论之后，将应用的下拉框取消了。因为留着会增加选择的复杂度，且有些多余。另外，根据应用场景，把已配置，未配置设置为单选框，且刷新后不传值。</w:t>
      </w:r>
    </w:p>
    <w:p w14:paraId="19201900" w14:textId="2F2FDB08" w:rsidR="008646CE" w:rsidRDefault="008646CE" w:rsidP="001F16A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最近的需求会经常用到别的平台，所以跟师兄请教了</w:t>
      </w:r>
      <w:proofErr w:type="spellStart"/>
      <w:r>
        <w:rPr>
          <w:rFonts w:hint="eastAsia"/>
        </w:rPr>
        <w:t>TestBase</w:t>
      </w:r>
      <w:proofErr w:type="spellEnd"/>
      <w:r>
        <w:rPr>
          <w:rFonts w:hint="eastAsia"/>
        </w:rPr>
        <w:t>的用法。这样就可以在本地测试，在连接别的平台后得到的结果是否正确。又多了一个测试技巧，很有帮助。</w:t>
      </w:r>
    </w:p>
    <w:p w14:paraId="6086791A" w14:textId="5CA13D2B" w:rsidR="007A1B19" w:rsidRDefault="007A1B19" w:rsidP="007A1B19">
      <w:pPr>
        <w:pStyle w:val="a4"/>
        <w:ind w:leftChars="41" w:left="98"/>
      </w:pPr>
      <w:r>
        <w:t>2017/7/11</w:t>
      </w:r>
    </w:p>
    <w:p w14:paraId="707B5126" w14:textId="77777777" w:rsidR="007A1B19" w:rsidRDefault="007A1B19" w:rsidP="007A1B19">
      <w:r>
        <w:t xml:space="preserve"> </w:t>
      </w:r>
      <w:r>
        <w:rPr>
          <w:rFonts w:hint="eastAsia"/>
        </w:rPr>
        <w:t>需求开发详情：</w:t>
      </w:r>
    </w:p>
    <w:p w14:paraId="30B47A4E" w14:textId="567A23D6" w:rsidR="007A1B19" w:rsidRDefault="007A1B19" w:rsidP="001F16A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项目进展页面开发。目前已完成提交描述功能</w:t>
      </w:r>
      <w:r w:rsidR="00C275D5">
        <w:rPr>
          <w:rFonts w:hint="eastAsia"/>
        </w:rPr>
        <w:t>。可以在页面的输入框提交描述，并执行数据库的插入操作。</w:t>
      </w:r>
    </w:p>
    <w:p w14:paraId="50DA018B" w14:textId="780DCB41" w:rsidR="00C275D5" w:rsidRDefault="00C275D5" w:rsidP="001F16A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后端数据的处理。给数据库增加了一个</w:t>
      </w:r>
      <w:proofErr w:type="spellStart"/>
      <w:r>
        <w:t>parent_comment_id</w:t>
      </w:r>
      <w:proofErr w:type="spellEnd"/>
      <w:r>
        <w:rPr>
          <w:rFonts w:hint="eastAsia"/>
        </w:rPr>
        <w:t>字段，用来描述其父评论是哪一条记录。编写递归程序，得到当前评论的所有子评论，作为二级评论，列在当前评论的下面。</w:t>
      </w:r>
    </w:p>
    <w:p w14:paraId="443B7686" w14:textId="09C5EC2B" w:rsidR="00C275D5" w:rsidRDefault="00C275D5" w:rsidP="00C275D5">
      <w:r>
        <w:rPr>
          <w:rFonts w:hint="eastAsia"/>
        </w:rPr>
        <w:t>感想：</w:t>
      </w:r>
    </w:p>
    <w:p w14:paraId="0901E1DA" w14:textId="33CE1E1A" w:rsidR="00C275D5" w:rsidRDefault="00C275D5" w:rsidP="001F16A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这个功能要考虑的东西很多，想要做好还是挺有挑战性的。</w:t>
      </w:r>
      <w:r w:rsidR="000764F6">
        <w:rPr>
          <w:rFonts w:hint="eastAsia"/>
        </w:rPr>
        <w:t>首先是数据结构的选择。评论是树形结构，每个人都可以互相评论。综合考虑了一下，觉得用二级结构比较合适。如果有两个人在聊天式的互相评论，那层级结构就很麻烦了。所以用</w:t>
      </w:r>
      <w:r w:rsidR="000764F6">
        <w:rPr>
          <w:rFonts w:hint="eastAsia"/>
        </w:rPr>
        <w:t>A</w:t>
      </w:r>
      <w:r w:rsidR="000764F6">
        <w:rPr>
          <w:rFonts w:hint="eastAsia"/>
        </w:rPr>
        <w:t>回复</w:t>
      </w:r>
      <w:r w:rsidR="000764F6">
        <w:rPr>
          <w:rFonts w:hint="eastAsia"/>
        </w:rPr>
        <w:t>B</w:t>
      </w:r>
      <w:r w:rsidR="000764F6">
        <w:rPr>
          <w:rFonts w:hint="eastAsia"/>
        </w:rPr>
        <w:t>的形式是比较合适的。</w:t>
      </w:r>
    </w:p>
    <w:p w14:paraId="0565A703" w14:textId="35DEEEED" w:rsidR="000764F6" w:rsidRDefault="000764F6" w:rsidP="001F16A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后端最终得到的数据结构是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的形式，里面存放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，</w:t>
      </w:r>
      <w:proofErr w:type="spellStart"/>
      <w:r w:rsidR="00316F11">
        <w:rPr>
          <w:rFonts w:hint="eastAsia"/>
        </w:rPr>
        <w:t>JSONObject</w:t>
      </w:r>
      <w:proofErr w:type="spellEnd"/>
      <w:r w:rsidR="00316F11">
        <w:rPr>
          <w:rFonts w:hint="eastAsia"/>
        </w:rPr>
        <w:t>里面嵌套全部子评论的</w:t>
      </w:r>
      <w:proofErr w:type="spellStart"/>
      <w:r w:rsidR="00316F11">
        <w:rPr>
          <w:rFonts w:hint="eastAsia"/>
        </w:rPr>
        <w:t>JSONArray</w:t>
      </w:r>
      <w:proofErr w:type="spellEnd"/>
      <w:r w:rsidR="00316F11">
        <w:rPr>
          <w:rFonts w:hint="eastAsia"/>
        </w:rPr>
        <w:t>。在前端遍历的时候没有看到结果，最后发现是</w:t>
      </w:r>
      <w:proofErr w:type="spellStart"/>
      <w:r w:rsidR="00316F11">
        <w:rPr>
          <w:rFonts w:hint="eastAsia"/>
        </w:rPr>
        <w:t>JSONArray</w:t>
      </w:r>
      <w:proofErr w:type="spellEnd"/>
      <w:r w:rsidR="00316F11">
        <w:rPr>
          <w:rFonts w:hint="eastAsia"/>
        </w:rPr>
        <w:t>没有用阿里的，</w:t>
      </w:r>
      <w:r w:rsidR="00316F11">
        <w:rPr>
          <w:rFonts w:hint="eastAsia"/>
        </w:rPr>
        <w:t>JAVA</w:t>
      </w:r>
      <w:r w:rsidR="00316F11">
        <w:rPr>
          <w:rFonts w:hint="eastAsia"/>
        </w:rPr>
        <w:t>自带的</w:t>
      </w:r>
      <w:proofErr w:type="spellStart"/>
      <w:r w:rsidR="00316F11">
        <w:rPr>
          <w:rFonts w:hint="eastAsia"/>
        </w:rPr>
        <w:t>JSONArray</w:t>
      </w:r>
      <w:proofErr w:type="spellEnd"/>
      <w:r w:rsidR="00316F11">
        <w:rPr>
          <w:rFonts w:hint="eastAsia"/>
        </w:rPr>
        <w:t>没有实现迭代方法。这个完全没有意识到，还是得细心一点。</w:t>
      </w:r>
    </w:p>
    <w:p w14:paraId="67D20616" w14:textId="27F8A394" w:rsidR="000764F6" w:rsidRDefault="0078531A" w:rsidP="0078531A">
      <w:pPr>
        <w:pStyle w:val="a4"/>
        <w:ind w:leftChars="41" w:left="98"/>
      </w:pPr>
      <w:r>
        <w:t>2017/7/12</w:t>
      </w:r>
    </w:p>
    <w:p w14:paraId="08A820F0" w14:textId="7FDF56DE" w:rsidR="0078531A" w:rsidRDefault="0078531A" w:rsidP="0078531A">
      <w:r>
        <w:rPr>
          <w:rFonts w:hint="eastAsia"/>
        </w:rPr>
        <w:t>需求开发详情：</w:t>
      </w:r>
    </w:p>
    <w:p w14:paraId="36147C55" w14:textId="14B2C91B" w:rsidR="0078531A" w:rsidRDefault="0078531A" w:rsidP="001F16A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已经实现评论展示功能和评论回复功能。大概页面如下：</w:t>
      </w:r>
    </w:p>
    <w:p w14:paraId="5661DF51" w14:textId="290D48E7" w:rsidR="0078531A" w:rsidRPr="0078531A" w:rsidRDefault="0078531A" w:rsidP="0078531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EC2E898" wp14:editId="35180F69">
            <wp:extent cx="5029200" cy="1998345"/>
            <wp:effectExtent l="0" t="0" r="0" b="8255"/>
            <wp:docPr id="4" name="图片 1" descr="https://static.dingtalk.com/media/lALO6cCYz80Bx80DJw_807_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6cCYz80Bx80DJw_807_4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64" cy="199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86EC" w14:textId="04CCDB2B" w:rsidR="0078531A" w:rsidRDefault="0078531A" w:rsidP="0078531A">
      <w:pPr>
        <w:pStyle w:val="a3"/>
        <w:ind w:left="360" w:firstLineChars="0" w:firstLine="0"/>
      </w:pPr>
      <w:r>
        <w:rPr>
          <w:rFonts w:hint="eastAsia"/>
        </w:rPr>
        <w:t>采用二级结构。一级评论为父评论，修改了递归程序，把父评论下所有的子评论都归位二级评论，然后通过</w:t>
      </w:r>
      <w:r>
        <w:rPr>
          <w:rFonts w:hint="eastAsia"/>
        </w:rPr>
        <w:t>A</w:t>
      </w:r>
      <w:r>
        <w:rPr>
          <w:rFonts w:hint="eastAsia"/>
        </w:rPr>
        <w:t>回复</w:t>
      </w:r>
      <w:r>
        <w:rPr>
          <w:rFonts w:hint="eastAsia"/>
        </w:rPr>
        <w:t>B</w:t>
      </w:r>
      <w:r>
        <w:rPr>
          <w:rFonts w:hint="eastAsia"/>
        </w:rPr>
        <w:t>的形式来区分孙子评论。这样扁平化比较好看。</w:t>
      </w:r>
    </w:p>
    <w:p w14:paraId="4200C362" w14:textId="792B74D7" w:rsidR="0078531A" w:rsidRDefault="0078531A" w:rsidP="001F16A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为了更接近商业性网站的评论模式，把之前</w:t>
      </w:r>
      <w:proofErr w:type="spellStart"/>
      <w:r>
        <w:rPr>
          <w:rFonts w:hint="eastAsia"/>
        </w:rPr>
        <w:t>projectOverview</w:t>
      </w:r>
      <w:proofErr w:type="spellEnd"/>
      <w:r>
        <w:rPr>
          <w:rFonts w:hint="eastAsia"/>
        </w:rPr>
        <w:t>里面的架构推翻重构。下一步要把</w:t>
      </w:r>
      <w:r>
        <w:rPr>
          <w:rFonts w:hint="eastAsia"/>
        </w:rPr>
        <w:t>@</w:t>
      </w:r>
      <w:r>
        <w:rPr>
          <w:rFonts w:hint="eastAsia"/>
        </w:rPr>
        <w:t>的功能添加进去，这样就更完美了。</w:t>
      </w:r>
    </w:p>
    <w:p w14:paraId="63E9AD4E" w14:textId="4EBD94C6" w:rsidR="0078531A" w:rsidRDefault="0078531A" w:rsidP="0078531A">
      <w:r>
        <w:rPr>
          <w:rFonts w:hint="eastAsia"/>
        </w:rPr>
        <w:t>感悟：</w:t>
      </w:r>
    </w:p>
    <w:p w14:paraId="5A015B87" w14:textId="377230DC" w:rsidR="0078531A" w:rsidRDefault="0078531A" w:rsidP="001F16A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昨天用了合适的数据结构得到了数据。今天调试前端的时候，废了很大的功夫。看似简单的页面，其实用了很多的堆叠样式，确实很考验耐心。在传值的时候</w:t>
      </w:r>
      <w:r w:rsidR="00665510">
        <w:rPr>
          <w:rFonts w:hint="eastAsia"/>
        </w:rPr>
        <w:t>遇到了一个麻烦。因为是用双重循环画的评论样式，且父评论，子评论的回复设计为共用一个评论框，所以点击“回复”</w:t>
      </w:r>
      <w:r w:rsidR="00F2556B">
        <w:rPr>
          <w:rFonts w:hint="eastAsia"/>
        </w:rPr>
        <w:t>，要对应同一个回复框。</w:t>
      </w:r>
    </w:p>
    <w:p w14:paraId="1D5A977C" w14:textId="48F061A2" w:rsidR="00F2556B" w:rsidRDefault="00F2556B" w:rsidP="001F16A8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且回复框的“回复”按钮必须要带其回复对象的</w:t>
      </w:r>
      <w:r>
        <w:rPr>
          <w:rFonts w:hint="eastAsia"/>
        </w:rPr>
        <w:t>id</w:t>
      </w:r>
      <w:r>
        <w:rPr>
          <w:rFonts w:hint="eastAsia"/>
        </w:rPr>
        <w:t>，作为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>。最终的解决方案，就是在各个元素里面添加属性，利用属性进行传值。理清楚之后，回复功能成功完成了。</w:t>
      </w:r>
      <w:r w:rsidR="00847058">
        <w:rPr>
          <w:rFonts w:hint="eastAsia"/>
        </w:rPr>
        <w:t>在传</w:t>
      </w:r>
      <w:proofErr w:type="spellStart"/>
      <w:r w:rsidR="00847058">
        <w:rPr>
          <w:rFonts w:hint="eastAsia"/>
        </w:rPr>
        <w:t>userId</w:t>
      </w:r>
      <w:proofErr w:type="spellEnd"/>
      <w:r w:rsidR="00847058">
        <w:rPr>
          <w:rFonts w:hint="eastAsia"/>
        </w:rPr>
        <w:t>的时候，直接用</w:t>
      </w:r>
      <w:r w:rsidR="00847058">
        <w:t>$!</w:t>
      </w:r>
      <w:proofErr w:type="spellStart"/>
      <w:r w:rsidR="00847058">
        <w:t>userId</w:t>
      </w:r>
      <w:proofErr w:type="spellEnd"/>
      <w:r w:rsidR="00847058">
        <w:t>,</w:t>
      </w:r>
      <w:r w:rsidR="00847058">
        <w:rPr>
          <w:rFonts w:hint="eastAsia"/>
        </w:rPr>
        <w:t>并没有得到正确的值，但是通过元素的属性传过来就成功了，有点疑惑，待解决的问题。</w:t>
      </w:r>
    </w:p>
    <w:p w14:paraId="05D65B60" w14:textId="77777777" w:rsidR="00852B1E" w:rsidRDefault="00852B1E" w:rsidP="00852B1E"/>
    <w:p w14:paraId="60C4903C" w14:textId="77777777" w:rsidR="00852B1E" w:rsidRDefault="00852B1E" w:rsidP="00852B1E"/>
    <w:p w14:paraId="6FDE38B8" w14:textId="53D187C1" w:rsidR="00852B1E" w:rsidRDefault="00852B1E" w:rsidP="00852B1E">
      <w:pPr>
        <w:pStyle w:val="a4"/>
        <w:ind w:leftChars="41" w:left="98"/>
      </w:pPr>
      <w:r>
        <w:t>2017/7/13</w:t>
      </w:r>
    </w:p>
    <w:p w14:paraId="2C4093AB" w14:textId="7987954B" w:rsidR="00F10AE1" w:rsidRDefault="00F10AE1" w:rsidP="00852B1E">
      <w:r>
        <w:rPr>
          <w:rFonts w:hint="eastAsia"/>
        </w:rPr>
        <w:t>需求进展情况：</w:t>
      </w:r>
    </w:p>
    <w:p w14:paraId="68826E01" w14:textId="525BCEB0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应用配置项的增删改查：表的结构选择中，留有逻辑删除的字段</w:t>
      </w:r>
      <w:r>
        <w:rPr>
          <w:rFonts w:hint="eastAsia"/>
        </w:rPr>
        <w:t>status</w:t>
      </w:r>
      <w:r>
        <w:rPr>
          <w:rFonts w:hint="eastAsia"/>
        </w:rPr>
        <w:t>。然后，根据操作去选择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method</w:t>
      </w:r>
      <w:r>
        <w:rPr>
          <w:rFonts w:hint="eastAsia"/>
        </w:rPr>
        <w:t>。原则上说，</w:t>
      </w:r>
      <w:r>
        <w:t>GET</w:t>
      </w:r>
      <w:r>
        <w:rPr>
          <w:rFonts w:hint="eastAsia"/>
        </w:rPr>
        <w:t>，</w:t>
      </w:r>
      <w:r>
        <w:t>POST</w:t>
      </w:r>
      <w:r>
        <w:rPr>
          <w:rFonts w:hint="eastAsia"/>
        </w:rPr>
        <w:t>，</w:t>
      </w:r>
      <w:r>
        <w:t>PUT</w:t>
      </w:r>
      <w:r>
        <w:rPr>
          <w:rFonts w:hint="eastAsia"/>
        </w:rPr>
        <w:t>，</w:t>
      </w:r>
      <w:r>
        <w:t>DELETE</w:t>
      </w:r>
      <w:r>
        <w:rPr>
          <w:rFonts w:hint="eastAsia"/>
        </w:rPr>
        <w:t>分别对应了查数据，插入数据，更新数据，删除数据。</w:t>
      </w:r>
    </w:p>
    <w:p w14:paraId="6EC30389" w14:textId="77777777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所有应用，和已配置应用的</w:t>
      </w:r>
      <w:r>
        <w:rPr>
          <w:rFonts w:hint="eastAsia"/>
        </w:rPr>
        <w:t>diamond</w:t>
      </w:r>
      <w:r>
        <w:rPr>
          <w:rFonts w:hint="eastAsia"/>
        </w:rPr>
        <w:t>检验：一致性检验主要是调用</w:t>
      </w:r>
      <w:r>
        <w:rPr>
          <w:rFonts w:hint="eastAsia"/>
        </w:rPr>
        <w:t>diamond</w:t>
      </w:r>
      <w:r>
        <w:rPr>
          <w:rFonts w:hint="eastAsia"/>
        </w:rPr>
        <w:t>提供的接口，通过我们手动输入的</w:t>
      </w:r>
      <w:proofErr w:type="spellStart"/>
      <w:r>
        <w:rPr>
          <w:rFonts w:hint="eastAsia"/>
        </w:rPr>
        <w:t>dataId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，得到相应的配置信息，最后得到</w:t>
      </w:r>
      <w:r>
        <w:rPr>
          <w:rFonts w:hint="eastAsia"/>
        </w:rPr>
        <w:t>MD5</w:t>
      </w:r>
      <w:r>
        <w:rPr>
          <w:rFonts w:hint="eastAsia"/>
        </w:rPr>
        <w:t>，检查预发和阿里云的环境与线上中心是否一致。</w:t>
      </w:r>
    </w:p>
    <w:p w14:paraId="4A30700F" w14:textId="77777777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应用配置页面的筛选功能，已完成。根据团队，已配置和未配置选项来选择相应的配置。可以筛选当前项目下的应用配置。两个</w:t>
      </w:r>
      <w:r>
        <w:rPr>
          <w:rFonts w:hint="eastAsia"/>
        </w:rPr>
        <w:t>radio</w:t>
      </w:r>
      <w:r>
        <w:rPr>
          <w:rFonts w:hint="eastAsia"/>
        </w:rPr>
        <w:t>单选框都不选的时候，选择全部的；选择已配置，未配置的，则显示相应配置项。</w:t>
      </w:r>
    </w:p>
    <w:p w14:paraId="3F47C83D" w14:textId="77777777" w:rsidR="00F10AE1" w:rsidRDefault="00F10AE1" w:rsidP="001F16A8">
      <w:pPr>
        <w:pStyle w:val="a3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AoneSearchServiceImpl</w:t>
      </w:r>
      <w:proofErr w:type="spellEnd"/>
      <w:r>
        <w:rPr>
          <w:rFonts w:hint="eastAsia"/>
        </w:rPr>
        <w:t>接口方法修改完毕。并且通过写</w:t>
      </w:r>
      <w:proofErr w:type="spellStart"/>
      <w:r>
        <w:rPr>
          <w:rFonts w:hint="eastAsia"/>
        </w:rPr>
        <w:t>AoneSearchServiceTest</w:t>
      </w:r>
      <w:proofErr w:type="spellEnd"/>
      <w:r>
        <w:rPr>
          <w:rFonts w:hint="eastAsia"/>
        </w:rPr>
        <w:t>测试了相应的功能。在写了一些测试用例之后，得到了对应的结果。</w:t>
      </w:r>
    </w:p>
    <w:p w14:paraId="59A79735" w14:textId="7DB14E4E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项目进展页面开发。已完成提交描述功能。可以在页面的输入框提交描述，并执行数据库的插入操作。</w:t>
      </w:r>
    </w:p>
    <w:p w14:paraId="0D60A2F3" w14:textId="13564382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回复功能的实现。给数据库增加了一个</w:t>
      </w:r>
      <w:proofErr w:type="spellStart"/>
      <w:r>
        <w:t>parent_comment_id</w:t>
      </w:r>
      <w:proofErr w:type="spellEnd"/>
      <w:r>
        <w:rPr>
          <w:rFonts w:hint="eastAsia"/>
        </w:rPr>
        <w:t>字段，用来描述其父评论是哪一条记录。编写递归程序，得到当前评论的所有子评论，作为二级评论，列在当前评论的下面。整体页面比较简洁。</w:t>
      </w:r>
    </w:p>
    <w:p w14:paraId="6F68950F" w14:textId="41C7EA06" w:rsidR="00F10AE1" w:rsidRDefault="00F10AE1" w:rsidP="001F16A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实现了</w:t>
      </w:r>
      <w:r>
        <w:rPr>
          <w:rFonts w:hint="eastAsia"/>
        </w:rPr>
        <w:t>@</w:t>
      </w:r>
      <w:r>
        <w:rPr>
          <w:rFonts w:hint="eastAsia"/>
        </w:rPr>
        <w:t>用户的功能。根据师兄的推荐，在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上研究了几个</w:t>
      </w:r>
      <w:r>
        <w:rPr>
          <w:rFonts w:hint="eastAsia"/>
        </w:rPr>
        <w:t>@</w:t>
      </w:r>
      <w:r>
        <w:rPr>
          <w:rFonts w:hint="eastAsia"/>
        </w:rPr>
        <w:t>用户的插件</w:t>
      </w:r>
      <w:r w:rsidR="00AB2938">
        <w:rPr>
          <w:rFonts w:hint="eastAsia"/>
        </w:rPr>
        <w:t>Mention</w:t>
      </w:r>
      <w:r w:rsidR="00AB2938">
        <w:t xml:space="preserve">.js , At.js.  </w:t>
      </w:r>
      <w:r w:rsidR="00AB2938">
        <w:rPr>
          <w:rFonts w:hint="eastAsia"/>
        </w:rPr>
        <w:t>Mention</w:t>
      </w:r>
      <w:r w:rsidR="00AB2938">
        <w:rPr>
          <w:rFonts w:hint="eastAsia"/>
        </w:rPr>
        <w:t>的实验之后发现不支持中文</w:t>
      </w:r>
      <w:r w:rsidR="00AB2938">
        <w:t>,</w:t>
      </w:r>
      <w:r w:rsidR="00AB2938">
        <w:rPr>
          <w:rFonts w:hint="eastAsia"/>
        </w:rPr>
        <w:t>最后选用</w:t>
      </w:r>
      <w:r w:rsidR="00AB2938">
        <w:t>At</w:t>
      </w:r>
      <w:r w:rsidR="00AB2938">
        <w:rPr>
          <w:rFonts w:hint="eastAsia"/>
        </w:rPr>
        <w:t>。现在还在完善的阶段。</w:t>
      </w:r>
    </w:p>
    <w:p w14:paraId="61775575" w14:textId="4E561F34" w:rsidR="00F10AE1" w:rsidRDefault="00AB2938" w:rsidP="00852B1E">
      <w:r>
        <w:rPr>
          <w:rFonts w:hint="eastAsia"/>
        </w:rPr>
        <w:t>感想：</w:t>
      </w:r>
    </w:p>
    <w:p w14:paraId="58F7DF69" w14:textId="71231D31" w:rsidR="00AB2938" w:rsidRDefault="00AB2938" w:rsidP="001F16A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正确的定义问题：遇到错误的时候，不能只看表面。比如在写“详情“的时候，前端展示的表格内容顺序错了，中心预发不在第一位。按着直觉，开始搜索关键词“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顺序”，其实一步步调</w:t>
      </w:r>
      <w:r>
        <w:rPr>
          <w:rFonts w:hint="eastAsia"/>
        </w:rPr>
        <w:t>bug</w:t>
      </w:r>
      <w:r>
        <w:rPr>
          <w:rFonts w:hint="eastAsia"/>
        </w:rPr>
        <w:t>，发现到前端之后，顺序依然是对的，其实是明细表格自带的排序没有取消。</w:t>
      </w:r>
    </w:p>
    <w:p w14:paraId="38D57CD7" w14:textId="170F075D" w:rsidR="00AB2938" w:rsidRDefault="00AB2938" w:rsidP="001F16A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后端最终得到的数据结构是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的形式，里面存放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里面嵌套全部子评论的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。在前端遍历的时候没有看到结果，最后发现是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没有用阿里的，</w:t>
      </w:r>
      <w:r>
        <w:rPr>
          <w:rFonts w:hint="eastAsia"/>
        </w:rPr>
        <w:t>JAVA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没有实现迭代方法。这个完全没有意识到，还是得细心一点。</w:t>
      </w:r>
    </w:p>
    <w:p w14:paraId="369A34DB" w14:textId="4D958634" w:rsidR="00AB2938" w:rsidRDefault="00AB2938" w:rsidP="001F16A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回复框的“回复”按钮必须要带其回复对象的</w:t>
      </w:r>
      <w:r>
        <w:rPr>
          <w:rFonts w:hint="eastAsia"/>
        </w:rPr>
        <w:t>id</w:t>
      </w:r>
      <w:r>
        <w:rPr>
          <w:rFonts w:hint="eastAsia"/>
        </w:rPr>
        <w:t>，作为</w:t>
      </w:r>
      <w:proofErr w:type="spellStart"/>
      <w:r>
        <w:rPr>
          <w:rFonts w:hint="eastAsia"/>
        </w:rPr>
        <w:t>parentId</w:t>
      </w:r>
      <w:proofErr w:type="spellEnd"/>
      <w:r>
        <w:rPr>
          <w:rFonts w:hint="eastAsia"/>
        </w:rPr>
        <w:t>。最终的解决方案，就是在各个元素里面添加属性，利用属性进行传值。理清楚之后，回复功能成功完成了。</w:t>
      </w:r>
    </w:p>
    <w:p w14:paraId="2851E3B0" w14:textId="3A74086E" w:rsidR="00852B1E" w:rsidRDefault="00AB2938" w:rsidP="001F16A8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一定要注意，工号默认是</w:t>
      </w:r>
      <w:r>
        <w:rPr>
          <w:rFonts w:hint="eastAsia"/>
        </w:rPr>
        <w:t>6</w:t>
      </w:r>
      <w:r>
        <w:rPr>
          <w:rFonts w:hint="eastAsia"/>
        </w:rPr>
        <w:t>位数，所以不足六位的是默认前面补</w:t>
      </w:r>
      <w:r>
        <w:rPr>
          <w:rFonts w:hint="eastAsia"/>
        </w:rPr>
        <w:t>0</w:t>
      </w:r>
      <w:r>
        <w:rPr>
          <w:rFonts w:hint="eastAsia"/>
        </w:rPr>
        <w:t>，例如“</w:t>
      </w:r>
      <w:r>
        <w:rPr>
          <w:rFonts w:hint="eastAsia"/>
        </w:rPr>
        <w:t>031545</w:t>
      </w:r>
      <w:r>
        <w:rPr>
          <w:rFonts w:hint="eastAsia"/>
        </w:rPr>
        <w:t>”，当后端定义一个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的时候，若是需要在</w:t>
      </w:r>
      <w:r>
        <w:rPr>
          <w:rFonts w:hint="eastAsia"/>
        </w:rPr>
        <w:t>AJAX</w:t>
      </w:r>
      <w:r>
        <w:rPr>
          <w:rFonts w:hint="eastAsia"/>
        </w:rPr>
        <w:t>里面传回后端，会发现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接受到的是数值类型，所以</w:t>
      </w:r>
      <w:r>
        <w:rPr>
          <w:rFonts w:hint="eastAsia"/>
        </w:rPr>
        <w:t>031545</w:t>
      </w:r>
      <w:r>
        <w:rPr>
          <w:rFonts w:hint="eastAsia"/>
        </w:rPr>
        <w:t>自动转成</w:t>
      </w:r>
      <w:r>
        <w:rPr>
          <w:rFonts w:hint="eastAsia"/>
        </w:rPr>
        <w:t>8</w:t>
      </w:r>
      <w:r>
        <w:rPr>
          <w:rFonts w:hint="eastAsia"/>
        </w:rPr>
        <w:t>进制。解决这个问题很简单，转成</w:t>
      </w:r>
      <w:r>
        <w:rPr>
          <w:rFonts w:hint="eastAsia"/>
        </w:rPr>
        <w:t>String</w:t>
      </w:r>
      <w:r>
        <w:rPr>
          <w:rFonts w:hint="eastAsia"/>
        </w:rPr>
        <w:t>就行了。另外，如果先赋值给属性，会自动转成字符串。</w:t>
      </w:r>
    </w:p>
    <w:p w14:paraId="505EBBAF" w14:textId="7A76F1FC" w:rsidR="001A1AC8" w:rsidRDefault="001A1AC8" w:rsidP="001A1AC8">
      <w:pPr>
        <w:pStyle w:val="a4"/>
        <w:ind w:leftChars="41" w:left="98"/>
      </w:pPr>
      <w:r>
        <w:t>2017/7/17</w:t>
      </w:r>
    </w:p>
    <w:p w14:paraId="402E5313" w14:textId="1735596C" w:rsidR="001A1AC8" w:rsidRDefault="001A1AC8" w:rsidP="001A1AC8">
      <w:pPr>
        <w:pStyle w:val="a3"/>
        <w:ind w:left="360" w:firstLineChars="0" w:firstLine="0"/>
      </w:pPr>
      <w:r>
        <w:rPr>
          <w:rFonts w:hint="eastAsia"/>
        </w:rPr>
        <w:t>需求进展：</w:t>
      </w:r>
    </w:p>
    <w:p w14:paraId="0943F49B" w14:textId="6BE561FE" w:rsidR="001A1AC8" w:rsidRDefault="001A1AC8" w:rsidP="00FB127B">
      <w:r>
        <w:rPr>
          <w:rFonts w:hint="eastAsia"/>
        </w:rPr>
        <w:t>“</w:t>
      </w:r>
      <w:r>
        <w:rPr>
          <w:rFonts w:hint="eastAsia"/>
        </w:rPr>
        <w:t>@</w:t>
      </w:r>
      <w:r w:rsidR="00087F08">
        <w:rPr>
          <w:rFonts w:hint="eastAsia"/>
        </w:rPr>
        <w:t>用户”功能的改进，楼层设置改进；</w:t>
      </w:r>
      <w:r>
        <w:rPr>
          <w:rFonts w:hint="eastAsia"/>
        </w:rPr>
        <w:t>“</w:t>
      </w:r>
      <w:r>
        <w:rPr>
          <w:rFonts w:hint="eastAsia"/>
        </w:rPr>
        <w:t>@</w:t>
      </w:r>
      <w:r>
        <w:rPr>
          <w:rFonts w:hint="eastAsia"/>
        </w:rPr>
        <w:t>用户”之后的邮箱通知功能。</w:t>
      </w:r>
    </w:p>
    <w:p w14:paraId="0F0B93F6" w14:textId="2D37B90F" w:rsidR="001A1AC8" w:rsidRDefault="00087F08" w:rsidP="001F16A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上周讨论过之后，飞泰师兄提出了几点很有建设性的建议。首先，</w:t>
      </w:r>
      <w:r>
        <w:rPr>
          <w:rFonts w:hint="eastAsia"/>
        </w:rPr>
        <w:t>@</w:t>
      </w:r>
      <w:r>
        <w:rPr>
          <w:rFonts w:hint="eastAsia"/>
        </w:rPr>
        <w:t>功能不能是只</w:t>
      </w:r>
      <w:r>
        <w:rPr>
          <w:rFonts w:hint="eastAsia"/>
        </w:rPr>
        <w:t>@</w:t>
      </w:r>
      <w:r>
        <w:rPr>
          <w:rFonts w:hint="eastAsia"/>
        </w:rPr>
        <w:t>当前项目组的人，项目进度描述这个大页面，其目的是让其他相关的人也能参与进来，所以</w:t>
      </w:r>
      <w:r w:rsidR="003A7AC8">
        <w:rPr>
          <w:rFonts w:hint="eastAsia"/>
        </w:rPr>
        <w:t>暂时把</w:t>
      </w:r>
      <w:r w:rsidR="003A7AC8">
        <w:rPr>
          <w:rFonts w:hint="eastAsia"/>
        </w:rPr>
        <w:t>@</w:t>
      </w:r>
      <w:r w:rsidR="003A7AC8">
        <w:rPr>
          <w:rFonts w:hint="eastAsia"/>
        </w:rPr>
        <w:t>列表设置为公司所有成员。</w:t>
      </w:r>
    </w:p>
    <w:p w14:paraId="238E82AC" w14:textId="5E22F0F8" w:rsidR="003A7AC8" w:rsidRDefault="003A7AC8" w:rsidP="001F16A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楼层的设计。本来我的理解是，评论区是溯源性质的，所以要把最早的评论放在最上面。但是</w:t>
      </w:r>
      <w:r>
        <w:rPr>
          <w:rFonts w:hint="eastAsia"/>
        </w:rPr>
        <w:t>PD</w:t>
      </w:r>
      <w:r>
        <w:rPr>
          <w:rFonts w:hint="eastAsia"/>
        </w:rPr>
        <w:t>的意思是，把最新的评论或者汇报摆在最上面，方便查看。可以接受。</w:t>
      </w:r>
    </w:p>
    <w:p w14:paraId="7D834636" w14:textId="75826A0A" w:rsidR="003A7AC8" w:rsidRDefault="003A7AC8" w:rsidP="001F16A8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@</w:t>
      </w:r>
      <w:r>
        <w:rPr>
          <w:rFonts w:hint="eastAsia"/>
        </w:rPr>
        <w:t>用户之后邮件通知功能。发邮件的功能有接口，难的是如何把</w:t>
      </w:r>
      <w:r>
        <w:rPr>
          <w:rFonts w:hint="eastAsia"/>
        </w:rPr>
        <w:t>@</w:t>
      </w:r>
      <w:r>
        <w:rPr>
          <w:rFonts w:hint="eastAsia"/>
        </w:rPr>
        <w:t>到的人提取出来，传到后端。并且在邮件里用</w:t>
      </w:r>
      <w:r>
        <w:rPr>
          <w:rFonts w:hint="eastAsia"/>
        </w:rPr>
        <w:t>html</w:t>
      </w:r>
      <w:r>
        <w:rPr>
          <w:rFonts w:hint="eastAsia"/>
        </w:rPr>
        <w:t>元素展示。</w:t>
      </w:r>
    </w:p>
    <w:p w14:paraId="272AEB22" w14:textId="00C0461F" w:rsidR="003A7AC8" w:rsidRDefault="003A7AC8" w:rsidP="003A7AC8">
      <w:r>
        <w:rPr>
          <w:rFonts w:hint="eastAsia"/>
        </w:rPr>
        <w:t>遇到的问题：</w:t>
      </w:r>
    </w:p>
    <w:p w14:paraId="276E9E48" w14:textId="798D816F" w:rsidR="00FB1011" w:rsidRDefault="00FB1011" w:rsidP="003A7AC8">
      <w:r>
        <w:rPr>
          <w:rFonts w:hint="eastAsia"/>
        </w:rPr>
        <w:t>1.</w:t>
      </w:r>
      <w:r>
        <w:rPr>
          <w:rFonts w:hint="eastAsia"/>
        </w:rPr>
        <w:t>得到当前元素下面的所有</w:t>
      </w:r>
      <w:r>
        <w:rPr>
          <w:rFonts w:hint="eastAsia"/>
        </w:rPr>
        <w:t>span</w:t>
      </w:r>
      <w:r>
        <w:rPr>
          <w:rFonts w:hint="eastAsia"/>
        </w:rPr>
        <w:t>子元素。</w:t>
      </w:r>
      <w:r>
        <w:t>S</w:t>
      </w:r>
      <w:r>
        <w:rPr>
          <w:rFonts w:hint="eastAsia"/>
        </w:rPr>
        <w:t>pan</w:t>
      </w:r>
      <w:r>
        <w:rPr>
          <w:rFonts w:hint="eastAsia"/>
        </w:rPr>
        <w:t>只是个例子，可以用</w:t>
      </w:r>
      <w:r>
        <w:rPr>
          <w:rFonts w:hint="eastAsia"/>
        </w:rPr>
        <w:t>map</w:t>
      </w:r>
      <w:r>
        <w:rPr>
          <w:rFonts w:hint="eastAsia"/>
        </w:rPr>
        <w:t>的方式遍历每个子元素，然后做</w:t>
      </w:r>
      <w:r>
        <w:rPr>
          <w:rFonts w:hint="eastAsia"/>
        </w:rPr>
        <w:t>function</w:t>
      </w:r>
      <w:r>
        <w:rPr>
          <w:rFonts w:hint="eastAsia"/>
        </w:rPr>
        <w:t>处理。师兄提醒了我一点，会有不带</w:t>
      </w:r>
      <w:r>
        <w:rPr>
          <w:rFonts w:hint="eastAsia"/>
        </w:rPr>
        <w:t>@</w:t>
      </w:r>
      <w:r>
        <w:rPr>
          <w:rFonts w:hint="eastAsia"/>
        </w:rPr>
        <w:t>的元素出现，所以要判断一下。</w:t>
      </w:r>
    </w:p>
    <w:p w14:paraId="4A37F9F1" w14:textId="0353C9EC" w:rsidR="001A1AC8" w:rsidRDefault="00FB1011" w:rsidP="00FB1011">
      <w:r>
        <w:rPr>
          <w:rFonts w:hint="eastAsia"/>
        </w:rPr>
        <w:t>2.</w:t>
      </w:r>
      <w:r w:rsidR="00D90E3D">
        <w:rPr>
          <w:rFonts w:hint="eastAsia"/>
        </w:rPr>
        <w:t>从前端传递数组</w:t>
      </w:r>
      <w:r w:rsidR="00486F59">
        <w:rPr>
          <w:rFonts w:hint="eastAsia"/>
        </w:rPr>
        <w:t>到后端。我的想法是用</w:t>
      </w:r>
      <w:proofErr w:type="spellStart"/>
      <w:r w:rsidR="00486F59">
        <w:rPr>
          <w:rFonts w:hint="eastAsia"/>
        </w:rPr>
        <w:t>param</w:t>
      </w:r>
      <w:proofErr w:type="spellEnd"/>
      <w:r w:rsidR="00486F59">
        <w:rPr>
          <w:rFonts w:hint="eastAsia"/>
        </w:rPr>
        <w:t>的方式传，但是没有成功。最后采用</w:t>
      </w:r>
      <w:proofErr w:type="spellStart"/>
      <w:r w:rsidR="00486F59">
        <w:rPr>
          <w:rFonts w:hint="eastAsia"/>
        </w:rPr>
        <w:t>JSON</w:t>
      </w:r>
      <w:r w:rsidR="00486F59">
        <w:t>.stringify</w:t>
      </w:r>
      <w:proofErr w:type="spellEnd"/>
      <w:r w:rsidR="00486F59">
        <w:t>()</w:t>
      </w:r>
      <w:r w:rsidR="00486F59">
        <w:rPr>
          <w:rFonts w:hint="eastAsia"/>
        </w:rPr>
        <w:t>的方式先把数组转成</w:t>
      </w:r>
      <w:r w:rsidR="00486F59">
        <w:rPr>
          <w:rFonts w:hint="eastAsia"/>
        </w:rPr>
        <w:t>JSON</w:t>
      </w:r>
      <w:r w:rsidR="00486F59">
        <w:rPr>
          <w:rFonts w:hint="eastAsia"/>
        </w:rPr>
        <w:t>字符串，然后放到</w:t>
      </w:r>
      <w:r w:rsidR="00486F59">
        <w:t>{}</w:t>
      </w:r>
      <w:r w:rsidR="00486F59">
        <w:rPr>
          <w:rFonts w:hint="eastAsia"/>
        </w:rPr>
        <w:t>中传到后端，然后再用</w:t>
      </w:r>
      <w:proofErr w:type="spellStart"/>
      <w:r w:rsidR="00486F59">
        <w:rPr>
          <w:rFonts w:hint="eastAsia"/>
        </w:rPr>
        <w:t>parse</w:t>
      </w:r>
      <w:r>
        <w:rPr>
          <w:rFonts w:hint="eastAsia"/>
        </w:rPr>
        <w:t>Array</w:t>
      </w:r>
      <w:proofErr w:type="spellEnd"/>
      <w:r>
        <w:rPr>
          <w:rFonts w:hint="eastAsia"/>
        </w:rPr>
        <w:t>转成</w:t>
      </w:r>
      <w:proofErr w:type="spellStart"/>
      <w:r>
        <w:rPr>
          <w:rFonts w:hint="eastAsia"/>
        </w:rPr>
        <w:t>jsonArray</w:t>
      </w:r>
      <w:proofErr w:type="spellEnd"/>
      <w:r w:rsidR="00486F59">
        <w:rPr>
          <w:rFonts w:hint="eastAsia"/>
        </w:rPr>
        <w:t>。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也是一个道理。</w:t>
      </w:r>
    </w:p>
    <w:p w14:paraId="3F4628F7" w14:textId="26971363" w:rsidR="00FB1011" w:rsidRDefault="00FB1011" w:rsidP="00FB1011">
      <w:r>
        <w:rPr>
          <w:rFonts w:hint="eastAsia"/>
        </w:rPr>
        <w:t>3.</w:t>
      </w:r>
      <w:r>
        <w:rPr>
          <w:rFonts w:hint="eastAsia"/>
        </w:rPr>
        <w:t>得到用户数据，进行邮件发送时，因为要用</w:t>
      </w:r>
      <w:r>
        <w:rPr>
          <w:rFonts w:hint="eastAsia"/>
        </w:rPr>
        <w:t>html</w:t>
      </w:r>
      <w:r>
        <w:rPr>
          <w:rFonts w:hint="eastAsia"/>
        </w:rPr>
        <w:t>元素展示通知信息。所以要进行拼接。这时候会遇到一个问题。从评论输入框传过来的</w:t>
      </w:r>
      <w:r>
        <w:rPr>
          <w:rFonts w:hint="eastAsia"/>
        </w:rPr>
        <w:t>html</w:t>
      </w:r>
      <w:r>
        <w:rPr>
          <w:rFonts w:hint="eastAsia"/>
        </w:rPr>
        <w:t>元素，其</w:t>
      </w:r>
      <w:r w:rsidR="00F51624">
        <w:t>””</w:t>
      </w:r>
      <w:r w:rsidR="00F51624">
        <w:rPr>
          <w:rFonts w:hint="eastAsia"/>
        </w:rPr>
        <w:t>是没有经过转义的，所以传到邮箱的页面，</w:t>
      </w:r>
      <w:r w:rsidR="002B66C3">
        <w:rPr>
          <w:rFonts w:hint="eastAsia"/>
        </w:rPr>
        <w:t>无法解释。这个问题需要进一步研究一下。</w:t>
      </w:r>
    </w:p>
    <w:p w14:paraId="466DD2EE" w14:textId="77777777" w:rsidR="00B17E10" w:rsidRDefault="00B17E10" w:rsidP="00FB1011"/>
    <w:p w14:paraId="7E41DDBB" w14:textId="0C925D96" w:rsidR="00B17E10" w:rsidRDefault="00B17E10" w:rsidP="00B17E10">
      <w:pPr>
        <w:pStyle w:val="a4"/>
        <w:ind w:leftChars="41" w:left="98"/>
      </w:pPr>
      <w:r>
        <w:t>2017/7/18</w:t>
      </w:r>
    </w:p>
    <w:p w14:paraId="661D02E1" w14:textId="71C78CD8" w:rsidR="00B17E10" w:rsidRDefault="00B17E10" w:rsidP="00FB1011">
      <w:r>
        <w:rPr>
          <w:rFonts w:hint="eastAsia"/>
        </w:rPr>
        <w:t>需求进展情况：</w:t>
      </w:r>
    </w:p>
    <w:p w14:paraId="23D43249" w14:textId="77904912" w:rsidR="00B17E10" w:rsidRDefault="00B6047C" w:rsidP="00B6047C">
      <w:r>
        <w:rPr>
          <w:rFonts w:hint="eastAsia"/>
        </w:rPr>
        <w:t xml:space="preserve">  </w:t>
      </w:r>
      <w:r w:rsidR="00B17E10">
        <w:rPr>
          <w:rFonts w:hint="eastAsia"/>
        </w:rPr>
        <w:t>已经完成输入框和回复框的</w:t>
      </w:r>
      <w:r w:rsidR="00B17E10">
        <w:rPr>
          <w:rFonts w:hint="eastAsia"/>
        </w:rPr>
        <w:t>@</w:t>
      </w:r>
      <w:r w:rsidR="00B17E10">
        <w:rPr>
          <w:rFonts w:hint="eastAsia"/>
        </w:rPr>
        <w:t>功能，及发邮件给被</w:t>
      </w:r>
      <w:r w:rsidR="00B17E10">
        <w:rPr>
          <w:rFonts w:hint="eastAsia"/>
        </w:rPr>
        <w:t>@</w:t>
      </w:r>
      <w:r w:rsidR="00B17E10">
        <w:rPr>
          <w:rFonts w:hint="eastAsia"/>
        </w:rPr>
        <w:t>的人的功能。至此，评论区的功能已经基本完成，并且已经上线。当前用户（实习生排除在外）可以在评论框和回复框</w:t>
      </w:r>
      <w:r>
        <w:rPr>
          <w:rFonts w:hint="eastAsia"/>
        </w:rPr>
        <w:t>添加文字并</w:t>
      </w:r>
      <w:r>
        <w:rPr>
          <w:rFonts w:hint="eastAsia"/>
        </w:rPr>
        <w:t>@</w:t>
      </w:r>
      <w:r>
        <w:rPr>
          <w:rFonts w:hint="eastAsia"/>
        </w:rPr>
        <w:t>所有员工，后台会处理要</w:t>
      </w:r>
      <w:r>
        <w:rPr>
          <w:rFonts w:hint="eastAsia"/>
        </w:rPr>
        <w:t>@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>，然后群发邮件给他们。</w:t>
      </w:r>
    </w:p>
    <w:p w14:paraId="6976F965" w14:textId="2091501E" w:rsidR="00B6047C" w:rsidRDefault="00B6047C" w:rsidP="00B6047C">
      <w:r>
        <w:rPr>
          <w:rFonts w:hint="eastAsia"/>
        </w:rPr>
        <w:t>感悟：</w:t>
      </w:r>
    </w:p>
    <w:p w14:paraId="01BB5FC0" w14:textId="29DC65CA" w:rsidR="00B6047C" w:rsidRDefault="006439F2" w:rsidP="006439F2">
      <w:r>
        <w:rPr>
          <w:rFonts w:hint="eastAsia"/>
        </w:rPr>
        <w:t xml:space="preserve"> 1.</w:t>
      </w:r>
      <w:r w:rsidR="00B6047C">
        <w:rPr>
          <w:rFonts w:hint="eastAsia"/>
        </w:rPr>
        <w:t>在提交区域是可以把</w:t>
      </w:r>
      <w:r w:rsidR="00B6047C">
        <w:rPr>
          <w:rFonts w:hint="eastAsia"/>
        </w:rPr>
        <w:t>html</w:t>
      </w:r>
      <w:r w:rsidR="00791C61">
        <w:rPr>
          <w:rFonts w:hint="eastAsia"/>
        </w:rPr>
        <w:t>元素也存入数据库的。</w:t>
      </w:r>
      <w:r w:rsidR="00B6047C">
        <w:rPr>
          <w:rFonts w:hint="eastAsia"/>
        </w:rPr>
        <w:t>但是现在有一个场景，</w:t>
      </w:r>
      <w:r w:rsidR="00791C61">
        <w:rPr>
          <w:rFonts w:hint="eastAsia"/>
        </w:rPr>
        <w:t>在邮件中显示信息的时候，要显示一小段评论的内容，所以我需要对内容的长度做个限制。但是这些</w:t>
      </w:r>
      <w:r w:rsidR="00791C61">
        <w:rPr>
          <w:rFonts w:hint="eastAsia"/>
        </w:rPr>
        <w:t>@</w:t>
      </w:r>
      <w:r w:rsidR="00791C61">
        <w:rPr>
          <w:rFonts w:hint="eastAsia"/>
        </w:rPr>
        <w:t>的</w:t>
      </w:r>
      <w:r>
        <w:rPr>
          <w:rFonts w:hint="eastAsia"/>
        </w:rPr>
        <w:t>元素是</w:t>
      </w:r>
      <w:r>
        <w:rPr>
          <w:rFonts w:hint="eastAsia"/>
        </w:rPr>
        <w:t>span</w:t>
      </w:r>
      <w:r>
        <w:rPr>
          <w:rFonts w:hint="eastAsia"/>
        </w:rPr>
        <w:t>元素，每一个转成字符串后长度为</w:t>
      </w:r>
      <w:r>
        <w:rPr>
          <w:rFonts w:hint="eastAsia"/>
        </w:rPr>
        <w:t>80</w:t>
      </w:r>
      <w:r>
        <w:rPr>
          <w:rFonts w:hint="eastAsia"/>
        </w:rPr>
        <w:t>左右。如果用字符串过滤，是可行的，但是不可控，不容易扩展。因为你没法限制用户</w:t>
      </w:r>
      <w:r>
        <w:rPr>
          <w:rFonts w:hint="eastAsia"/>
        </w:rPr>
        <w:t>@</w:t>
      </w:r>
      <w:r>
        <w:rPr>
          <w:rFonts w:hint="eastAsia"/>
        </w:rPr>
        <w:t>的人数。</w:t>
      </w:r>
    </w:p>
    <w:p w14:paraId="07052DF4" w14:textId="091A459C" w:rsidR="006439F2" w:rsidRDefault="006439F2" w:rsidP="006439F2">
      <w:r>
        <w:rPr>
          <w:rFonts w:hint="eastAsia"/>
        </w:rPr>
        <w:t xml:space="preserve">  </w:t>
      </w:r>
      <w:r>
        <w:rPr>
          <w:rFonts w:hint="eastAsia"/>
        </w:rPr>
        <w:t>所以说，不能为了解决问题而解决问题，多思考思考问题的根源。我可以用</w:t>
      </w:r>
      <w:r>
        <w:rPr>
          <w:rFonts w:hint="eastAsia"/>
        </w:rPr>
        <w:t>text</w:t>
      </w:r>
      <w:r>
        <w:t>()</w:t>
      </w:r>
      <w:r>
        <w:rPr>
          <w:rFonts w:hint="eastAsia"/>
        </w:rPr>
        <w:t>方法直接得到文字部分的内容，而不需要得到</w:t>
      </w:r>
      <w:r>
        <w:rPr>
          <w:rFonts w:hint="eastAsia"/>
        </w:rPr>
        <w:t>span</w:t>
      </w:r>
      <w:r>
        <w:rPr>
          <w:rFonts w:hint="eastAsia"/>
        </w:rPr>
        <w:t>元素再切分。（</w:t>
      </w:r>
      <w:proofErr w:type="spellStart"/>
      <w:r>
        <w:rPr>
          <w:rFonts w:hint="eastAsia"/>
        </w:rPr>
        <w:t>html</w:t>
      </w:r>
      <w:r>
        <w:t>,text,val,attr</w:t>
      </w:r>
      <w:proofErr w:type="spellEnd"/>
      <w:r w:rsidR="00906B19">
        <w:rPr>
          <w:rFonts w:hint="eastAsia"/>
        </w:rPr>
        <w:t>的区别</w:t>
      </w:r>
      <w:r>
        <w:rPr>
          <w:rFonts w:hint="eastAsia"/>
        </w:rPr>
        <w:t>）</w:t>
      </w:r>
    </w:p>
    <w:p w14:paraId="0739C177" w14:textId="600ECFE7" w:rsidR="006439F2" w:rsidRDefault="00906B19" w:rsidP="00906B19">
      <w:r>
        <w:rPr>
          <w:rFonts w:hint="eastAsia"/>
        </w:rPr>
        <w:t>2</w:t>
      </w:r>
      <w:r>
        <w:rPr>
          <w:rFonts w:hint="eastAsia"/>
        </w:rPr>
        <w:t>测试代码的时候发现一些意想不到的漏洞。从前端得到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的时候，我把它的默认值设为</w:t>
      </w:r>
      <w:r>
        <w:rPr>
          <w:rFonts w:hint="eastAsia"/>
        </w:rPr>
        <w:t>0L</w:t>
      </w:r>
      <w:r>
        <w:rPr>
          <w:rFonts w:hint="eastAsia"/>
        </w:rPr>
        <w:t>。但是后面的判断逻辑只有判断</w:t>
      </w:r>
      <w:r>
        <w:rPr>
          <w:rFonts w:hint="eastAsia"/>
        </w:rPr>
        <w:t>null</w:t>
      </w:r>
      <w:r>
        <w:rPr>
          <w:rFonts w:hint="eastAsia"/>
        </w:rPr>
        <w:t>的。在项目全景的页面并没有这种问题，因为绝大部分的内容都是从</w:t>
      </w:r>
      <w:proofErr w:type="spellStart"/>
      <w:r>
        <w:rPr>
          <w:rFonts w:hint="eastAsia"/>
        </w:rPr>
        <w:t>projectID</w:t>
      </w:r>
      <w:proofErr w:type="spellEnd"/>
      <w:r>
        <w:rPr>
          <w:rFonts w:hint="eastAsia"/>
        </w:rPr>
        <w:t>作为入口。</w:t>
      </w:r>
    </w:p>
    <w:p w14:paraId="2C91DFC5" w14:textId="77EF249D" w:rsidR="00906B19" w:rsidRDefault="00906B19" w:rsidP="00906B19">
      <w:r>
        <w:rPr>
          <w:rFonts w:hint="eastAsia"/>
        </w:rPr>
        <w:t xml:space="preserve">  </w:t>
      </w:r>
      <w:r>
        <w:rPr>
          <w:rFonts w:hint="eastAsia"/>
        </w:rPr>
        <w:t>相同的代码在看起来相似的场景下，也是有细节是不同的，要注意。</w:t>
      </w:r>
    </w:p>
    <w:p w14:paraId="38774532" w14:textId="77777777" w:rsidR="006C70BD" w:rsidRDefault="006C70BD" w:rsidP="00906B19"/>
    <w:p w14:paraId="52A651C6" w14:textId="59270B24" w:rsidR="006C70BD" w:rsidRDefault="006C70BD" w:rsidP="006C70BD">
      <w:pPr>
        <w:pStyle w:val="a4"/>
        <w:ind w:leftChars="41" w:left="98"/>
      </w:pPr>
      <w:r>
        <w:t>2017/7/19</w:t>
      </w:r>
    </w:p>
    <w:p w14:paraId="49E34B8E" w14:textId="34EF0E18" w:rsidR="006C70BD" w:rsidRDefault="006C70BD" w:rsidP="00906B19">
      <w:r>
        <w:rPr>
          <w:rFonts w:hint="eastAsia"/>
        </w:rPr>
        <w:t>需求进展：</w:t>
      </w:r>
    </w:p>
    <w:p w14:paraId="51FC85B6" w14:textId="32DFB886" w:rsidR="006C70BD" w:rsidRDefault="006C70BD" w:rsidP="001F16A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需求介绍：新发生高风险预警。打通与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的信息交流，当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项目中新建了等级高的风险，或者由低，中等级的风险转变成高风险，就需要在鸟瞰发工单信息给对应的跟进人。另外，每</w:t>
      </w:r>
      <w:r>
        <w:rPr>
          <w:rFonts w:hint="eastAsia"/>
        </w:rPr>
        <w:t>30</w:t>
      </w:r>
      <w:r>
        <w:rPr>
          <w:rFonts w:hint="eastAsia"/>
        </w:rPr>
        <w:t>分钟检查一次；数据需要保存数据库。</w:t>
      </w:r>
    </w:p>
    <w:p w14:paraId="0A15DE40" w14:textId="18A6A7BE" w:rsidR="006C70BD" w:rsidRDefault="006C70BD" w:rsidP="001F16A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解决思路，首先我需要得到</w:t>
      </w:r>
      <w:r>
        <w:rPr>
          <w:rFonts w:hint="eastAsia"/>
        </w:rPr>
        <w:t>A one</w:t>
      </w:r>
      <w:r>
        <w:rPr>
          <w:rFonts w:hint="eastAsia"/>
        </w:rPr>
        <w:t>那边的风险数据，这个问题很好解决，用我之前写的接口就可以完成，添加了一些字段；定时任务，这个需要建立相应的</w:t>
      </w:r>
      <w:r>
        <w:rPr>
          <w:rFonts w:hint="eastAsia"/>
        </w:rPr>
        <w:t>processor</w:t>
      </w:r>
      <w:r>
        <w:rPr>
          <w:rFonts w:hint="eastAsia"/>
        </w:rPr>
        <w:t>和</w:t>
      </w:r>
      <w:r>
        <w:rPr>
          <w:rFonts w:hint="eastAsia"/>
        </w:rPr>
        <w:t>task</w:t>
      </w:r>
      <w:r>
        <w:rPr>
          <w:rFonts w:hint="eastAsia"/>
        </w:rPr>
        <w:t>，已完成；得到数据后，在判断为高风险后，需要入库，所以设计并新建了</w:t>
      </w:r>
      <w:proofErr w:type="spellStart"/>
      <w:r>
        <w:t>iwant_report_</w:t>
      </w:r>
      <w:r w:rsidRPr="006C70BD">
        <w:t>project_alerts</w:t>
      </w:r>
      <w:proofErr w:type="spellEnd"/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及对应的</w:t>
      </w:r>
      <w:r>
        <w:rPr>
          <w:rFonts w:hint="eastAsia"/>
        </w:rPr>
        <w:t>DO</w:t>
      </w:r>
      <w:r>
        <w:rPr>
          <w:rFonts w:hint="eastAsia"/>
        </w:rPr>
        <w:t>，</w:t>
      </w:r>
      <w:r>
        <w:rPr>
          <w:rFonts w:hint="eastAsia"/>
        </w:rPr>
        <w:t>DAO</w:t>
      </w:r>
      <w:r>
        <w:rPr>
          <w:rFonts w:hint="eastAsia"/>
        </w:rPr>
        <w:t>。已完成；在入库之前，要调用表单系统，新建表单。返回</w:t>
      </w:r>
      <w:r>
        <w:rPr>
          <w:rFonts w:hint="eastAsia"/>
        </w:rPr>
        <w:t>id</w:t>
      </w:r>
      <w:r>
        <w:rPr>
          <w:rFonts w:hint="eastAsia"/>
        </w:rPr>
        <w:t>后，再一起入库，尚在测试中。</w:t>
      </w:r>
    </w:p>
    <w:p w14:paraId="4C7DEE5A" w14:textId="371FE0B9" w:rsidR="006C70BD" w:rsidRDefault="006C70BD" w:rsidP="001F16A8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感想：需要调用的接口很多，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系统的，工单系统的，这些都需要去认真阅读</w:t>
      </w:r>
      <w:r>
        <w:rPr>
          <w:rFonts w:hint="eastAsia"/>
        </w:rPr>
        <w:t>API</w:t>
      </w:r>
      <w:r>
        <w:rPr>
          <w:rFonts w:hint="eastAsia"/>
        </w:rPr>
        <w:t>。另外，慢慢由原先的大部分时间写代码，到现在的参与讨论需求。这是另外一个阶段，主动的与</w:t>
      </w:r>
      <w:r>
        <w:rPr>
          <w:rFonts w:hint="eastAsia"/>
        </w:rPr>
        <w:t>PD</w:t>
      </w:r>
      <w:r>
        <w:rPr>
          <w:rFonts w:hint="eastAsia"/>
        </w:rPr>
        <w:t>进行交流，而不是按照需求做。</w:t>
      </w:r>
      <w:r w:rsidR="00A724AB">
        <w:rPr>
          <w:rFonts w:hint="eastAsia"/>
        </w:rPr>
        <w:t>另外，这个需求的</w:t>
      </w:r>
      <w:r>
        <w:rPr>
          <w:rFonts w:hint="eastAsia"/>
        </w:rPr>
        <w:t>代码方面</w:t>
      </w:r>
      <w:r w:rsidR="00A724AB">
        <w:rPr>
          <w:rFonts w:hint="eastAsia"/>
        </w:rPr>
        <w:t>出错的较少，侧重业务逻辑。</w:t>
      </w:r>
    </w:p>
    <w:p w14:paraId="3F0A7AD4" w14:textId="77777777" w:rsidR="008E64BF" w:rsidRDefault="008E64BF" w:rsidP="008E64BF"/>
    <w:p w14:paraId="31123EB7" w14:textId="7200FD0E" w:rsidR="008E64BF" w:rsidRDefault="008E64BF" w:rsidP="008E64BF">
      <w:r>
        <w:t>2017/7/20</w:t>
      </w:r>
    </w:p>
    <w:p w14:paraId="23FCB46B" w14:textId="6ABC478C" w:rsidR="008E64BF" w:rsidRDefault="008E64BF" w:rsidP="008E64BF">
      <w:r>
        <w:rPr>
          <w:rFonts w:hint="eastAsia"/>
        </w:rPr>
        <w:t>需求进展：</w:t>
      </w:r>
    </w:p>
    <w:p w14:paraId="5411C2C4" w14:textId="75AB1963" w:rsidR="008E64BF" w:rsidRDefault="008E64BF" w:rsidP="008E64B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主要是对预警功能的测试。因为这个功能涉及到的接口比较多，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那边的的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一般比较笼统，其他的东西还需要自己去测试。在阅读了工单系统提供的文档后，发现参数分配者</w:t>
      </w:r>
      <w:r>
        <w:rPr>
          <w:rFonts w:hint="eastAsia"/>
        </w:rPr>
        <w:t>id</w:t>
      </w:r>
      <w:r>
        <w:rPr>
          <w:rFonts w:hint="eastAsia"/>
        </w:rPr>
        <w:t>和提交者</w:t>
      </w:r>
      <w:r>
        <w:rPr>
          <w:rFonts w:hint="eastAsia"/>
        </w:rPr>
        <w:t>id</w:t>
      </w:r>
      <w:r>
        <w:rPr>
          <w:rFonts w:hint="eastAsia"/>
        </w:rPr>
        <w:t>不明确，与师兄讨论了之后，确定了相关字段。</w:t>
      </w:r>
      <w:r w:rsidR="00206C1A">
        <w:rPr>
          <w:rFonts w:hint="eastAsia"/>
        </w:rPr>
        <w:t>并且重构了接口，分成多个模块。</w:t>
      </w:r>
    </w:p>
    <w:p w14:paraId="3A7EFE80" w14:textId="77777777" w:rsidR="00206C1A" w:rsidRDefault="008E64BF" w:rsidP="008E64BF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另外，明确什么范围内的</w:t>
      </w:r>
      <w:r w:rsidR="00206C1A">
        <w:rPr>
          <w:rFonts w:hint="eastAsia"/>
        </w:rPr>
        <w:t>项目风险会参与每</w:t>
      </w:r>
      <w:r w:rsidR="00206C1A">
        <w:rPr>
          <w:rFonts w:hint="eastAsia"/>
        </w:rPr>
        <w:t>30</w:t>
      </w:r>
      <w:r w:rsidR="00206C1A">
        <w:rPr>
          <w:rFonts w:hint="eastAsia"/>
        </w:rPr>
        <w:t>分钟一次的检查。首先，项目类型为“项目”，且该项目的创建时间是</w:t>
      </w:r>
      <w:r w:rsidR="00206C1A">
        <w:rPr>
          <w:rFonts w:hint="eastAsia"/>
        </w:rPr>
        <w:t>6</w:t>
      </w:r>
      <w:r w:rsidR="00206C1A">
        <w:rPr>
          <w:rFonts w:hint="eastAsia"/>
        </w:rPr>
        <w:t>个月前到现在。另外风险等级为</w:t>
      </w:r>
      <w:r w:rsidR="00206C1A">
        <w:rPr>
          <w:rFonts w:hint="eastAsia"/>
        </w:rPr>
        <w:t>95</w:t>
      </w:r>
      <w:r w:rsidR="00206C1A">
        <w:rPr>
          <w:rFonts w:hint="eastAsia"/>
        </w:rPr>
        <w:t>。创建时间的计算，本来是想先求出</w:t>
      </w:r>
      <w:r w:rsidR="00206C1A">
        <w:rPr>
          <w:rFonts w:hint="eastAsia"/>
        </w:rPr>
        <w:t>6</w:t>
      </w:r>
      <w:r w:rsidR="00206C1A">
        <w:rPr>
          <w:rFonts w:hint="eastAsia"/>
        </w:rPr>
        <w:t>个月前的日期，然后用</w:t>
      </w:r>
      <w:r w:rsidR="00206C1A">
        <w:rPr>
          <w:rFonts w:hint="eastAsia"/>
        </w:rPr>
        <w:t>criteria</w:t>
      </w:r>
      <w:r w:rsidR="00206C1A">
        <w:rPr>
          <w:rFonts w:hint="eastAsia"/>
        </w:rPr>
        <w:t>筛选。但是这样计算过于麻烦，且</w:t>
      </w:r>
      <w:r w:rsidR="00206C1A">
        <w:rPr>
          <w:rFonts w:hint="eastAsia"/>
        </w:rPr>
        <w:t>6</w:t>
      </w:r>
      <w:r w:rsidR="00206C1A">
        <w:rPr>
          <w:rFonts w:hint="eastAsia"/>
        </w:rPr>
        <w:t>个月只是个大概时间，所以我先得到所有的</w:t>
      </w:r>
      <w:proofErr w:type="spellStart"/>
      <w:r w:rsidR="00206C1A">
        <w:rPr>
          <w:rFonts w:hint="eastAsia"/>
        </w:rPr>
        <w:t>projectDO</w:t>
      </w:r>
      <w:proofErr w:type="spellEnd"/>
      <w:r w:rsidR="00206C1A">
        <w:rPr>
          <w:rFonts w:hint="eastAsia"/>
        </w:rPr>
        <w:t>，再筛选创建时间与当前时间差小于</w:t>
      </w:r>
      <w:r w:rsidR="00206C1A">
        <w:rPr>
          <w:rFonts w:hint="eastAsia"/>
        </w:rPr>
        <w:t>180</w:t>
      </w:r>
      <w:r w:rsidR="00206C1A">
        <w:rPr>
          <w:rFonts w:hint="eastAsia"/>
        </w:rPr>
        <w:t>天的。</w:t>
      </w:r>
    </w:p>
    <w:p w14:paraId="0ECB6527" w14:textId="77777777" w:rsidR="00206C1A" w:rsidRDefault="00206C1A" w:rsidP="00206C1A">
      <w:r>
        <w:rPr>
          <w:rFonts w:hint="eastAsia"/>
        </w:rPr>
        <w:t>感想：</w:t>
      </w:r>
    </w:p>
    <w:p w14:paraId="51FD9CEA" w14:textId="09857FF8" w:rsidR="008E64BF" w:rsidRDefault="00DA525A" w:rsidP="00206C1A">
      <w:r>
        <w:rPr>
          <w:rFonts w:hint="eastAsia"/>
        </w:rPr>
        <w:t>1.</w:t>
      </w:r>
      <w:r>
        <w:rPr>
          <w:rFonts w:hint="eastAsia"/>
        </w:rPr>
        <w:t>今天最大的收获是程序结构的设计。本来我的预警相关代码都是写在一起的，但是这样有个很大的问题，等以后有其他类型的操作时，会有大量重复的代码。而有的代码抽出来，可以方便别人复用。而且设计类似工厂模式的设计模式也可以方便后来的用户理解。设计一个好的程序架构和结构，还是很考验人的，要多思考思考这块的东西。</w:t>
      </w:r>
      <w:r w:rsidR="00206C1A">
        <w:rPr>
          <w:rFonts w:hint="eastAsia"/>
        </w:rPr>
        <w:t xml:space="preserve"> </w:t>
      </w:r>
    </w:p>
    <w:p w14:paraId="30A240B8" w14:textId="77777777" w:rsidR="008E64BF" w:rsidRDefault="008E64BF" w:rsidP="008E64BF"/>
    <w:p w14:paraId="5B999022" w14:textId="4DA0221E" w:rsidR="008E64BF" w:rsidRDefault="00E2048A" w:rsidP="008E64BF">
      <w:r>
        <w:t>2017/7/24</w:t>
      </w:r>
    </w:p>
    <w:p w14:paraId="2D3B5885" w14:textId="65E9BDBC" w:rsidR="008E64BF" w:rsidRDefault="00E2048A" w:rsidP="008E64BF">
      <w:r>
        <w:rPr>
          <w:rFonts w:hint="eastAsia"/>
        </w:rPr>
        <w:t>需求进展：</w:t>
      </w:r>
    </w:p>
    <w:p w14:paraId="5320B727" w14:textId="3BAC73E2" w:rsidR="00E2048A" w:rsidRDefault="00171733" w:rsidP="00171733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完成了新需求变更的预警功能。从需求变更</w:t>
      </w:r>
      <w:r w:rsidR="00E2048A">
        <w:rPr>
          <w:rFonts w:hint="eastAsia"/>
        </w:rPr>
        <w:t>表里面</w:t>
      </w:r>
      <w:r>
        <w:rPr>
          <w:rFonts w:hint="eastAsia"/>
        </w:rPr>
        <w:t>查找最新生成的需求变更，然后做预警，发送钉钉到指定的丁丁群。取需求变更数据的原则是，每</w:t>
      </w:r>
      <w:r>
        <w:rPr>
          <w:rFonts w:hint="eastAsia"/>
        </w:rPr>
        <w:t>30</w:t>
      </w:r>
      <w:r>
        <w:rPr>
          <w:rFonts w:hint="eastAsia"/>
        </w:rPr>
        <w:t>分钟查找最新的，也就是与当前时间差小于等于</w:t>
      </w:r>
      <w:r>
        <w:rPr>
          <w:rFonts w:hint="eastAsia"/>
        </w:rPr>
        <w:t>30</w:t>
      </w:r>
      <w:r>
        <w:rPr>
          <w:rFonts w:hint="eastAsia"/>
        </w:rPr>
        <w:t>分钟的需求变更数据。在</w:t>
      </w:r>
      <w:proofErr w:type="spellStart"/>
      <w:r>
        <w:rPr>
          <w:rFonts w:hint="eastAsia"/>
        </w:rPr>
        <w:t>DateUtil</w:t>
      </w:r>
      <w:proofErr w:type="spellEnd"/>
      <w:r>
        <w:rPr>
          <w:rFonts w:hint="eastAsia"/>
        </w:rPr>
        <w:t>写了一个计算相差分钟数的函数，可以复用。</w:t>
      </w:r>
    </w:p>
    <w:p w14:paraId="4F9C566D" w14:textId="6D87FC83" w:rsidR="00171733" w:rsidRPr="00171733" w:rsidRDefault="00171733" w:rsidP="00171733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diamond</w:t>
      </w:r>
      <w:r>
        <w:rPr>
          <w:rFonts w:hint="eastAsia"/>
        </w:rPr>
        <w:t>写了</w:t>
      </w:r>
      <w:r>
        <w:rPr>
          <w:rFonts w:hint="eastAsia"/>
        </w:rPr>
        <w:t>token</w:t>
      </w:r>
      <w:r>
        <w:rPr>
          <w:rFonts w:hint="eastAsia"/>
        </w:rPr>
        <w:t>的配置项。暂时作为测试用。因为，一方面，</w:t>
      </w:r>
      <w:r>
        <w:rPr>
          <w:rFonts w:ascii="Times" w:hAnsi="Times" w:cs="Times"/>
          <w:color w:val="000000"/>
          <w:kern w:val="0"/>
        </w:rPr>
        <w:t>token</w:t>
      </w:r>
      <w:r>
        <w:rPr>
          <w:rFonts w:ascii="Times" w:hAnsi="Times" w:cs="Times"/>
          <w:color w:val="000000"/>
          <w:kern w:val="0"/>
        </w:rPr>
        <w:t>这种秘钥性质的东西，最好不要放在</w:t>
      </w:r>
      <w:r>
        <w:rPr>
          <w:rFonts w:ascii="Times" w:hAnsi="Times" w:cs="Times"/>
          <w:color w:val="000000"/>
          <w:kern w:val="0"/>
        </w:rPr>
        <w:t>diamond</w:t>
      </w:r>
      <w:r>
        <w:rPr>
          <w:rFonts w:ascii="Times" w:hAnsi="Times" w:cs="Times"/>
          <w:color w:val="000000"/>
          <w:kern w:val="0"/>
        </w:rPr>
        <w:t>配置里面</w:t>
      </w:r>
      <w:r>
        <w:rPr>
          <w:rFonts w:ascii="Times" w:hAnsi="Times" w:cs="Times" w:hint="eastAsia"/>
          <w:color w:val="000000"/>
          <w:kern w:val="0"/>
        </w:rPr>
        <w:t>；另一方面，之后会在另外一个页面把</w:t>
      </w:r>
      <w:r>
        <w:rPr>
          <w:rFonts w:ascii="Times" w:hAnsi="Times" w:cs="Times" w:hint="eastAsia"/>
          <w:color w:val="000000"/>
          <w:kern w:val="0"/>
        </w:rPr>
        <w:t>token</w:t>
      </w:r>
      <w:r>
        <w:rPr>
          <w:rFonts w:ascii="Times" w:hAnsi="Times" w:cs="Times" w:hint="eastAsia"/>
          <w:color w:val="000000"/>
          <w:kern w:val="0"/>
        </w:rPr>
        <w:t>传过来，所以先暂时这样。</w:t>
      </w:r>
    </w:p>
    <w:p w14:paraId="14EF167E" w14:textId="0313D669" w:rsidR="00171733" w:rsidRPr="00777136" w:rsidRDefault="00171733" w:rsidP="00171733">
      <w:pPr>
        <w:pStyle w:val="a3"/>
        <w:numPr>
          <w:ilvl w:val="0"/>
          <w:numId w:val="42"/>
        </w:numPr>
        <w:ind w:firstLineChars="0"/>
      </w:pPr>
      <w:r>
        <w:rPr>
          <w:rFonts w:ascii="Times" w:hAnsi="Times" w:cs="Times" w:hint="eastAsia"/>
          <w:color w:val="000000"/>
          <w:kern w:val="0"/>
        </w:rPr>
        <w:t>修改了里程碑的样式，添加了一个“超时完成”的选项。虽然里程碑已经完成，但是属于超时完成，要在里程碑上方做个“超时”标记。另外，修改了原先的换行模式，让里程碑都在一行显示。</w:t>
      </w:r>
    </w:p>
    <w:p w14:paraId="2B152DB2" w14:textId="5B43B840" w:rsidR="00171733" w:rsidRPr="00171733" w:rsidRDefault="00777136" w:rsidP="00171733">
      <w:pPr>
        <w:rPr>
          <w:rFonts w:ascii="Times" w:hAnsi="Times" w:cs="Times"/>
          <w:color w:val="000000"/>
          <w:kern w:val="0"/>
        </w:rPr>
      </w:pPr>
      <w:r>
        <w:rPr>
          <w:rFonts w:ascii="Times New Roman" w:hAnsi="Times New Roman" w:cs="Times New Roman" w:hint="eastAsia"/>
          <w:color w:val="262626"/>
          <w:kern w:val="0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 xml:space="preserve"> pull 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的时候，如果没有产生冲突的话，会自动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merge commit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。而如果有冲突，会中断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commit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的过程，等待冲突被解决</w:t>
      </w:r>
      <w:r>
        <w:rPr>
          <w:rFonts w:ascii="Times New Roman" w:hAnsi="Times New Roman" w:cs="Times New Roman" w:hint="eastAsia"/>
          <w:color w:val="262626"/>
          <w:kern w:val="0"/>
          <w:sz w:val="26"/>
          <w:szCs w:val="26"/>
        </w:rPr>
        <w:t>后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，</w:t>
      </w:r>
      <w:r>
        <w:rPr>
          <w:rFonts w:ascii="Times New Roman" w:hAnsi="Times New Roman" w:cs="Times New Roman" w:hint="eastAsia"/>
          <w:color w:val="262626"/>
          <w:kern w:val="0"/>
          <w:sz w:val="26"/>
          <w:szCs w:val="26"/>
        </w:rPr>
        <w:t>可以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手动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commit</w:t>
      </w:r>
      <w:r>
        <w:rPr>
          <w:rFonts w:ascii="Times New Roman" w:hAnsi="Times New Roman" w:cs="Times New Roman"/>
          <w:color w:val="262626"/>
          <w:kern w:val="0"/>
          <w:sz w:val="26"/>
          <w:szCs w:val="26"/>
        </w:rPr>
        <w:t>。</w:t>
      </w:r>
      <w:r w:rsidR="00171733" w:rsidRPr="00171733">
        <w:rPr>
          <w:rFonts w:ascii="Times" w:hAnsi="Times" w:cs="Times" w:hint="eastAsia"/>
          <w:color w:val="000000"/>
          <w:kern w:val="0"/>
        </w:rPr>
        <w:t>感想：</w:t>
      </w:r>
    </w:p>
    <w:p w14:paraId="4E072034" w14:textId="12EA9EA7" w:rsidR="00171733" w:rsidRDefault="00BE660F" w:rsidP="00171733">
      <w:pPr>
        <w:pStyle w:val="a3"/>
        <w:ind w:left="360" w:firstLineChars="0" w:firstLine="0"/>
      </w:pPr>
      <w:r>
        <w:rPr>
          <w:rFonts w:hint="eastAsia"/>
        </w:rPr>
        <w:t>前端调试真的很琐碎，尤其是调试扒过来的前端代码，很痛苦。之前为了与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的里程碑保持一致，避免用户在鸟瞰看到里程碑后对应不上，就仿照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的形式写的里程碑。但是它的源码肯定是没法得到的，所以改起样式会不理解他们的思路。所以我觉得，以后再涉及到对接，保持一致的情况，可以画出它的样式，但尽量不仿照它的结构。</w:t>
      </w:r>
    </w:p>
    <w:p w14:paraId="07A26EDF" w14:textId="77777777" w:rsidR="001A7EF2" w:rsidRDefault="001A7EF2" w:rsidP="00171733">
      <w:pPr>
        <w:pStyle w:val="a3"/>
        <w:ind w:left="360" w:firstLineChars="0" w:firstLine="0"/>
      </w:pPr>
    </w:p>
    <w:p w14:paraId="4496D545" w14:textId="3C258D17" w:rsidR="001A7EF2" w:rsidRDefault="001A7EF2" w:rsidP="001A7EF2">
      <w:pPr>
        <w:pStyle w:val="a4"/>
        <w:ind w:leftChars="41" w:left="98"/>
      </w:pPr>
      <w:r>
        <w:t>2017/7/25</w:t>
      </w:r>
    </w:p>
    <w:p w14:paraId="7D84075F" w14:textId="62C3F4A9" w:rsidR="001A7EF2" w:rsidRDefault="001A7EF2" w:rsidP="00171733">
      <w:pPr>
        <w:pStyle w:val="a3"/>
        <w:ind w:left="360" w:firstLineChars="0" w:firstLine="0"/>
      </w:pPr>
      <w:r>
        <w:rPr>
          <w:rFonts w:hint="eastAsia"/>
        </w:rPr>
        <w:t>需求进展：</w:t>
      </w:r>
    </w:p>
    <w:p w14:paraId="128DE5EB" w14:textId="3045A3A6" w:rsidR="001A7EF2" w:rsidRDefault="000F5137" w:rsidP="000F513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A7EF2">
        <w:rPr>
          <w:rFonts w:hint="eastAsia"/>
        </w:rPr>
        <w:t>上午在调试的时候发现了项目描述部分的</w:t>
      </w:r>
      <w:r w:rsidR="001A7EF2">
        <w:rPr>
          <w:rFonts w:hint="eastAsia"/>
        </w:rPr>
        <w:t>bug</w:t>
      </w:r>
      <w:r w:rsidR="001A7EF2">
        <w:rPr>
          <w:rFonts w:hint="eastAsia"/>
        </w:rPr>
        <w:t>，因为现在会有</w:t>
      </w:r>
      <w:r w:rsidR="001A7EF2">
        <w:rPr>
          <w:rFonts w:hint="eastAsia"/>
        </w:rPr>
        <w:t>@</w:t>
      </w:r>
      <w:r w:rsidR="001A7EF2">
        <w:rPr>
          <w:rFonts w:hint="eastAsia"/>
        </w:rPr>
        <w:t>，等</w:t>
      </w:r>
      <w:r w:rsidR="001A7EF2">
        <w:rPr>
          <w:rFonts w:hint="eastAsia"/>
        </w:rPr>
        <w:t>html</w:t>
      </w:r>
      <w:r w:rsidR="001A7EF2">
        <w:rPr>
          <w:rFonts w:hint="eastAsia"/>
        </w:rPr>
        <w:t>元素，所以在传递描述给悬浮框的时候，出错了。原因是我把描述放在了属性里面，这样转义会出现问题。最后采用每条评论对应一个悬浮框的解决方案，比解决转义要节约时间。</w:t>
      </w:r>
    </w:p>
    <w:p w14:paraId="025A6618" w14:textId="2C78EEB7" w:rsidR="001A7EF2" w:rsidRDefault="000F5137" w:rsidP="000F513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A7EF2">
        <w:rPr>
          <w:rFonts w:hint="eastAsia"/>
        </w:rPr>
        <w:t>下午先把“新增高风险”预警的方式改为了钉钉通告，然后与师兄讨论了相关的业务问题。这部分的业务逻辑比较繁杂，最后的结论是，对于风险的</w:t>
      </w:r>
      <w:r>
        <w:rPr>
          <w:rFonts w:hint="eastAsia"/>
        </w:rPr>
        <w:t>“</w:t>
      </w:r>
      <w:r w:rsidR="001A7EF2">
        <w:rPr>
          <w:rFonts w:hint="eastAsia"/>
        </w:rPr>
        <w:t>钉钉通告</w:t>
      </w:r>
      <w:r>
        <w:rPr>
          <w:rFonts w:hint="eastAsia"/>
        </w:rPr>
        <w:t>”</w:t>
      </w:r>
      <w:r w:rsidR="001A7EF2">
        <w:rPr>
          <w:rFonts w:hint="eastAsia"/>
        </w:rPr>
        <w:t>，通过风险项</w:t>
      </w:r>
      <w:r w:rsidR="001A7EF2">
        <w:rPr>
          <w:rFonts w:hint="eastAsia"/>
        </w:rPr>
        <w:t>id</w:t>
      </w:r>
      <w:r w:rsidR="001A7EF2">
        <w:rPr>
          <w:rFonts w:hint="eastAsia"/>
        </w:rPr>
        <w:t>和</w:t>
      </w:r>
      <w:proofErr w:type="spellStart"/>
      <w:r w:rsidR="001A7EF2">
        <w:rPr>
          <w:rFonts w:hint="eastAsia"/>
        </w:rPr>
        <w:t>handleMethod</w:t>
      </w:r>
      <w:proofErr w:type="spellEnd"/>
      <w:r w:rsidR="001A7EF2">
        <w:rPr>
          <w:rFonts w:hint="eastAsia"/>
        </w:rPr>
        <w:t>来查找数据库，如果有，则不发送；没有则发送，且根据钉钉传回来的参数决定是否入库，入库时，默认</w:t>
      </w:r>
      <w:r w:rsidR="001A7EF2">
        <w:rPr>
          <w:rFonts w:hint="eastAsia"/>
        </w:rPr>
        <w:t>status</w:t>
      </w:r>
      <w:r w:rsidR="001A7EF2">
        <w:rPr>
          <w:rFonts w:hint="eastAsia"/>
        </w:rPr>
        <w:t>“已完成”。</w:t>
      </w:r>
    </w:p>
    <w:p w14:paraId="16B8C5FC" w14:textId="58ED7FD5" w:rsidR="001A7EF2" w:rsidRDefault="001A7EF2" w:rsidP="000F5137">
      <w:r>
        <w:rPr>
          <w:rFonts w:hint="eastAsia"/>
        </w:rPr>
        <w:t>而对于</w:t>
      </w:r>
      <w:r w:rsidR="000F5137">
        <w:rPr>
          <w:rFonts w:hint="eastAsia"/>
        </w:rPr>
        <w:t>风险的“工单驱动”，每三天检查一次，如果该风险下面的评论满足一定规则，则判断该风险为待发工单风险。因为这种情况下有可能会有多条工单生成，所以规则是得到最新的那条工单信息，如果该工单已完成，或已取消，则新建工单；若未完成，则不操作。</w:t>
      </w:r>
    </w:p>
    <w:p w14:paraId="2A4DEF6A" w14:textId="62E9E5BC" w:rsidR="000F5137" w:rsidRDefault="000F5137" w:rsidP="000F513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针对上述预警表中，</w:t>
      </w:r>
      <w:r>
        <w:rPr>
          <w:rFonts w:hint="eastAsia"/>
        </w:rPr>
        <w:t>status</w:t>
      </w:r>
      <w:r>
        <w:rPr>
          <w:rFonts w:hint="eastAsia"/>
        </w:rPr>
        <w:t>的问题，下一步决定采用监听器的形式，</w:t>
      </w:r>
      <w:r>
        <w:rPr>
          <w:rFonts w:hint="eastAsia"/>
        </w:rPr>
        <w:t xml:space="preserve">          </w:t>
      </w:r>
      <w:r>
        <w:rPr>
          <w:rFonts w:hint="eastAsia"/>
        </w:rPr>
        <w:t>监听工单系统的工单处理状态，如果更新了，就修改预警表中的</w:t>
      </w:r>
      <w:r>
        <w:rPr>
          <w:rFonts w:hint="eastAsia"/>
        </w:rPr>
        <w:t>status</w:t>
      </w:r>
      <w:r>
        <w:rPr>
          <w:rFonts w:hint="eastAsia"/>
        </w:rPr>
        <w:t>字段。</w:t>
      </w:r>
    </w:p>
    <w:p w14:paraId="421F5974" w14:textId="041E3EC7" w:rsidR="000F5137" w:rsidRDefault="000F5137" w:rsidP="000F5137">
      <w:r>
        <w:rPr>
          <w:rFonts w:hint="eastAsia"/>
        </w:rPr>
        <w:t>感想：</w:t>
      </w:r>
    </w:p>
    <w:p w14:paraId="175B040E" w14:textId="0151B4D1" w:rsidR="000F5137" w:rsidRDefault="000F5137" w:rsidP="000F5137">
      <w:r>
        <w:rPr>
          <w:rFonts w:hint="eastAsia"/>
        </w:rPr>
        <w:t xml:space="preserve"> </w:t>
      </w:r>
      <w:r>
        <w:rPr>
          <w:rFonts w:hint="eastAsia"/>
        </w:rPr>
        <w:t>最近接触的业务逻辑比较多，</w:t>
      </w:r>
      <w:r w:rsidR="00185323">
        <w:rPr>
          <w:rFonts w:hint="eastAsia"/>
        </w:rPr>
        <w:t>技术上的问题基本都可以解决。</w:t>
      </w:r>
      <w:r>
        <w:rPr>
          <w:rFonts w:hint="eastAsia"/>
        </w:rPr>
        <w:t>遇到不清晰的地方，还是要多沟通沟通，</w:t>
      </w:r>
      <w:r w:rsidR="00185323">
        <w:rPr>
          <w:rFonts w:hint="eastAsia"/>
        </w:rPr>
        <w:t>讨论出最佳的解决方案，沟通很重要，有效率的沟通可以提高效率。</w:t>
      </w:r>
    </w:p>
    <w:p w14:paraId="5F90085D" w14:textId="74B3FA4C" w:rsidR="00AD1E2D" w:rsidRDefault="00AD1E2D" w:rsidP="00AD1E2D">
      <w:pPr>
        <w:pStyle w:val="a4"/>
        <w:ind w:leftChars="41" w:left="98"/>
      </w:pPr>
      <w:r>
        <w:t>2017/7/26</w:t>
      </w:r>
    </w:p>
    <w:p w14:paraId="37962C26" w14:textId="659EFB72" w:rsidR="00AD1E2D" w:rsidRDefault="00AD1E2D" w:rsidP="000F5137">
      <w:r>
        <w:rPr>
          <w:rFonts w:hint="eastAsia"/>
        </w:rPr>
        <w:t>需求进展：</w:t>
      </w:r>
    </w:p>
    <w:p w14:paraId="1F2124B3" w14:textId="099FBBF3" w:rsidR="00AD1E2D" w:rsidRDefault="00AD1E2D" w:rsidP="000F5137">
      <w:r>
        <w:rPr>
          <w:rFonts w:hint="eastAsia"/>
        </w:rPr>
        <w:t>1.</w:t>
      </w:r>
      <w:r>
        <w:rPr>
          <w:rFonts w:hint="eastAsia"/>
        </w:rPr>
        <w:t>实现了监听工单系统的处理状态，然后实时更新预警表中风险</w:t>
      </w:r>
      <w:r>
        <w:rPr>
          <w:rFonts w:hint="eastAsia"/>
        </w:rPr>
        <w:t>status</w:t>
      </w:r>
      <w:r>
        <w:rPr>
          <w:rFonts w:hint="eastAsia"/>
        </w:rPr>
        <w:t>字段的值。</w:t>
      </w:r>
    </w:p>
    <w:p w14:paraId="4FFA021D" w14:textId="0FFA37F2" w:rsidR="00AD1E2D" w:rsidRDefault="00AD1E2D" w:rsidP="000F5137">
      <w:proofErr w:type="spellStart"/>
      <w:r>
        <w:rPr>
          <w:rFonts w:hint="eastAsia"/>
        </w:rPr>
        <w:t>metaQ</w:t>
      </w:r>
      <w:proofErr w:type="spellEnd"/>
      <w:r>
        <w:rPr>
          <w:rFonts w:hint="eastAsia"/>
        </w:rPr>
        <w:t>的接口已经写好，研究了一下，可以得到我需要的工单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tags</w:t>
      </w:r>
      <w:r>
        <w:rPr>
          <w:rFonts w:hint="eastAsia"/>
        </w:rPr>
        <w:t>。根据不同的</w:t>
      </w:r>
      <w:r>
        <w:rPr>
          <w:rFonts w:hint="eastAsia"/>
        </w:rPr>
        <w:t>tag</w:t>
      </w:r>
      <w:r>
        <w:rPr>
          <w:rFonts w:hint="eastAsia"/>
        </w:rPr>
        <w:t>，会给</w:t>
      </w:r>
      <w:r>
        <w:rPr>
          <w:rFonts w:hint="eastAsia"/>
        </w:rPr>
        <w:t>status</w:t>
      </w:r>
      <w:r>
        <w:rPr>
          <w:rFonts w:hint="eastAsia"/>
        </w:rPr>
        <w:t>字段设置相应的状态值。</w:t>
      </w:r>
    </w:p>
    <w:p w14:paraId="0D40F145" w14:textId="0EF3CFCF" w:rsidR="00AD1E2D" w:rsidRDefault="00AD1E2D" w:rsidP="000F5137">
      <w:r>
        <w:rPr>
          <w:rFonts w:hint="eastAsia"/>
        </w:rPr>
        <w:t>问题和感想：</w:t>
      </w:r>
    </w:p>
    <w:p w14:paraId="3A77DFFD" w14:textId="12621C5E" w:rsidR="00AD1E2D" w:rsidRDefault="00AD1E2D" w:rsidP="000F5137">
      <w:r>
        <w:rPr>
          <w:rFonts w:hint="eastAsia"/>
        </w:rPr>
        <w:t xml:space="preserve"> </w:t>
      </w:r>
      <w:r>
        <w:rPr>
          <w:rFonts w:hint="eastAsia"/>
        </w:rPr>
        <w:t>需求思路还是有的，但是遇到了很多麻烦。</w:t>
      </w:r>
    </w:p>
    <w:p w14:paraId="0820C6C1" w14:textId="61084A3B" w:rsidR="005F5920" w:rsidRPr="005F5920" w:rsidRDefault="005F5920" w:rsidP="005F5920">
      <w:pPr>
        <w:pStyle w:val="a3"/>
        <w:widowControl/>
        <w:numPr>
          <w:ilvl w:val="0"/>
          <w:numId w:val="4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Menlo Regular" w:hAnsi="Menlo Regular" w:cs="Menlo Regular"/>
          <w:color w:val="000000"/>
          <w:kern w:val="0"/>
        </w:rPr>
      </w:pPr>
      <w:r>
        <w:rPr>
          <w:rFonts w:hint="eastAsia"/>
        </w:rPr>
        <w:t>业务场景。工单系统的状态是比较多的，而我们自己的数据库，为了减少不必要的误解，把这些状态归为五类，（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F5920">
        <w:rPr>
          <w:rFonts w:ascii="Times" w:hAnsi="Times" w:cs="Times"/>
          <w:color w:val="000000"/>
          <w:kern w:val="0"/>
        </w:rPr>
        <w:t>已完成：</w:t>
      </w:r>
      <w:r w:rsidRPr="005F5920">
        <w:rPr>
          <w:rFonts w:ascii="Times" w:hAnsi="Times" w:cs="Times"/>
          <w:color w:val="000000"/>
          <w:kern w:val="0"/>
        </w:rPr>
        <w:t xml:space="preserve"> </w:t>
      </w:r>
      <w:r w:rsidRPr="005F5920">
        <w:rPr>
          <w:rFonts w:ascii="Menlo Regular" w:hAnsi="Menlo Regular" w:cs="Menlo Regular"/>
          <w:color w:val="000000"/>
          <w:kern w:val="0"/>
        </w:rPr>
        <w:t>工单完结</w:t>
      </w:r>
      <w:r w:rsidRPr="005F5920">
        <w:rPr>
          <w:rFonts w:ascii="Menlo Regular" w:hAnsi="Menlo Regular" w:cs="Menlo Regular" w:hint="eastAsia"/>
          <w:color w:val="000000"/>
          <w:kern w:val="0"/>
        </w:rPr>
        <w:t>；（</w:t>
      </w:r>
      <w:r w:rsidRPr="005F5920">
        <w:rPr>
          <w:rFonts w:cs="Menlo Regular"/>
          <w:color w:val="000000"/>
          <w:kern w:val="0"/>
        </w:rPr>
        <w:t>2</w:t>
      </w:r>
      <w:r w:rsidRPr="005F5920">
        <w:rPr>
          <w:rFonts w:ascii="Menlo Regular" w:hAnsi="Menlo Regular" w:cs="Menlo Regular" w:hint="eastAsia"/>
          <w:color w:val="000000"/>
          <w:kern w:val="0"/>
        </w:rPr>
        <w:t>）</w:t>
      </w:r>
      <w:r w:rsidRPr="005F5920">
        <w:rPr>
          <w:rFonts w:ascii="Menlo Regular" w:hAnsi="Menlo Regular" w:cs="Menlo Regular"/>
          <w:color w:val="000000"/>
          <w:kern w:val="0"/>
        </w:rPr>
        <w:t>已取消：工单退回</w:t>
      </w:r>
      <w:r w:rsidRPr="005F5920">
        <w:rPr>
          <w:rFonts w:ascii="Menlo Regular" w:hAnsi="Menlo Regular" w:cs="Menlo Regular" w:hint="eastAsia"/>
          <w:color w:val="000000"/>
          <w:kern w:val="0"/>
        </w:rPr>
        <w:t>，</w:t>
      </w:r>
      <w:r w:rsidRPr="005F5920">
        <w:rPr>
          <w:rFonts w:ascii="Menlo Regular" w:hAnsi="Menlo Regular" w:cs="Menlo Regular"/>
          <w:color w:val="000000"/>
          <w:kern w:val="0"/>
        </w:rPr>
        <w:t>工单撤销</w:t>
      </w:r>
      <w:r w:rsidRPr="005F5920">
        <w:rPr>
          <w:rFonts w:ascii="Times" w:hAnsi="Times" w:cs="Times" w:hint="eastAsia"/>
          <w:color w:val="000000"/>
          <w:kern w:val="0"/>
        </w:rPr>
        <w:t>；（</w:t>
      </w:r>
      <w:r w:rsidRPr="005F5920">
        <w:rPr>
          <w:rFonts w:ascii="Times" w:hAnsi="Times" w:cs="Times" w:hint="eastAsia"/>
          <w:color w:val="000000"/>
          <w:kern w:val="0"/>
        </w:rPr>
        <w:t>3</w:t>
      </w:r>
      <w:r w:rsidRPr="005F5920">
        <w:rPr>
          <w:rFonts w:ascii="Times" w:hAnsi="Times" w:cs="Times" w:hint="eastAsia"/>
          <w:color w:val="000000"/>
          <w:kern w:val="0"/>
        </w:rPr>
        <w:t>）</w:t>
      </w:r>
      <w:r w:rsidRPr="005F5920">
        <w:rPr>
          <w:rFonts w:ascii="Menlo Regular" w:hAnsi="Menlo Regular" w:cs="Menlo Regular"/>
          <w:color w:val="000000"/>
          <w:kern w:val="0"/>
        </w:rPr>
        <w:t>未处理：是入库的默认状态，对应工单的</w:t>
      </w:r>
      <w:r w:rsidRPr="005F5920">
        <w:rPr>
          <w:rFonts w:ascii="Menlo Regular" w:hAnsi="Menlo Regular" w:cs="Menlo Regular"/>
          <w:color w:val="000000"/>
          <w:kern w:val="0"/>
        </w:rPr>
        <w:t>create</w:t>
      </w:r>
      <w:r w:rsidRPr="005F5920">
        <w:rPr>
          <w:rFonts w:ascii="Menlo Regular" w:hAnsi="Menlo Regular" w:cs="Menlo Regular"/>
          <w:color w:val="000000"/>
          <w:kern w:val="0"/>
        </w:rPr>
        <w:t>，但是不做监听</w:t>
      </w:r>
      <w:r w:rsidRPr="005F5920">
        <w:rPr>
          <w:rFonts w:ascii="Times" w:hAnsi="Times" w:cs="Times" w:hint="eastAsia"/>
          <w:color w:val="000000"/>
          <w:kern w:val="0"/>
        </w:rPr>
        <w:t>；（</w:t>
      </w:r>
      <w:r w:rsidRPr="005F5920">
        <w:rPr>
          <w:rFonts w:ascii="Times" w:hAnsi="Times" w:cs="Times" w:hint="eastAsia"/>
          <w:color w:val="000000"/>
          <w:kern w:val="0"/>
        </w:rPr>
        <w:t>4</w:t>
      </w:r>
      <w:r w:rsidRPr="005F5920">
        <w:rPr>
          <w:rFonts w:ascii="Times" w:hAnsi="Times" w:cs="Times" w:hint="eastAsia"/>
          <w:color w:val="000000"/>
          <w:kern w:val="0"/>
        </w:rPr>
        <w:t>）</w:t>
      </w:r>
      <w:r w:rsidRPr="005F5920">
        <w:rPr>
          <w:rFonts w:ascii="Menlo Regular" w:hAnsi="Menlo Regular" w:cs="Menlo Regular"/>
          <w:color w:val="000000"/>
          <w:kern w:val="0"/>
        </w:rPr>
        <w:t>处理中：工单受理</w:t>
      </w:r>
      <w:r w:rsidRPr="005F5920">
        <w:rPr>
          <w:rFonts w:ascii="Times" w:hAnsi="Times" w:cs="Times" w:hint="eastAsia"/>
          <w:color w:val="000000"/>
          <w:kern w:val="0"/>
        </w:rPr>
        <w:t>，</w:t>
      </w:r>
      <w:r w:rsidRPr="005F5920">
        <w:rPr>
          <w:rFonts w:ascii="Menlo Regular" w:hAnsi="Menlo Regular" w:cs="Menlo Regular"/>
          <w:color w:val="000000"/>
          <w:kern w:val="0"/>
        </w:rPr>
        <w:t>工单转交</w:t>
      </w:r>
      <w:r w:rsidRPr="005F5920">
        <w:rPr>
          <w:rFonts w:ascii="Times" w:hAnsi="Times" w:cs="Times" w:hint="eastAsia"/>
          <w:color w:val="000000"/>
          <w:kern w:val="0"/>
        </w:rPr>
        <w:t>；（</w:t>
      </w:r>
      <w:r w:rsidRPr="005F5920">
        <w:rPr>
          <w:rFonts w:ascii="Times" w:hAnsi="Times" w:cs="Times" w:hint="eastAsia"/>
          <w:color w:val="000000"/>
          <w:kern w:val="0"/>
        </w:rPr>
        <w:t>5</w:t>
      </w:r>
      <w:r w:rsidRPr="005F5920">
        <w:rPr>
          <w:rFonts w:ascii="Times" w:hAnsi="Times" w:cs="Times" w:hint="eastAsia"/>
          <w:color w:val="000000"/>
          <w:kern w:val="0"/>
        </w:rPr>
        <w:t>）</w:t>
      </w:r>
      <w:r w:rsidRPr="005F5920">
        <w:rPr>
          <w:rFonts w:ascii="Menlo Regular" w:hAnsi="Menlo Regular" w:cs="Menlo Regular"/>
          <w:color w:val="000000"/>
          <w:kern w:val="0"/>
        </w:rPr>
        <w:t>已处理：工单解决</w:t>
      </w:r>
      <w:r w:rsidRPr="005F5920">
        <w:rPr>
          <w:rFonts w:ascii="Menlo Regular" w:hAnsi="Menlo Regular" w:cs="Menlo Regular" w:hint="eastAsia"/>
          <w:color w:val="000000"/>
          <w:kern w:val="0"/>
        </w:rPr>
        <w:t xml:space="preserve"> </w:t>
      </w:r>
      <w:r w:rsidRPr="005F5920">
        <w:rPr>
          <w:rFonts w:ascii="Menlo Regular" w:hAnsi="Menlo Regular" w:cs="Menlo Regular" w:hint="eastAsia"/>
          <w:color w:val="000000"/>
          <w:kern w:val="0"/>
        </w:rPr>
        <w:t>这样</w:t>
      </w:r>
      <w:r w:rsidRPr="005F5920">
        <w:rPr>
          <w:rFonts w:ascii="Menlo Regular" w:hAnsi="Menlo Regular" w:cs="Menlo Regular" w:hint="eastAsia"/>
          <w:color w:val="000000"/>
          <w:kern w:val="0"/>
        </w:rPr>
        <w:t>cover</w:t>
      </w:r>
      <w:r w:rsidRPr="005F5920">
        <w:rPr>
          <w:rFonts w:ascii="Menlo Regular" w:hAnsi="Menlo Regular" w:cs="Menlo Regular" w:hint="eastAsia"/>
          <w:color w:val="000000"/>
          <w:kern w:val="0"/>
        </w:rPr>
        <w:t>了工单的所有状态，也避免了误解。</w:t>
      </w:r>
    </w:p>
    <w:p w14:paraId="523F4A0A" w14:textId="0BB966A7" w:rsidR="005F5920" w:rsidRDefault="00FC14DC" w:rsidP="005F5920">
      <w:pPr>
        <w:pStyle w:val="a3"/>
        <w:widowControl/>
        <w:numPr>
          <w:ilvl w:val="0"/>
          <w:numId w:val="4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 w:hint="eastAsia"/>
          <w:color w:val="000000"/>
          <w:kern w:val="0"/>
        </w:rPr>
        <w:t>init</w:t>
      </w:r>
      <w:proofErr w:type="spellEnd"/>
      <w:r>
        <w:rPr>
          <w:rFonts w:ascii="Times" w:hAnsi="Times" w:cs="Times"/>
          <w:color w:val="000000"/>
          <w:kern w:val="0"/>
        </w:rPr>
        <w:t>()</w:t>
      </w:r>
      <w:r>
        <w:rPr>
          <w:rFonts w:ascii="Times" w:hAnsi="Times" w:cs="Times" w:hint="eastAsia"/>
          <w:color w:val="000000"/>
          <w:kern w:val="0"/>
        </w:rPr>
        <w:t>函数作为</w:t>
      </w:r>
      <w:proofErr w:type="spellStart"/>
      <w:r>
        <w:rPr>
          <w:rFonts w:ascii="Times" w:hAnsi="Times" w:cs="Times" w:hint="eastAsia"/>
          <w:color w:val="000000"/>
          <w:kern w:val="0"/>
        </w:rPr>
        <w:t>metaQ</w:t>
      </w:r>
      <w:proofErr w:type="spellEnd"/>
      <w:r>
        <w:rPr>
          <w:rFonts w:ascii="Times" w:hAnsi="Times" w:cs="Times" w:hint="eastAsia"/>
          <w:color w:val="000000"/>
          <w:kern w:val="0"/>
        </w:rPr>
        <w:t>的监听接收端口，是唯一的，不能在别的</w:t>
      </w:r>
      <w:r>
        <w:rPr>
          <w:rFonts w:ascii="Times" w:hAnsi="Times" w:cs="Times" w:hint="eastAsia"/>
          <w:color w:val="000000"/>
          <w:kern w:val="0"/>
        </w:rPr>
        <w:t>service</w:t>
      </w:r>
      <w:r>
        <w:rPr>
          <w:rFonts w:ascii="Times" w:hAnsi="Times" w:cs="Times" w:hint="eastAsia"/>
          <w:color w:val="000000"/>
          <w:kern w:val="0"/>
        </w:rPr>
        <w:t>里面再建</w:t>
      </w:r>
      <w:proofErr w:type="spellStart"/>
      <w:r>
        <w:rPr>
          <w:rFonts w:ascii="Times" w:hAnsi="Times" w:cs="Times" w:hint="eastAsia"/>
          <w:color w:val="000000"/>
          <w:kern w:val="0"/>
        </w:rPr>
        <w:t>init</w:t>
      </w:r>
      <w:proofErr w:type="spellEnd"/>
      <w:r>
        <w:rPr>
          <w:rFonts w:ascii="Times" w:hAnsi="Times" w:cs="Times"/>
          <w:color w:val="000000"/>
          <w:kern w:val="0"/>
        </w:rPr>
        <w:t>()</w:t>
      </w:r>
      <w:r>
        <w:rPr>
          <w:rFonts w:ascii="Times" w:hAnsi="Times" w:cs="Times" w:hint="eastAsia"/>
          <w:color w:val="000000"/>
          <w:kern w:val="0"/>
        </w:rPr>
        <w:t>函数，否则</w:t>
      </w:r>
      <w:proofErr w:type="spellStart"/>
      <w:r>
        <w:rPr>
          <w:rFonts w:ascii="Times" w:hAnsi="Times" w:cs="Times" w:hint="eastAsia"/>
          <w:color w:val="000000"/>
          <w:kern w:val="0"/>
        </w:rPr>
        <w:t>metaQ</w:t>
      </w:r>
      <w:proofErr w:type="spellEnd"/>
      <w:r>
        <w:rPr>
          <w:rFonts w:ascii="Times" w:hAnsi="Times" w:cs="Times" w:hint="eastAsia"/>
          <w:color w:val="000000"/>
          <w:kern w:val="0"/>
        </w:rPr>
        <w:t>就产生歧义，找不到位置。然后在测试</w:t>
      </w:r>
      <w:proofErr w:type="spellStart"/>
      <w:r>
        <w:rPr>
          <w:rFonts w:ascii="Times" w:hAnsi="Times" w:cs="Times" w:hint="eastAsia"/>
          <w:color w:val="000000"/>
          <w:kern w:val="0"/>
        </w:rPr>
        <w:t>metaQ</w:t>
      </w:r>
      <w:proofErr w:type="spellEnd"/>
      <w:r>
        <w:rPr>
          <w:rFonts w:ascii="Times" w:hAnsi="Times" w:cs="Times" w:hint="eastAsia"/>
          <w:color w:val="000000"/>
          <w:kern w:val="0"/>
        </w:rPr>
        <w:t>消息发送的时候，发现没有接收到，其实是控制台没有选择</w:t>
      </w:r>
      <w:r>
        <w:rPr>
          <w:rFonts w:ascii="Times" w:hAnsi="Times" w:cs="Times" w:hint="eastAsia"/>
          <w:color w:val="000000"/>
          <w:kern w:val="0"/>
        </w:rPr>
        <w:t>all</w:t>
      </w:r>
      <w:r>
        <w:rPr>
          <w:rFonts w:ascii="Times" w:hAnsi="Times" w:cs="Times" w:hint="eastAsia"/>
          <w:color w:val="000000"/>
          <w:kern w:val="0"/>
        </w:rPr>
        <w:t>，一直以来都默认只显示异常，没想到这一点。</w:t>
      </w:r>
    </w:p>
    <w:p w14:paraId="62A3D4BB" w14:textId="30901A34" w:rsidR="00FC14DC" w:rsidRDefault="00FC14DC" w:rsidP="005F5920">
      <w:pPr>
        <w:pStyle w:val="a3"/>
        <w:widowControl/>
        <w:numPr>
          <w:ilvl w:val="0"/>
          <w:numId w:val="4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之后的工单创建异常，发现提示信息是提交者没有在服务组里。之前和师兄讨论，工单系统在发现提交者不在服务组后，后自动添加此人；但是今天和师兄聊到这个时，才知道已经改为手动添加了。保持信息实时更新很重要。</w:t>
      </w:r>
    </w:p>
    <w:p w14:paraId="234A1070" w14:textId="4D5E297C" w:rsidR="00FC14DC" w:rsidRPr="005F5920" w:rsidRDefault="00FC14DC" w:rsidP="005F5920">
      <w:pPr>
        <w:pStyle w:val="a3"/>
        <w:widowControl/>
        <w:numPr>
          <w:ilvl w:val="0"/>
          <w:numId w:val="44"/>
        </w:numPr>
        <w:autoSpaceDE w:val="0"/>
        <w:autoSpaceDN w:val="0"/>
        <w:adjustRightInd w:val="0"/>
        <w:spacing w:line="280" w:lineRule="atLeast"/>
        <w:ind w:firstLineChars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更新入数据库的遇到了小麻烦，</w:t>
      </w:r>
      <w:r w:rsidR="00D86725">
        <w:rPr>
          <w:rFonts w:ascii="Times" w:hAnsi="Times" w:cs="Times" w:hint="eastAsia"/>
          <w:color w:val="000000"/>
          <w:kern w:val="0"/>
        </w:rPr>
        <w:t>但是很快就解决了。</w:t>
      </w:r>
    </w:p>
    <w:p w14:paraId="58E6F147" w14:textId="72D210FD" w:rsidR="00AD1E2D" w:rsidRDefault="00AD1E2D" w:rsidP="000F5137"/>
    <w:p w14:paraId="3CBC5E10" w14:textId="77F6E068" w:rsidR="008241A8" w:rsidRDefault="008241A8" w:rsidP="000F5137">
      <w:r>
        <w:t>2017/7/27</w:t>
      </w:r>
    </w:p>
    <w:p w14:paraId="21716B18" w14:textId="1ACDFBA1" w:rsidR="008241A8" w:rsidRDefault="008241A8" w:rsidP="000F5137">
      <w:r>
        <w:rPr>
          <w:rFonts w:hint="eastAsia"/>
        </w:rPr>
        <w:t>需求进展：</w:t>
      </w:r>
    </w:p>
    <w:p w14:paraId="6B3B086E" w14:textId="500461EA" w:rsidR="008241A8" w:rsidRDefault="00665E92" w:rsidP="000F5137">
      <w:r>
        <w:rPr>
          <w:rFonts w:hint="eastAsia"/>
        </w:rPr>
        <w:t xml:space="preserve">  </w:t>
      </w:r>
      <w:r w:rsidR="008241A8">
        <w:rPr>
          <w:rFonts w:hint="eastAsia"/>
        </w:rPr>
        <w:t>1.</w:t>
      </w:r>
      <w:r w:rsidR="008241A8">
        <w:rPr>
          <w:rFonts w:hint="eastAsia"/>
        </w:rPr>
        <w:t>上午帮科怀新增了表字段，并且修改了所有相关的代码。因为项目进展那边需要用到父项目</w:t>
      </w:r>
      <w:r w:rsidR="008241A8">
        <w:rPr>
          <w:rFonts w:hint="eastAsia"/>
        </w:rPr>
        <w:t>id</w:t>
      </w:r>
      <w:r w:rsidR="008241A8">
        <w:rPr>
          <w:rFonts w:hint="eastAsia"/>
        </w:rPr>
        <w:t>，方便操作。然后把预警这一块的逻辑整理了一下，因为之后肯定是要模块，可配置化的，所现在先考虑哪边可以抽象出来用。大概的思路图是这样的：</w:t>
      </w:r>
    </w:p>
    <w:p w14:paraId="7387DD5F" w14:textId="3F6A6951" w:rsidR="005A6544" w:rsidRPr="005A6544" w:rsidRDefault="005A6544" w:rsidP="005A654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41C3119F" wp14:editId="1E10480A">
            <wp:extent cx="5177667" cy="2601299"/>
            <wp:effectExtent l="0" t="0" r="4445" b="0"/>
            <wp:docPr id="7" name="图片 1" descr="https://static.dingtalk.com/media/lALO8k9Hvc0B5c0Dxg_966_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8k9Hvc0B5c0Dxg_966_4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178" cy="260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E3A0" w14:textId="5B9D5D05" w:rsidR="008241A8" w:rsidRDefault="005A6544" w:rsidP="000F5137">
      <w:r>
        <w:rPr>
          <w:rFonts w:hint="eastAsia"/>
        </w:rPr>
        <w:t>还是有很多优化空间的，因为当前</w:t>
      </w:r>
      <w:r>
        <w:rPr>
          <w:rFonts w:hint="eastAsia"/>
        </w:rPr>
        <w:t>item</w:t>
      </w:r>
      <w:r>
        <w:rPr>
          <w:rFonts w:hint="eastAsia"/>
        </w:rPr>
        <w:t>是和发送方式绑定的，未来打算把四种发送类型定义成</w:t>
      </w:r>
      <w:r>
        <w:rPr>
          <w:rFonts w:hint="eastAsia"/>
        </w:rPr>
        <w:t>tag</w:t>
      </w:r>
      <w:r>
        <w:rPr>
          <w:rFonts w:hint="eastAsia"/>
        </w:rPr>
        <w:t>，用户可以随意选择发送方式。</w:t>
      </w:r>
    </w:p>
    <w:p w14:paraId="532D31D0" w14:textId="5547E029" w:rsidR="00665E92" w:rsidRDefault="00665E92" w:rsidP="00665E92">
      <w:r>
        <w:rPr>
          <w:rFonts w:hint="eastAsia"/>
        </w:rPr>
        <w:t xml:space="preserve">  2.</w:t>
      </w:r>
      <w:r w:rsidR="005A6544">
        <w:rPr>
          <w:rFonts w:hint="eastAsia"/>
        </w:rPr>
        <w:t>下午接了一个新需求，发送超时任务的预警信息。形式和</w:t>
      </w:r>
      <w:r w:rsidR="00DF452E">
        <w:rPr>
          <w:rFonts w:hint="eastAsia"/>
        </w:rPr>
        <w:t>风险的差不多，注意下，比较的规则以天为标准，在同一天就不算超时。主要的卡点在如何得到预期完结时间。一开始以为是</w:t>
      </w:r>
      <w:proofErr w:type="spellStart"/>
      <w:r w:rsidR="00DF452E">
        <w:rPr>
          <w:rFonts w:hint="eastAsia"/>
        </w:rPr>
        <w:t>expectedAt</w:t>
      </w:r>
      <w:proofErr w:type="spellEnd"/>
      <w:r w:rsidR="00DF452E">
        <w:rPr>
          <w:rFonts w:hint="eastAsia"/>
        </w:rPr>
        <w:t>字段，但是试了很多次，每条的该字段都是</w:t>
      </w:r>
      <w:r w:rsidR="00DF452E">
        <w:rPr>
          <w:rFonts w:hint="eastAsia"/>
        </w:rPr>
        <w:t>null</w:t>
      </w:r>
      <w:r w:rsidR="00DF452E">
        <w:rPr>
          <w:rFonts w:hint="eastAsia"/>
        </w:rPr>
        <w:t>。最后咨询了下</w:t>
      </w:r>
      <w:proofErr w:type="spellStart"/>
      <w:r w:rsidR="00DF452E">
        <w:rPr>
          <w:rFonts w:hint="eastAsia"/>
        </w:rPr>
        <w:t>Aone</w:t>
      </w:r>
      <w:proofErr w:type="spellEnd"/>
      <w:r w:rsidR="00DF452E">
        <w:rPr>
          <w:rFonts w:hint="eastAsia"/>
        </w:rPr>
        <w:t>的师兄，他解释说这是自定义字段，都放在了</w:t>
      </w:r>
      <w:proofErr w:type="spellStart"/>
      <w:r w:rsidR="00DF452E">
        <w:rPr>
          <w:rFonts w:hint="eastAsia"/>
        </w:rPr>
        <w:t>cf</w:t>
      </w:r>
      <w:r w:rsidR="00DF452E">
        <w:t>_list</w:t>
      </w:r>
      <w:proofErr w:type="spellEnd"/>
      <w:r w:rsidR="00DF452E">
        <w:rPr>
          <w:rFonts w:hint="eastAsia"/>
        </w:rPr>
        <w:t>里面了。</w:t>
      </w:r>
    </w:p>
    <w:p w14:paraId="284286D3" w14:textId="5682FA4E" w:rsidR="005A6544" w:rsidRDefault="00665E92" w:rsidP="00665E92">
      <w:r>
        <w:rPr>
          <w:rFonts w:hint="eastAsia"/>
        </w:rPr>
        <w:t xml:space="preserve">  </w:t>
      </w:r>
      <w:r w:rsidR="00DF452E">
        <w:rPr>
          <w:rFonts w:hint="eastAsia"/>
        </w:rPr>
        <w:t>这样的话，有两点疑惑：（</w:t>
      </w:r>
      <w:r w:rsidR="00DF452E">
        <w:rPr>
          <w:rFonts w:hint="eastAsia"/>
        </w:rPr>
        <w:t>1</w:t>
      </w:r>
      <w:r w:rsidR="00DF452E">
        <w:rPr>
          <w:rFonts w:hint="eastAsia"/>
        </w:rPr>
        <w:t>）我理解这样做，是因为有的</w:t>
      </w:r>
      <w:r w:rsidR="00DF452E">
        <w:rPr>
          <w:rFonts w:hint="eastAsia"/>
        </w:rPr>
        <w:t>issue</w:t>
      </w:r>
      <w:r w:rsidR="00DF452E">
        <w:rPr>
          <w:rFonts w:hint="eastAsia"/>
        </w:rPr>
        <w:t>用不到预期完结</w:t>
      </w:r>
      <w:r>
        <w:rPr>
          <w:rFonts w:hint="eastAsia"/>
        </w:rPr>
        <w:t>时间这个字段，所以作为自定义属性。为什么不采用覆盖的方式呢？如果加的字段不多的话，是可以接受的吧。（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cf</w:t>
      </w:r>
      <w:r>
        <w:t>_list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list</w:t>
      </w:r>
      <w:r>
        <w:t>&lt;class&gt;</w:t>
      </w:r>
      <w:r>
        <w:rPr>
          <w:rFonts w:hint="eastAsia"/>
        </w:rPr>
        <w:t>形式。这个就不太合理了吧，自定义类型很多，我想得到“截止日期”，还是得遍历整个</w:t>
      </w:r>
      <w:r>
        <w:rPr>
          <w:rFonts w:hint="eastAsia"/>
        </w:rPr>
        <w:t>list</w:t>
      </w:r>
      <w:r>
        <w:rPr>
          <w:rFonts w:hint="eastAsia"/>
        </w:rPr>
        <w:t>。所以就很矛盾了，如果字段少，那就覆盖；如果字段多，传个</w:t>
      </w:r>
      <w:r>
        <w:rPr>
          <w:rFonts w:hint="eastAsia"/>
        </w:rPr>
        <w:t>map</w:t>
      </w:r>
      <w:r>
        <w:rPr>
          <w:rFonts w:hint="eastAsia"/>
        </w:rPr>
        <w:t>，方便查找。</w:t>
      </w:r>
    </w:p>
    <w:p w14:paraId="79C9725A" w14:textId="36C861E1" w:rsidR="00665E92" w:rsidRDefault="00A630AF" w:rsidP="00A630AF">
      <w:r>
        <w:rPr>
          <w:rFonts w:hint="eastAsia"/>
        </w:rPr>
        <w:t xml:space="preserve">  3.</w:t>
      </w:r>
      <w:r w:rsidR="00665E92">
        <w:rPr>
          <w:rFonts w:hint="eastAsia"/>
        </w:rPr>
        <w:t>晚上听到一个好消息，</w:t>
      </w:r>
      <w:proofErr w:type="spellStart"/>
      <w:r w:rsidR="00665E92">
        <w:rPr>
          <w:rFonts w:hint="eastAsia"/>
        </w:rPr>
        <w:t>Aone</w:t>
      </w:r>
      <w:proofErr w:type="spellEnd"/>
      <w:r w:rsidR="00665E92">
        <w:rPr>
          <w:rFonts w:hint="eastAsia"/>
        </w:rPr>
        <w:t>那边提供了监听方法</w:t>
      </w:r>
      <w:r>
        <w:rPr>
          <w:rFonts w:hint="eastAsia"/>
        </w:rPr>
        <w:t>，不用我们定时去拿数据了。</w:t>
      </w:r>
    </w:p>
    <w:p w14:paraId="623D55C2" w14:textId="612E5CB6" w:rsidR="00A630AF" w:rsidRDefault="00A630AF" w:rsidP="00A630AF">
      <w:r>
        <w:rPr>
          <w:rFonts w:hint="eastAsia"/>
        </w:rPr>
        <w:t xml:space="preserve">  4.</w:t>
      </w:r>
      <w:r>
        <w:rPr>
          <w:rFonts w:hint="eastAsia"/>
        </w:rPr>
        <w:t>今天听了科怀的分享，还是很有收获的，每个人遇到的问题都不尽相同，多听听可以帮助自己填补漏洞。</w:t>
      </w:r>
    </w:p>
    <w:p w14:paraId="3F067341" w14:textId="77777777" w:rsidR="005A6544" w:rsidRDefault="005A6544" w:rsidP="000F5137"/>
    <w:p w14:paraId="7FA52765" w14:textId="47C3367F" w:rsidR="002809A6" w:rsidRDefault="002809A6" w:rsidP="000F5137">
      <w:r>
        <w:t>2017/7/28</w:t>
      </w:r>
      <w:r>
        <w:rPr>
          <w:rFonts w:hint="eastAsia"/>
        </w:rPr>
        <w:t xml:space="preserve"> </w:t>
      </w:r>
      <w:r>
        <w:rPr>
          <w:rFonts w:hint="eastAsia"/>
        </w:rPr>
        <w:t>周报</w:t>
      </w:r>
    </w:p>
    <w:p w14:paraId="7DE553E2" w14:textId="1FA7F3B8" w:rsidR="002809A6" w:rsidRDefault="002809A6" w:rsidP="000F5137">
      <w:r>
        <w:rPr>
          <w:rFonts w:hint="eastAsia"/>
        </w:rPr>
        <w:t>需求进展：</w:t>
      </w:r>
    </w:p>
    <w:p w14:paraId="7D21B70A" w14:textId="162A72ED" w:rsidR="002809A6" w:rsidRDefault="002809A6" w:rsidP="002809A6">
      <w:r>
        <w:rPr>
          <w:rFonts w:hint="eastAsia"/>
        </w:rPr>
        <w:t xml:space="preserve">  1.</w:t>
      </w:r>
      <w:r>
        <w:rPr>
          <w:rFonts w:hint="eastAsia"/>
        </w:rPr>
        <w:t>完成了新需求变更的预警功能。从需求变更表里面查找最新生成的需求变更，然后做预警，发送钉钉到指定的钉钉群。取需求变更数据的原则是，每</w:t>
      </w:r>
      <w:r>
        <w:rPr>
          <w:rFonts w:hint="eastAsia"/>
        </w:rPr>
        <w:t>30</w:t>
      </w:r>
      <w:r>
        <w:rPr>
          <w:rFonts w:hint="eastAsia"/>
        </w:rPr>
        <w:t>分钟查找最新的，也就是与当前时间差小于等于</w:t>
      </w:r>
      <w:r>
        <w:rPr>
          <w:rFonts w:hint="eastAsia"/>
        </w:rPr>
        <w:t>30</w:t>
      </w:r>
      <w:r>
        <w:rPr>
          <w:rFonts w:hint="eastAsia"/>
        </w:rPr>
        <w:t>分钟的需求变更数据。在</w:t>
      </w:r>
      <w:proofErr w:type="spellStart"/>
      <w:r>
        <w:rPr>
          <w:rFonts w:hint="eastAsia"/>
        </w:rPr>
        <w:t>DateUtil</w:t>
      </w:r>
      <w:proofErr w:type="spellEnd"/>
      <w:r>
        <w:rPr>
          <w:rFonts w:hint="eastAsia"/>
        </w:rPr>
        <w:t>写了一个计算相差分钟数的函数，可以复用。</w:t>
      </w:r>
    </w:p>
    <w:p w14:paraId="7A021A85" w14:textId="5E491E06" w:rsidR="002809A6" w:rsidRPr="002809A6" w:rsidRDefault="002809A6" w:rsidP="002809A6">
      <w:r>
        <w:rPr>
          <w:rFonts w:hint="eastAsia"/>
        </w:rPr>
        <w:t xml:space="preserve">  2.</w:t>
      </w:r>
      <w:r>
        <w:rPr>
          <w:rFonts w:hint="eastAsia"/>
        </w:rPr>
        <w:t>里程碑样式优化。</w:t>
      </w:r>
      <w:r w:rsidRPr="002809A6">
        <w:rPr>
          <w:rFonts w:ascii="Times" w:hAnsi="Times" w:cs="Times" w:hint="eastAsia"/>
          <w:color w:val="000000"/>
          <w:kern w:val="0"/>
        </w:rPr>
        <w:t>修改了里程碑的样式，添加了一个“超时完成”的选项。虽然里程碑已经完成，但是属于超时完成，要在里程碑上方做个“超时”标记。另外，修改了原先的换行模式，让里程碑都在一行显示。</w:t>
      </w:r>
    </w:p>
    <w:p w14:paraId="2D2B8F21" w14:textId="4D1835D0" w:rsidR="002809A6" w:rsidRDefault="002809A6" w:rsidP="002809A6">
      <w:r>
        <w:rPr>
          <w:rFonts w:hint="eastAsia"/>
        </w:rPr>
        <w:t xml:space="preserve"> 3. </w:t>
      </w:r>
      <w:r>
        <w:rPr>
          <w:rFonts w:hint="eastAsia"/>
        </w:rPr>
        <w:t>实现了监听工单系统的处理状态，然后实时更新预警表中风险</w:t>
      </w:r>
      <w:r>
        <w:rPr>
          <w:rFonts w:hint="eastAsia"/>
        </w:rPr>
        <w:t>status</w:t>
      </w:r>
      <w:r>
        <w:rPr>
          <w:rFonts w:hint="eastAsia"/>
        </w:rPr>
        <w:t>字段的值。</w:t>
      </w:r>
      <w:proofErr w:type="spellStart"/>
      <w:r>
        <w:rPr>
          <w:rFonts w:hint="eastAsia"/>
        </w:rPr>
        <w:t>metaQ</w:t>
      </w:r>
      <w:proofErr w:type="spellEnd"/>
      <w:r>
        <w:rPr>
          <w:rFonts w:hint="eastAsia"/>
        </w:rPr>
        <w:t>的接口已经写好，研究了一下，可以得到我需要的工单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tags</w:t>
      </w:r>
      <w:r>
        <w:rPr>
          <w:rFonts w:hint="eastAsia"/>
        </w:rPr>
        <w:t>。根据不同的</w:t>
      </w:r>
      <w:r>
        <w:rPr>
          <w:rFonts w:hint="eastAsia"/>
        </w:rPr>
        <w:t>tag</w:t>
      </w:r>
      <w:r>
        <w:rPr>
          <w:rFonts w:hint="eastAsia"/>
        </w:rPr>
        <w:t>，会给</w:t>
      </w:r>
      <w:r>
        <w:rPr>
          <w:rFonts w:hint="eastAsia"/>
        </w:rPr>
        <w:t>status</w:t>
      </w:r>
      <w:r>
        <w:rPr>
          <w:rFonts w:hint="eastAsia"/>
        </w:rPr>
        <w:t>字段设置相应的状态值。</w:t>
      </w:r>
    </w:p>
    <w:p w14:paraId="7587B55A" w14:textId="250E9162" w:rsidR="002809A6" w:rsidRDefault="002809A6" w:rsidP="002809A6">
      <w:r>
        <w:rPr>
          <w:rFonts w:hint="eastAsia"/>
        </w:rPr>
        <w:t>4.</w:t>
      </w:r>
      <w:r w:rsidRPr="002809A6">
        <w:rPr>
          <w:rFonts w:hint="eastAsia"/>
        </w:rPr>
        <w:t xml:space="preserve"> </w:t>
      </w:r>
      <w:r>
        <w:rPr>
          <w:rFonts w:hint="eastAsia"/>
        </w:rPr>
        <w:t>发送超时任务的预警信息。形式和风险的差不多，注意下，比较的规则以天为标准，在同一天就不算超时。主要的卡点在如何得到预期完结时间。一开始以为是</w:t>
      </w:r>
      <w:proofErr w:type="spellStart"/>
      <w:r>
        <w:rPr>
          <w:rFonts w:hint="eastAsia"/>
        </w:rPr>
        <w:t>expectedAt</w:t>
      </w:r>
      <w:proofErr w:type="spellEnd"/>
      <w:r>
        <w:rPr>
          <w:rFonts w:hint="eastAsia"/>
        </w:rPr>
        <w:t>字段，但是试了很多次，每条的该字段都是</w:t>
      </w:r>
      <w:r>
        <w:rPr>
          <w:rFonts w:hint="eastAsia"/>
        </w:rPr>
        <w:t>null</w:t>
      </w:r>
      <w:r>
        <w:rPr>
          <w:rFonts w:hint="eastAsia"/>
        </w:rPr>
        <w:t>。最后咨询了下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的师兄，他解释说这是自定义字段，都放在了</w:t>
      </w:r>
      <w:proofErr w:type="spellStart"/>
      <w:r>
        <w:rPr>
          <w:rFonts w:hint="eastAsia"/>
        </w:rPr>
        <w:t>cf</w:t>
      </w:r>
      <w:r>
        <w:t>_list</w:t>
      </w:r>
      <w:proofErr w:type="spellEnd"/>
      <w:r>
        <w:rPr>
          <w:rFonts w:hint="eastAsia"/>
        </w:rPr>
        <w:t>里面了。</w:t>
      </w:r>
    </w:p>
    <w:p w14:paraId="3AEC2E20" w14:textId="2651794D" w:rsidR="002809A6" w:rsidRDefault="002809A6" w:rsidP="002809A6">
      <w:r>
        <w:rPr>
          <w:rFonts w:hint="eastAsia"/>
        </w:rPr>
        <w:t>5.</w:t>
      </w:r>
      <w:r>
        <w:rPr>
          <w:rFonts w:hint="eastAsia"/>
        </w:rPr>
        <w:t>目前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提供了新的监听接口，对于新增高风险，需要走新的接口。</w:t>
      </w:r>
      <w:proofErr w:type="spellStart"/>
      <w:r>
        <w:t>D</w:t>
      </w:r>
      <w:r>
        <w:rPr>
          <w:rFonts w:hint="eastAsia"/>
        </w:rPr>
        <w:t>ts</w:t>
      </w:r>
      <w:proofErr w:type="spellEnd"/>
      <w:r>
        <w:rPr>
          <w:rFonts w:hint="eastAsia"/>
        </w:rPr>
        <w:t>相关的先暂时保留。</w:t>
      </w:r>
    </w:p>
    <w:p w14:paraId="2D047C59" w14:textId="7FBA58D4" w:rsidR="002809A6" w:rsidRDefault="002809A6" w:rsidP="002809A6">
      <w:r>
        <w:rPr>
          <w:rFonts w:hint="eastAsia"/>
        </w:rPr>
        <w:t>感想：</w:t>
      </w:r>
    </w:p>
    <w:p w14:paraId="26ACBA29" w14:textId="22DF2E5A" w:rsidR="002809A6" w:rsidRDefault="002809A6" w:rsidP="002809A6">
      <w:r>
        <w:rPr>
          <w:rFonts w:hint="eastAsia"/>
        </w:rPr>
        <w:t>很充实的一周，基本做完了一整个预警模块：</w:t>
      </w:r>
    </w:p>
    <w:p w14:paraId="6701F9F3" w14:textId="019682BE" w:rsidR="002809A6" w:rsidRPr="002809A6" w:rsidRDefault="002809A6" w:rsidP="002809A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07FB9D29" wp14:editId="785C2223">
            <wp:extent cx="5715000" cy="2927350"/>
            <wp:effectExtent l="0" t="0" r="0" b="0"/>
            <wp:docPr id="8" name="图片 1" descr="https://static.dingtalk.com/media/lALO8lFfxs0C-M0FZg_1382_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8lFfxs0C-M0FZg_1382_7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331" cy="2928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4D20" w14:textId="4CC1D845" w:rsidR="002809A6" w:rsidRDefault="002809A6" w:rsidP="002809A6">
      <w:r>
        <w:rPr>
          <w:rFonts w:hint="eastAsia"/>
        </w:rPr>
        <w:t>未来希望把这块优化的更好，能用监听方式的尽量用监听，几种发送方式要模块化，可配置化。另外，昨天的疑惑，今天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新发布的接口中，返回结果已经改为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了，而且预期时间也写成</w:t>
      </w:r>
      <w:proofErr w:type="spellStart"/>
      <w:r>
        <w:rPr>
          <w:rFonts w:hint="eastAsia"/>
        </w:rPr>
        <w:t>expectedAt</w:t>
      </w:r>
      <w:proofErr w:type="spellEnd"/>
      <w:r>
        <w:rPr>
          <w:rFonts w:hint="eastAsia"/>
        </w:rPr>
        <w:t>字段了。看来这个问题</w:t>
      </w:r>
      <w:proofErr w:type="spellStart"/>
      <w:r>
        <w:rPr>
          <w:rFonts w:hint="eastAsia"/>
        </w:rPr>
        <w:t>Aone</w:t>
      </w:r>
      <w:proofErr w:type="spellEnd"/>
      <w:r>
        <w:rPr>
          <w:rFonts w:hint="eastAsia"/>
        </w:rPr>
        <w:t>早就注意到了，很棒！</w:t>
      </w:r>
    </w:p>
    <w:p w14:paraId="5A23B3E9" w14:textId="12EA6937" w:rsidR="00BB0F0F" w:rsidRDefault="00BB0F0F" w:rsidP="00FB127B">
      <w:r>
        <w:rPr>
          <w:rFonts w:hint="eastAsia"/>
        </w:rPr>
        <w:t>新人接入文档：</w:t>
      </w:r>
    </w:p>
    <w:p w14:paraId="02186E5E" w14:textId="257CAE18" w:rsidR="00BB0F0F" w:rsidRDefault="00BB0F0F" w:rsidP="001F16A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前端</w:t>
      </w:r>
    </w:p>
    <w:p w14:paraId="264E50C0" w14:textId="59117723" w:rsidR="00BB0F0F" w:rsidRDefault="00BB0F0F" w:rsidP="00BB0F0F">
      <w:r>
        <w:t>(1)</w:t>
      </w:r>
      <w:r>
        <w:rPr>
          <w:rFonts w:hint="eastAsia"/>
        </w:rPr>
        <w:t>样式定义：一般会在前端的</w:t>
      </w:r>
      <w:r>
        <w:rPr>
          <w:rFonts w:hint="eastAsia"/>
        </w:rPr>
        <w:t>style</w:t>
      </w:r>
      <w:r>
        <w:rPr>
          <w:rFonts w:hint="eastAsia"/>
        </w:rPr>
        <w:t>里面定义。但是如果样式非常多，就不适合写在</w:t>
      </w:r>
      <w:r>
        <w:rPr>
          <w:rFonts w:hint="eastAsia"/>
        </w:rPr>
        <w:t>html</w:t>
      </w:r>
      <w:r>
        <w:rPr>
          <w:rFonts w:hint="eastAsia"/>
        </w:rPr>
        <w:t>里面了，这时候可以单独写出来，并在</w:t>
      </w:r>
      <w:r>
        <w:rPr>
          <w:rFonts w:hint="eastAsia"/>
        </w:rPr>
        <w:t>html</w:t>
      </w:r>
      <w:r>
        <w:rPr>
          <w:rFonts w:hint="eastAsia"/>
        </w:rPr>
        <w:t>里面添加链接，如：</w:t>
      </w:r>
    </w:p>
    <w:p w14:paraId="71E5574F" w14:textId="77777777" w:rsidR="00BB0F0F" w:rsidRDefault="00BB0F0F" w:rsidP="00BB0F0F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Menlo" w:hAnsi="Menlo" w:cs="Courier" w:hint="eastAsia"/>
          <w:color w:val="000000"/>
          <w:kern w:val="0"/>
          <w:sz w:val="21"/>
          <w:szCs w:val="21"/>
          <w:shd w:val="clear" w:color="auto" w:fill="EFEFEF"/>
        </w:rPr>
      </w:pPr>
      <w:r w:rsidRPr="00BB0F0F">
        <w:rPr>
          <w:rFonts w:ascii="Menlo" w:hAnsi="Menlo" w:cs="Courier"/>
          <w:color w:val="000000"/>
          <w:kern w:val="0"/>
          <w:sz w:val="21"/>
          <w:szCs w:val="21"/>
          <w:shd w:val="clear" w:color="auto" w:fill="EFEFEF"/>
        </w:rPr>
        <w:t>&lt;</w:t>
      </w:r>
      <w:proofErr w:type="gramStart"/>
      <w:r w:rsidRPr="00BB0F0F">
        <w:rPr>
          <w:rFonts w:ascii="Menlo" w:hAnsi="Menlo" w:cs="Courier"/>
          <w:b/>
          <w:bCs/>
          <w:color w:val="000080"/>
          <w:kern w:val="0"/>
          <w:sz w:val="21"/>
          <w:szCs w:val="21"/>
          <w:shd w:val="clear" w:color="auto" w:fill="EFEFEF"/>
        </w:rPr>
        <w:t>link</w:t>
      </w:r>
      <w:proofErr w:type="gramEnd"/>
      <w:r w:rsidRPr="00BB0F0F">
        <w:rPr>
          <w:rFonts w:ascii="Menlo" w:hAnsi="Menlo" w:cs="Courier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 </w:t>
      </w:r>
      <w:proofErr w:type="spellStart"/>
      <w:r w:rsidRPr="00BB0F0F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rel</w:t>
      </w:r>
      <w:proofErr w:type="spellEnd"/>
      <w:r w:rsidRPr="00BB0F0F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stylesheet</w:t>
      </w:r>
      <w:proofErr w:type="spellEnd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proofErr w:type="spellStart"/>
      <w:r w:rsidRPr="00BB0F0F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href</w:t>
      </w:r>
      <w:proofErr w:type="spellEnd"/>
      <w:r w:rsidRPr="00BB0F0F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=</w:t>
      </w:r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"/static/</w:t>
      </w:r>
      <w:proofErr w:type="spellStart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css</w:t>
      </w:r>
      <w:proofErr w:type="spellEnd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/</w:t>
      </w:r>
      <w:proofErr w:type="spellStart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iwatch</w:t>
      </w:r>
      <w:proofErr w:type="spellEnd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/projectOverViewStyle.css" </w:t>
      </w:r>
      <w:r w:rsidRPr="00BB0F0F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"text/</w:t>
      </w:r>
      <w:proofErr w:type="spellStart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css</w:t>
      </w:r>
      <w:proofErr w:type="spellEnd"/>
      <w:r w:rsidRPr="00BB0F0F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BB0F0F">
        <w:rPr>
          <w:rFonts w:ascii="Menlo" w:hAnsi="Menlo" w:cs="Courier"/>
          <w:color w:val="000000"/>
          <w:kern w:val="0"/>
          <w:sz w:val="21"/>
          <w:szCs w:val="21"/>
          <w:shd w:val="clear" w:color="auto" w:fill="EFEFEF"/>
        </w:rPr>
        <w:t>/&gt;</w:t>
      </w:r>
    </w:p>
    <w:p w14:paraId="51FF4B5A" w14:textId="6AA7B2A7" w:rsidR="00C87316" w:rsidRPr="00EE2FCC" w:rsidRDefault="00F10844" w:rsidP="00EE2FCC">
      <w:pPr>
        <w:rPr>
          <w:rFonts w:ascii="Menlo" w:hAnsi="Menlo" w:hint="eastAsia"/>
          <w:color w:val="000000"/>
        </w:rPr>
      </w:pPr>
      <w:r>
        <w:rPr>
          <w:rFonts w:ascii="Menlo" w:hAnsi="Menlo" w:cs="Courier" w:hint="eastAsia"/>
          <w:color w:val="000000"/>
          <w:kern w:val="0"/>
          <w:sz w:val="21"/>
          <w:szCs w:val="21"/>
        </w:rPr>
        <w:t xml:space="preserve">  </w:t>
      </w:r>
      <w:r w:rsidRPr="00F10844">
        <w:rPr>
          <w:rFonts w:ascii="Menlo" w:hAnsi="Menlo" w:cs="Courier" w:hint="eastAsia"/>
          <w:color w:val="000000"/>
          <w:kern w:val="0"/>
        </w:rPr>
        <w:t>（引用外部</w:t>
      </w:r>
      <w:proofErr w:type="spellStart"/>
      <w:r w:rsidRPr="00F10844">
        <w:rPr>
          <w:rFonts w:ascii="Menlo" w:hAnsi="Menlo" w:cs="Courier" w:hint="eastAsia"/>
          <w:color w:val="000000"/>
          <w:kern w:val="0"/>
        </w:rPr>
        <w:t>jsp</w:t>
      </w:r>
      <w:proofErr w:type="spellEnd"/>
      <w:r w:rsidRPr="00F10844">
        <w:rPr>
          <w:rFonts w:ascii="Menlo" w:hAnsi="Menlo" w:cs="Courier" w:hint="eastAsia"/>
          <w:color w:val="000000"/>
          <w:kern w:val="0"/>
        </w:rPr>
        <w:t>文件与之类似。</w:t>
      </w:r>
      <w:r w:rsidR="00EE2FCC">
        <w:rPr>
          <w:rFonts w:ascii="Menlo" w:hAnsi="Menlo" w:cs="Courier" w:hint="eastAsia"/>
          <w:color w:val="000000"/>
          <w:kern w:val="0"/>
        </w:rPr>
        <w:t>例如，常用的</w:t>
      </w:r>
      <w:proofErr w:type="spellStart"/>
      <w:r w:rsidR="00EE2FCC" w:rsidRPr="00EE2FCC">
        <w:rPr>
          <w:rFonts w:ascii="Menlo" w:hAnsi="Menlo"/>
          <w:b/>
          <w:bCs/>
          <w:color w:val="000000"/>
        </w:rPr>
        <w:t>jquery.dataTables</w:t>
      </w:r>
      <w:proofErr w:type="spellEnd"/>
      <w:r w:rsidRPr="00F10844">
        <w:rPr>
          <w:rFonts w:ascii="Menlo" w:hAnsi="Menlo" w:cs="Courier" w:hint="eastAsia"/>
          <w:color w:val="000000"/>
          <w:kern w:val="0"/>
        </w:rPr>
        <w:t>）</w:t>
      </w:r>
    </w:p>
    <w:p w14:paraId="6B5E7146" w14:textId="7129BCA4" w:rsidR="00BB0F0F" w:rsidRDefault="00BB0F0F" w:rsidP="00BB0F0F">
      <w:r>
        <w:t>(2)</w:t>
      </w:r>
      <w:r>
        <w:rPr>
          <w:rFonts w:hint="eastAsia"/>
        </w:rPr>
        <w:t>样式层叠：会经常遇到这样一种情况：设置好样式之后，页面却没有反应，</w:t>
      </w:r>
      <w:r>
        <w:rPr>
          <w:rFonts w:hint="eastAsia"/>
        </w:rPr>
        <w:t xml:space="preserve">    </w:t>
      </w:r>
      <w:r>
        <w:rPr>
          <w:rFonts w:hint="eastAsia"/>
        </w:rPr>
        <w:t>没有到达自己预期的效果。这时候一般有两种情况：</w:t>
      </w:r>
      <w:r>
        <w:rPr>
          <w:rFonts w:hint="eastAsia"/>
        </w:rPr>
        <w:t>1.</w:t>
      </w:r>
      <w:r>
        <w:rPr>
          <w:rFonts w:hint="eastAsia"/>
        </w:rPr>
        <w:t>缓存</w:t>
      </w:r>
      <w:r w:rsidR="00817559">
        <w:rPr>
          <w:rFonts w:hint="eastAsia"/>
        </w:rPr>
        <w:t>。</w:t>
      </w:r>
      <w:r>
        <w:rPr>
          <w:rFonts w:hint="eastAsia"/>
        </w:rPr>
        <w:t xml:space="preserve"> 2.</w:t>
      </w:r>
      <w:r>
        <w:rPr>
          <w:rFonts w:hint="eastAsia"/>
        </w:rPr>
        <w:t>定义的样式重叠了</w:t>
      </w:r>
      <w:r w:rsidR="00817559">
        <w:rPr>
          <w:rFonts w:hint="eastAsia"/>
        </w:rPr>
        <w:t>。可以右击，用页面的“检查”，查看起作用的是哪一个样式。详见：</w:t>
      </w:r>
      <w:hyperlink r:id="rId10" w:history="1">
        <w:r w:rsidR="00AB2938" w:rsidRPr="008318B6">
          <w:rPr>
            <w:rStyle w:val="a8"/>
          </w:rPr>
          <w:t>http://fullstack.cainiao-inc.com/study/detail/javascript/debug?spm=a2d1e.8232163.0.0.uj82GE</w:t>
        </w:r>
      </w:hyperlink>
    </w:p>
    <w:p w14:paraId="49FA9CBA" w14:textId="14F19F08" w:rsidR="00C87316" w:rsidRDefault="00C87316" w:rsidP="00BB0F0F">
      <w:r>
        <w:rPr>
          <w:rFonts w:hint="eastAsia"/>
        </w:rPr>
        <w:t xml:space="preserve">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中的前端调试技巧）</w:t>
      </w:r>
    </w:p>
    <w:p w14:paraId="146EB66C" w14:textId="77777777" w:rsidR="00C87316" w:rsidRDefault="00C87316" w:rsidP="00BB0F0F"/>
    <w:p w14:paraId="1237A366" w14:textId="79492326" w:rsidR="00852B1E" w:rsidRPr="00852B1E" w:rsidRDefault="00E24929" w:rsidP="00852B1E">
      <w:pPr>
        <w:rPr>
          <w:b/>
          <w:bCs/>
        </w:rPr>
      </w:pPr>
      <w:r>
        <w:t>(3)velocity</w:t>
      </w:r>
      <w:r>
        <w:rPr>
          <w:rFonts w:hint="eastAsia"/>
        </w:rPr>
        <w:t>的简单逻辑：</w:t>
      </w:r>
      <w:r w:rsidR="00C87316">
        <w:rPr>
          <w:rFonts w:hint="eastAsia"/>
        </w:rPr>
        <w:t>常用的</w:t>
      </w:r>
      <w:r>
        <w:rPr>
          <w:rFonts w:hint="eastAsia"/>
        </w:rPr>
        <w:t>“</w:t>
      </w:r>
      <w:r>
        <w:t>#if #else #end</w:t>
      </w:r>
      <w:r w:rsidR="00C87316">
        <w:rPr>
          <w:rFonts w:hint="eastAsia"/>
        </w:rPr>
        <w:t xml:space="preserve"> #</w:t>
      </w:r>
      <w:proofErr w:type="spellStart"/>
      <w:r w:rsidR="00C87316">
        <w:rPr>
          <w:rFonts w:hint="eastAsia"/>
        </w:rPr>
        <w:t>foreach</w:t>
      </w:r>
      <w:proofErr w:type="spellEnd"/>
      <w:r>
        <w:rPr>
          <w:rFonts w:hint="eastAsia"/>
        </w:rPr>
        <w:t>”</w:t>
      </w:r>
      <w:r>
        <w:t>,</w:t>
      </w:r>
      <w:r w:rsidR="00796F8E">
        <w:rPr>
          <w:rFonts w:hint="eastAsia"/>
        </w:rPr>
        <w:t>使用方式灵活，可以在标签内部使用。另外</w:t>
      </w:r>
      <w:r>
        <w:rPr>
          <w:rFonts w:hint="eastAsia"/>
        </w:rPr>
        <w:t>注意</w:t>
      </w:r>
      <w:r>
        <w:t xml:space="preserve">, </w:t>
      </w:r>
      <w:r>
        <w:rPr>
          <w:b/>
          <w:bCs/>
        </w:rPr>
        <w:t>$!</w:t>
      </w:r>
      <w:r w:rsidR="00C87316">
        <w:rPr>
          <w:rFonts w:hint="eastAsia"/>
          <w:b/>
          <w:bCs/>
        </w:rPr>
        <w:t>是不过滤输出，</w:t>
      </w:r>
      <w:r w:rsidR="00C87316">
        <w:rPr>
          <w:b/>
          <w:bCs/>
        </w:rPr>
        <w:t>$</w:t>
      </w:r>
      <w:r w:rsidR="00C87316">
        <w:rPr>
          <w:rFonts w:hint="eastAsia"/>
          <w:b/>
          <w:bCs/>
        </w:rPr>
        <w:t>是过滤输出，</w:t>
      </w:r>
      <w:r w:rsidR="00C87316">
        <w:rPr>
          <w:b/>
          <w:bCs/>
        </w:rPr>
        <w:t>!$</w:t>
      </w:r>
      <w:r w:rsidR="00C87316">
        <w:rPr>
          <w:rFonts w:hint="eastAsia"/>
          <w:b/>
          <w:bCs/>
        </w:rPr>
        <w:t>用来判断</w:t>
      </w:r>
      <w:r w:rsidR="00C87316">
        <w:rPr>
          <w:rFonts w:hint="eastAsia"/>
          <w:b/>
          <w:bCs/>
        </w:rPr>
        <w:t>null</w:t>
      </w:r>
      <w:r w:rsidR="00C87316">
        <w:rPr>
          <w:b/>
          <w:bCs/>
        </w:rPr>
        <w:t xml:space="preserve">. </w:t>
      </w:r>
      <w:r w:rsidR="00C87316">
        <w:rPr>
          <w:rFonts w:hint="eastAsia"/>
          <w:b/>
          <w:bCs/>
        </w:rPr>
        <w:t>处理简单逻辑的时候，可以使用</w:t>
      </w:r>
      <w:r w:rsidR="00796F8E">
        <w:rPr>
          <w:rFonts w:hint="eastAsia"/>
          <w:b/>
          <w:bCs/>
        </w:rPr>
        <w:t>上述逻辑</w:t>
      </w:r>
      <w:r w:rsidR="00C87316">
        <w:rPr>
          <w:rFonts w:hint="eastAsia"/>
          <w:b/>
          <w:bCs/>
        </w:rPr>
        <w:t>。不推荐在前端使用大段的复杂逻辑。</w:t>
      </w:r>
      <w:r w:rsidR="00852B1E" w:rsidRPr="00852B1E">
        <w:rPr>
          <w:b/>
          <w:bCs/>
        </w:rPr>
        <w:t>$</w:t>
      </w:r>
      <w:proofErr w:type="spellStart"/>
      <w:r w:rsidR="00852B1E" w:rsidRPr="00852B1E">
        <w:rPr>
          <w:b/>
          <w:bCs/>
        </w:rPr>
        <w:t>velocityCount</w:t>
      </w:r>
      <w:proofErr w:type="spellEnd"/>
      <w:r w:rsidR="00852B1E">
        <w:rPr>
          <w:rFonts w:hint="eastAsia"/>
          <w:b/>
          <w:bCs/>
        </w:rPr>
        <w:t>输出当前迭代的次数。</w:t>
      </w:r>
    </w:p>
    <w:p w14:paraId="279C5435" w14:textId="0E33FA32" w:rsidR="00E24929" w:rsidRDefault="00E24929" w:rsidP="00E24929">
      <w:pPr>
        <w:rPr>
          <w:b/>
          <w:bCs/>
        </w:rPr>
      </w:pPr>
    </w:p>
    <w:p w14:paraId="7756F07C" w14:textId="77777777" w:rsidR="00C87316" w:rsidRDefault="00C87316" w:rsidP="00E24929">
      <w:pPr>
        <w:rPr>
          <w:b/>
          <w:bCs/>
        </w:rPr>
      </w:pPr>
    </w:p>
    <w:p w14:paraId="51BEDDCB" w14:textId="3EB30828" w:rsidR="00C87316" w:rsidRDefault="00C87316" w:rsidP="00E24929">
      <w:r>
        <w:t>(4)</w:t>
      </w:r>
      <w:r>
        <w:rPr>
          <w:rFonts w:hint="eastAsia"/>
        </w:rPr>
        <w:t>如果只是想前后端传值，而不需要页面展示，可以使用</w:t>
      </w:r>
      <w:r w:rsidR="00796F8E">
        <w:rPr>
          <w:rFonts w:hint="eastAsia"/>
        </w:rPr>
        <w:t>隐式文本域。</w:t>
      </w:r>
    </w:p>
    <w:p w14:paraId="059B88F8" w14:textId="77777777" w:rsidR="00796F8E" w:rsidRPr="00796F8E" w:rsidRDefault="00796F8E" w:rsidP="00796F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Courier" w:hint="eastAsia"/>
          <w:color w:val="000000"/>
          <w:kern w:val="0"/>
          <w:sz w:val="21"/>
          <w:szCs w:val="21"/>
        </w:rPr>
      </w:pPr>
      <w:r w:rsidRPr="00796F8E">
        <w:rPr>
          <w:rFonts w:ascii="Menlo" w:hAnsi="Menlo" w:cs="Courier"/>
          <w:color w:val="000000"/>
          <w:kern w:val="0"/>
          <w:sz w:val="21"/>
          <w:szCs w:val="21"/>
          <w:shd w:val="clear" w:color="auto" w:fill="EFEFEF"/>
        </w:rPr>
        <w:t>&lt;</w:t>
      </w:r>
      <w:proofErr w:type="gramStart"/>
      <w:r w:rsidRPr="00796F8E">
        <w:rPr>
          <w:rFonts w:ascii="Menlo" w:hAnsi="Menlo" w:cs="Courier"/>
          <w:b/>
          <w:bCs/>
          <w:color w:val="000080"/>
          <w:kern w:val="0"/>
          <w:sz w:val="21"/>
          <w:szCs w:val="21"/>
          <w:shd w:val="clear" w:color="auto" w:fill="EFEFEF"/>
        </w:rPr>
        <w:t>input</w:t>
      </w:r>
      <w:proofErr w:type="gramEnd"/>
      <w:r w:rsidRPr="00796F8E">
        <w:rPr>
          <w:rFonts w:ascii="Menlo" w:hAnsi="Menlo" w:cs="Courier"/>
          <w:b/>
          <w:bCs/>
          <w:color w:val="000080"/>
          <w:kern w:val="0"/>
          <w:sz w:val="21"/>
          <w:szCs w:val="21"/>
          <w:shd w:val="clear" w:color="auto" w:fill="EFEFEF"/>
        </w:rPr>
        <w:t xml:space="preserve"> </w:t>
      </w:r>
      <w:r w:rsidRPr="00796F8E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type=</w:t>
      </w:r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"hidden"  </w:t>
      </w:r>
      <w:r w:rsidRPr="00796F8E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name=</w:t>
      </w:r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projectId</w:t>
      </w:r>
      <w:proofErr w:type="spellEnd"/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796F8E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id=</w:t>
      </w:r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proofErr w:type="spellStart"/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projectId</w:t>
      </w:r>
      <w:proofErr w:type="spellEnd"/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 xml:space="preserve">" </w:t>
      </w:r>
      <w:r w:rsidRPr="00796F8E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EFEFEF"/>
        </w:rPr>
        <w:t>value=</w:t>
      </w:r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796F8E">
        <w:rPr>
          <w:rFonts w:ascii="Menlo" w:hAnsi="Menlo" w:cs="Courier"/>
          <w:b/>
          <w:bCs/>
          <w:color w:val="000080"/>
          <w:kern w:val="0"/>
          <w:sz w:val="21"/>
          <w:szCs w:val="21"/>
          <w:shd w:val="clear" w:color="auto" w:fill="F7FAFF"/>
        </w:rPr>
        <w:t>$!</w:t>
      </w:r>
      <w:proofErr w:type="spellStart"/>
      <w:r w:rsidRPr="00796F8E">
        <w:rPr>
          <w:rFonts w:ascii="Menlo" w:hAnsi="Menlo" w:cs="Courier"/>
          <w:b/>
          <w:bCs/>
          <w:color w:val="0000FF"/>
          <w:kern w:val="0"/>
          <w:sz w:val="21"/>
          <w:szCs w:val="21"/>
          <w:shd w:val="clear" w:color="auto" w:fill="F7FAFF"/>
        </w:rPr>
        <w:t>projectID</w:t>
      </w:r>
      <w:proofErr w:type="spellEnd"/>
      <w:r w:rsidRPr="00796F8E">
        <w:rPr>
          <w:rFonts w:ascii="Menlo" w:hAnsi="Menlo" w:cs="Courier"/>
          <w:b/>
          <w:bCs/>
          <w:color w:val="008000"/>
          <w:kern w:val="0"/>
          <w:sz w:val="21"/>
          <w:szCs w:val="21"/>
          <w:shd w:val="clear" w:color="auto" w:fill="EFEFEF"/>
        </w:rPr>
        <w:t>"</w:t>
      </w:r>
      <w:r w:rsidRPr="00796F8E">
        <w:rPr>
          <w:rFonts w:ascii="Menlo" w:hAnsi="Menlo" w:cs="Courier"/>
          <w:color w:val="000000"/>
          <w:kern w:val="0"/>
          <w:sz w:val="21"/>
          <w:szCs w:val="21"/>
          <w:shd w:val="clear" w:color="auto" w:fill="EFEFEF"/>
        </w:rPr>
        <w:t>/&gt;</w:t>
      </w:r>
    </w:p>
    <w:p w14:paraId="14EF725E" w14:textId="77777777" w:rsidR="00796F8E" w:rsidRDefault="00796F8E" w:rsidP="00E24929"/>
    <w:p w14:paraId="5EA8EDE6" w14:textId="738D72F1" w:rsidR="009B0229" w:rsidRDefault="00796F8E" w:rsidP="009B0229">
      <w:r>
        <w:t>(5)</w:t>
      </w:r>
      <w:r w:rsidR="00404AFD">
        <w:rPr>
          <w:rFonts w:hint="eastAsia"/>
        </w:rPr>
        <w:t>清楚浮动：例如，</w:t>
      </w:r>
      <w:r w:rsidR="009B0229">
        <w:rPr>
          <w:rFonts w:hint="eastAsia"/>
        </w:rPr>
        <w:t>在</w:t>
      </w:r>
      <w:r w:rsidR="009B0229">
        <w:rPr>
          <w:rFonts w:hint="eastAsia"/>
        </w:rPr>
        <w:t>div</w:t>
      </w:r>
      <w:r w:rsidR="009B0229">
        <w:rPr>
          <w:rFonts w:hint="eastAsia"/>
        </w:rPr>
        <w:t>中填充数据时，出现文字溢出的情形，这时候可以添加</w:t>
      </w:r>
      <w:r w:rsidR="009B0229">
        <w:rPr>
          <w:rFonts w:hint="eastAsia"/>
        </w:rPr>
        <w:t xml:space="preserve"> </w:t>
      </w:r>
      <w:r w:rsidR="009B0229" w:rsidRPr="009B0229">
        <w:t>&lt;</w:t>
      </w:r>
      <w:r w:rsidR="009B0229" w:rsidRPr="009B0229">
        <w:rPr>
          <w:b/>
          <w:bCs/>
        </w:rPr>
        <w:t>div style="</w:t>
      </w:r>
      <w:proofErr w:type="spellStart"/>
      <w:r w:rsidR="009B0229" w:rsidRPr="009B0229">
        <w:rPr>
          <w:b/>
          <w:bCs/>
        </w:rPr>
        <w:t>clear</w:t>
      </w:r>
      <w:r w:rsidR="009B0229" w:rsidRPr="009B0229">
        <w:t>:</w:t>
      </w:r>
      <w:r w:rsidR="009B0229" w:rsidRPr="009B0229">
        <w:rPr>
          <w:b/>
          <w:bCs/>
        </w:rPr>
        <w:t>both</w:t>
      </w:r>
      <w:proofErr w:type="spellEnd"/>
      <w:r w:rsidR="009B0229" w:rsidRPr="009B0229">
        <w:rPr>
          <w:b/>
          <w:bCs/>
        </w:rPr>
        <w:t>"</w:t>
      </w:r>
      <w:r w:rsidR="009B0229" w:rsidRPr="009B0229">
        <w:t>&gt;&lt;/</w:t>
      </w:r>
      <w:r w:rsidR="009B0229" w:rsidRPr="009B0229">
        <w:rPr>
          <w:b/>
          <w:bCs/>
        </w:rPr>
        <w:t>div</w:t>
      </w:r>
      <w:r w:rsidR="009B0229" w:rsidRPr="009B0229">
        <w:t>&gt;</w:t>
      </w:r>
      <w:r w:rsidR="009B0229">
        <w:rPr>
          <w:rFonts w:hint="eastAsia"/>
        </w:rPr>
        <w:t xml:space="preserve"> </w:t>
      </w:r>
      <w:r w:rsidR="009B0229">
        <w:rPr>
          <w:rFonts w:hint="eastAsia"/>
        </w:rPr>
        <w:t>，清除浮动。</w:t>
      </w:r>
    </w:p>
    <w:p w14:paraId="147F79AB" w14:textId="77777777" w:rsidR="009B0229" w:rsidRDefault="009B0229" w:rsidP="009B0229"/>
    <w:p w14:paraId="647A443F" w14:textId="0B3EF628" w:rsidR="009B0229" w:rsidRPr="009B0229" w:rsidRDefault="009B0229" w:rsidP="009B022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1F358D4B" wp14:editId="1E2D9F2B">
            <wp:extent cx="5257800" cy="736600"/>
            <wp:effectExtent l="0" t="0" r="0" b="0"/>
            <wp:docPr id="2" name="图片 1" descr="https://static.dingtalk.com/media/lALO4I6A2FrNAt4_734_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ingtalk.com/media/lALO4I6A2FrNAt4_734_9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A0F10" w14:textId="77777777" w:rsidR="009B0229" w:rsidRPr="009B0229" w:rsidRDefault="009B0229" w:rsidP="009B0229"/>
    <w:p w14:paraId="717F8DD7" w14:textId="3B042E07" w:rsidR="009B0229" w:rsidRPr="009B0229" w:rsidRDefault="009B0229" w:rsidP="009B022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59F39A9E" wp14:editId="78EC1FAC">
            <wp:extent cx="5257800" cy="878840"/>
            <wp:effectExtent l="0" t="0" r="0" b="10160"/>
            <wp:docPr id="3" name="图片 3" descr="https://static.dingtalk.com/media/lALO4I6Ca3jNAw8_783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dingtalk.com/media/lALO4I6Ca3jNAw8_783_1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055" cy="87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4C8A" w14:textId="0C39AC6C" w:rsidR="00796F8E" w:rsidRDefault="00796F8E" w:rsidP="00E24929"/>
    <w:p w14:paraId="6B3D4B5A" w14:textId="0979EE68" w:rsidR="001263F6" w:rsidRDefault="001263F6" w:rsidP="00E24929">
      <w:r>
        <w:t>(6)</w:t>
      </w:r>
      <w:r>
        <w:rPr>
          <w:rFonts w:hint="eastAsia"/>
        </w:rPr>
        <w:t>画图：画图有两种方式，一种是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查询方式，一种是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的方式。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的方式要注意格式（“</w:t>
      </w:r>
      <w:r>
        <w:rPr>
          <w:rFonts w:hint="eastAsia"/>
        </w:rPr>
        <w:t>bean</w:t>
      </w:r>
      <w:r>
        <w:rPr>
          <w:rFonts w:hint="eastAsia"/>
        </w:rPr>
        <w:t>的注解名”，“方法名”）。另外，在前端引用图时，</w:t>
      </w:r>
      <w:proofErr w:type="spellStart"/>
      <w:r>
        <w:rPr>
          <w:rFonts w:hint="eastAsia"/>
        </w:rPr>
        <w:t>reportTool</w:t>
      </w:r>
      <w:proofErr w:type="spellEnd"/>
      <w:r>
        <w:rPr>
          <w:rFonts w:hint="eastAsia"/>
        </w:rPr>
        <w:t>源码中，已经对格式做了设置，（默认是占用一半）不要跟自己的格式冲突了。</w:t>
      </w:r>
    </w:p>
    <w:p w14:paraId="754CB2BB" w14:textId="4AC61654" w:rsidR="00796F8E" w:rsidRPr="00C87316" w:rsidRDefault="00F10844" w:rsidP="00E24929">
      <w:pPr>
        <w:rPr>
          <w:bCs/>
        </w:rPr>
      </w:pPr>
      <w:r>
        <w:rPr>
          <w:rFonts w:hint="eastAsia"/>
          <w:bCs/>
        </w:rPr>
        <w:t>2.</w:t>
      </w:r>
      <w:r>
        <w:rPr>
          <w:rFonts w:hint="eastAsia"/>
          <w:bCs/>
        </w:rPr>
        <w:t>后端</w:t>
      </w:r>
    </w:p>
    <w:p w14:paraId="6E95FF7A" w14:textId="27221DB4" w:rsidR="00C31B9E" w:rsidRDefault="007836D7" w:rsidP="00FB127B">
      <w:r>
        <w:t>(1)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语句查询数据时，</w:t>
      </w:r>
      <w:r>
        <w:rPr>
          <w:rFonts w:hint="eastAsia"/>
        </w:rPr>
        <w:t>count</w:t>
      </w:r>
      <w:r>
        <w:rPr>
          <w:rFonts w:hint="eastAsia"/>
        </w:rPr>
        <w:t>操作得到的值默认是</w:t>
      </w:r>
      <w:proofErr w:type="spellStart"/>
      <w:r>
        <w:rPr>
          <w:rFonts w:hint="eastAsia"/>
        </w:rPr>
        <w:t>BigInteger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得到的是</w:t>
      </w:r>
      <w:proofErr w:type="spellStart"/>
      <w:r>
        <w:rPr>
          <w:rFonts w:hint="eastAsia"/>
        </w:rPr>
        <w:t>BigDecimal</w:t>
      </w:r>
      <w:proofErr w:type="spellEnd"/>
      <w:r>
        <w:rPr>
          <w:rFonts w:hint="eastAsia"/>
        </w:rPr>
        <w:t>。如果数据需要二次处理，一定要注意数值类型转换的问题。</w:t>
      </w:r>
    </w:p>
    <w:p w14:paraId="62DA3AE2" w14:textId="09FA7F93" w:rsidR="007836D7" w:rsidRDefault="007836D7" w:rsidP="00FB127B">
      <w:r>
        <w:t>(2)</w:t>
      </w:r>
      <w:proofErr w:type="spellStart"/>
      <w:r w:rsidR="00DF316B">
        <w:rPr>
          <w:rFonts w:hint="eastAsia"/>
        </w:rPr>
        <w:t>sessionFactory</w:t>
      </w:r>
      <w:proofErr w:type="spellEnd"/>
      <w:r w:rsidR="00DF316B">
        <w:rPr>
          <w:rFonts w:hint="eastAsia"/>
        </w:rPr>
        <w:t>在循环里面添加</w:t>
      </w:r>
      <w:r w:rsidR="00DF316B">
        <w:rPr>
          <w:rFonts w:hint="eastAsia"/>
        </w:rPr>
        <w:t>DO</w:t>
      </w:r>
      <w:r w:rsidR="00DF316B">
        <w:rPr>
          <w:rFonts w:hint="eastAsia"/>
        </w:rPr>
        <w:t>，有的东西就失效。</w:t>
      </w:r>
    </w:p>
    <w:p w14:paraId="7D9800D0" w14:textId="77777777" w:rsidR="00450A3F" w:rsidRDefault="00450A3F" w:rsidP="00450A3F">
      <w:r>
        <w:t>(3)</w:t>
      </w:r>
      <w:proofErr w:type="spellStart"/>
      <w:r>
        <w:rPr>
          <w:rFonts w:hint="eastAsia"/>
        </w:rPr>
        <w:t>hotswap</w:t>
      </w:r>
      <w:proofErr w:type="spellEnd"/>
      <w:r>
        <w:rPr>
          <w:rFonts w:hint="eastAsia"/>
        </w:rPr>
        <w:t>的热部署范围：</w:t>
      </w:r>
    </w:p>
    <w:p w14:paraId="61796B9A" w14:textId="6080E7C5" w:rsidR="00450A3F" w:rsidRPr="00450A3F" w:rsidRDefault="00450A3F" w:rsidP="00450A3F">
      <w:r>
        <w:rPr>
          <w:rFonts w:hint="eastAsia"/>
        </w:rPr>
        <w:t xml:space="preserve">   3.1</w:t>
      </w:r>
      <w:r w:rsidRPr="00450A3F">
        <w:t>目前的</w:t>
      </w:r>
      <w:r w:rsidRPr="00450A3F">
        <w:t xml:space="preserve"> Java </w:t>
      </w:r>
      <w:r w:rsidRPr="00450A3F">
        <w:t>虚拟机只能实现方法体的修改热部署，对于整个类的结构修改，仍然需要重启虚拟机</w:t>
      </w:r>
      <w:r>
        <w:rPr>
          <w:rFonts w:hint="eastAsia"/>
        </w:rPr>
        <w:t>。</w:t>
      </w:r>
      <w:r w:rsidR="00224B2A">
        <w:rPr>
          <w:rFonts w:hint="eastAsia"/>
        </w:rPr>
        <w:t>（</w:t>
      </w:r>
      <w:r w:rsidR="00224B2A" w:rsidRPr="00224B2A">
        <w:rPr>
          <w:rFonts w:hint="eastAsia"/>
          <w:color w:val="FF0000"/>
        </w:rPr>
        <w:t>类的结构是指哪些呢</w:t>
      </w:r>
      <w:r w:rsidR="00224B2A">
        <w:rPr>
          <w:rFonts w:hint="eastAsia"/>
        </w:rPr>
        <w:t>）</w:t>
      </w:r>
    </w:p>
    <w:p w14:paraId="12754A65" w14:textId="28EC28A9" w:rsidR="00466147" w:rsidRDefault="00A5455C" w:rsidP="00466147">
      <w:r>
        <w:t>(4)</w:t>
      </w:r>
      <w:r>
        <w:rPr>
          <w:rFonts w:hint="eastAsia"/>
        </w:rPr>
        <w:t>查询的三种方式，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，</w:t>
      </w:r>
      <w:r>
        <w:rPr>
          <w:rFonts w:hint="eastAsia"/>
        </w:rPr>
        <w:t>criteria</w:t>
      </w:r>
      <w:r>
        <w:rPr>
          <w:rFonts w:hint="eastAsia"/>
        </w:rPr>
        <w:t>。</w:t>
      </w:r>
      <w:r>
        <w:t xml:space="preserve"> </w:t>
      </w:r>
    </w:p>
    <w:p w14:paraId="550063B1" w14:textId="6A5AA0C8" w:rsidR="00466147" w:rsidRDefault="00E073F6" w:rsidP="00466147">
      <w:r>
        <w:rPr>
          <w:rFonts w:hint="eastAsia"/>
        </w:rPr>
        <w:t xml:space="preserve">  </w:t>
      </w:r>
      <w:r>
        <w:rPr>
          <w:rFonts w:hint="eastAsia"/>
        </w:rPr>
        <w:t>区别：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的查询是直接走的数据库。</w:t>
      </w:r>
      <w:proofErr w:type="spellStart"/>
      <w:r>
        <w:t>H</w:t>
      </w:r>
      <w:r>
        <w:rPr>
          <w:rFonts w:hint="eastAsia"/>
        </w:rPr>
        <w:t>ql</w:t>
      </w:r>
      <w:proofErr w:type="spellEnd"/>
      <w:r>
        <w:rPr>
          <w:rFonts w:hint="eastAsia"/>
        </w:rPr>
        <w:t>有自己的缓存机制，但是最终也是生成</w:t>
      </w:r>
      <w:proofErr w:type="spellStart"/>
      <w:r w:rsidR="008663CF">
        <w:rPr>
          <w:rFonts w:hint="eastAsia"/>
        </w:rPr>
        <w:t>sql</w:t>
      </w:r>
      <w:proofErr w:type="spellEnd"/>
      <w:r w:rsidR="008663CF">
        <w:rPr>
          <w:rFonts w:hint="eastAsia"/>
        </w:rPr>
        <w:t>取查询。</w:t>
      </w:r>
    </w:p>
    <w:p w14:paraId="1AF0F2B2" w14:textId="0F623098" w:rsidR="00DE14B7" w:rsidRPr="00DE14B7" w:rsidRDefault="00DE14B7" w:rsidP="00DE14B7">
      <w:r>
        <w:t>(5)</w:t>
      </w:r>
      <w:r w:rsidRPr="00DE14B7">
        <w:rPr>
          <w:rFonts w:ascii="Lantinghei SC Extralight" w:eastAsia="Times New Roman" w:hAnsi="Lantinghei SC Extralight" w:cs="Lantinghei SC Extralight"/>
          <w:color w:val="222222"/>
          <w:kern w:val="0"/>
          <w:sz w:val="29"/>
          <w:szCs w:val="29"/>
          <w:shd w:val="clear" w:color="auto" w:fill="F5F2F0"/>
        </w:rPr>
        <w:t xml:space="preserve"> </w:t>
      </w:r>
      <w:r w:rsidRPr="00DE14B7">
        <w:t>八进制：有前缀</w:t>
      </w:r>
      <w:r w:rsidRPr="00DE14B7">
        <w:t>0o</w:t>
      </w:r>
      <w:r w:rsidRPr="00DE14B7">
        <w:t>或</w:t>
      </w:r>
      <w:r w:rsidRPr="00DE14B7">
        <w:t>0O</w:t>
      </w:r>
      <w:r w:rsidRPr="00DE14B7">
        <w:t>的数值，或者有前导</w:t>
      </w:r>
      <w:r w:rsidRPr="00DE14B7">
        <w:t>0</w:t>
      </w:r>
      <w:r w:rsidRPr="00DE14B7">
        <w:t>、且只用到</w:t>
      </w:r>
      <w:r w:rsidRPr="00DE14B7">
        <w:t>0-7</w:t>
      </w:r>
      <w:r w:rsidRPr="00DE14B7">
        <w:t>的八个阿拉伯数字的数值</w:t>
      </w:r>
      <w:r>
        <w:rPr>
          <w:rFonts w:hint="eastAsia"/>
        </w:rPr>
        <w:t>。</w:t>
      </w:r>
      <w:r w:rsidR="00337904">
        <w:rPr>
          <w:rFonts w:hint="eastAsia"/>
        </w:rPr>
        <w:t>如果不全是</w:t>
      </w:r>
      <w:r w:rsidR="00337904">
        <w:rPr>
          <w:rFonts w:hint="eastAsia"/>
        </w:rPr>
        <w:t>0-7</w:t>
      </w:r>
      <w:r w:rsidR="00337904">
        <w:rPr>
          <w:rFonts w:hint="eastAsia"/>
        </w:rPr>
        <w:t>，并不会转成八进制，但是前面的</w:t>
      </w:r>
      <w:r w:rsidR="00337904">
        <w:rPr>
          <w:rFonts w:hint="eastAsia"/>
        </w:rPr>
        <w:t>0</w:t>
      </w:r>
      <w:r w:rsidR="00337904">
        <w:rPr>
          <w:rFonts w:hint="eastAsia"/>
        </w:rPr>
        <w:t>会自动去掉，对于</w:t>
      </w:r>
      <w:proofErr w:type="spellStart"/>
      <w:r w:rsidR="00337904">
        <w:rPr>
          <w:rFonts w:hint="eastAsia"/>
        </w:rPr>
        <w:t>userId</w:t>
      </w:r>
      <w:proofErr w:type="spellEnd"/>
      <w:r w:rsidR="00337904">
        <w:rPr>
          <w:rFonts w:hint="eastAsia"/>
        </w:rPr>
        <w:t>来说是不合适的，因为它是</w:t>
      </w:r>
      <w:r w:rsidR="00337904">
        <w:rPr>
          <w:rFonts w:hint="eastAsia"/>
        </w:rPr>
        <w:t>String</w:t>
      </w:r>
      <w:r w:rsidR="00337904">
        <w:rPr>
          <w:rFonts w:hint="eastAsia"/>
        </w:rPr>
        <w:t>类型，这样就查不到该</w:t>
      </w:r>
      <w:r w:rsidR="00337904">
        <w:rPr>
          <w:rFonts w:hint="eastAsia"/>
        </w:rPr>
        <w:t>DO</w:t>
      </w:r>
      <w:r w:rsidR="00337904">
        <w:rPr>
          <w:rFonts w:hint="eastAsia"/>
        </w:rPr>
        <w:t>。</w:t>
      </w:r>
    </w:p>
    <w:p w14:paraId="31D70873" w14:textId="4D5DEC97" w:rsidR="00DE14B7" w:rsidRDefault="004A2AF8" w:rsidP="00466147">
      <w:r>
        <w:t>(6)</w:t>
      </w:r>
      <w:r>
        <w:rPr>
          <w:rFonts w:hint="eastAsia"/>
        </w:rPr>
        <w:t>数据库设计问题，除了</w:t>
      </w:r>
      <w:r>
        <w:rPr>
          <w:rFonts w:hint="eastAsia"/>
        </w:rPr>
        <w:t>id</w:t>
      </w:r>
      <w:r>
        <w:rPr>
          <w:rFonts w:hint="eastAsia"/>
        </w:rPr>
        <w:t>，其他最好全设置为可空，由后端来处理空值的问题。</w:t>
      </w:r>
      <w:r w:rsidR="0019092C">
        <w:rPr>
          <w:rFonts w:hint="eastAsia"/>
        </w:rPr>
        <w:t>留言类的数据，设置为</w:t>
      </w:r>
      <w:r w:rsidR="0019092C">
        <w:rPr>
          <w:rFonts w:hint="eastAsia"/>
        </w:rPr>
        <w:t>text</w:t>
      </w:r>
      <w:r w:rsidR="0019092C">
        <w:rPr>
          <w:rFonts w:hint="eastAsia"/>
        </w:rPr>
        <w:t>，因为没法限制用户输入多少字数。（但是为了防止用户误操作，应该设置一定的长度。）</w:t>
      </w:r>
    </w:p>
    <w:p w14:paraId="75C9EDD6" w14:textId="61B6634E" w:rsidR="00E43BDD" w:rsidRDefault="00E43BDD" w:rsidP="00466147">
      <w:r w:rsidRPr="00E43BDD">
        <w:rPr>
          <w:rFonts w:hint="eastAsia"/>
        </w:rPr>
        <w:t>1.System.arraycopy</w:t>
      </w:r>
      <w:r w:rsidRPr="00E43BDD">
        <w:rPr>
          <w:rFonts w:hint="eastAsia"/>
        </w:rPr>
        <w:t>方法：如果是数组比较大，那么使用</w:t>
      </w:r>
      <w:proofErr w:type="spellStart"/>
      <w:r w:rsidRPr="00E43BDD">
        <w:rPr>
          <w:rFonts w:hint="eastAsia"/>
        </w:rPr>
        <w:t>System.arraycopy</w:t>
      </w:r>
      <w:proofErr w:type="spellEnd"/>
      <w:r w:rsidRPr="00E43BDD">
        <w:rPr>
          <w:rFonts w:hint="eastAsia"/>
        </w:rPr>
        <w:t>会比较有优势，因为其使用的是</w:t>
      </w:r>
      <w:r w:rsidRPr="00E43BDD">
        <w:rPr>
          <w:rFonts w:hint="eastAsia"/>
          <w:color w:val="FF0000"/>
        </w:rPr>
        <w:t>内存复制</w:t>
      </w:r>
      <w:r w:rsidRPr="00E43BDD">
        <w:rPr>
          <w:rFonts w:hint="eastAsia"/>
        </w:rPr>
        <w:t>，省去了大量的数组寻址访问等时间</w:t>
      </w:r>
    </w:p>
    <w:p w14:paraId="3C1B9036" w14:textId="2D0C8107" w:rsidR="00E43BDD" w:rsidRPr="00E43BDD" w:rsidRDefault="00E43BDD" w:rsidP="00E43BDD">
      <w:r>
        <w:rPr>
          <w:rFonts w:hint="eastAsia"/>
        </w:rPr>
        <w:t xml:space="preserve">  </w:t>
      </w:r>
      <w:r w:rsidRPr="00E43BDD">
        <w:t>如果是复制一个</w:t>
      </w:r>
      <w:r w:rsidRPr="00E43BDD">
        <w:rPr>
          <w:u w:val="single"/>
        </w:rPr>
        <w:t>一维数组</w:t>
      </w:r>
      <w:r w:rsidRPr="00E43BDD">
        <w:t>，那么改变复制后的数组并</w:t>
      </w:r>
      <w:r w:rsidRPr="00E43BDD">
        <w:rPr>
          <w:u w:val="single"/>
        </w:rPr>
        <w:t>不影响原数组</w:t>
      </w:r>
      <w:r w:rsidRPr="00E43BDD">
        <w:t>。但是如果复制一个</w:t>
      </w:r>
      <w:r w:rsidRPr="00E43BDD">
        <w:rPr>
          <w:u w:val="single"/>
        </w:rPr>
        <w:t>二维数组</w:t>
      </w:r>
      <w:r w:rsidRPr="00E43BDD">
        <w:t>，那么改变其中任何一个数组，那么</w:t>
      </w:r>
      <w:r w:rsidRPr="00E43BDD">
        <w:rPr>
          <w:u w:val="single"/>
        </w:rPr>
        <w:t>另一个的值也发生了变化</w:t>
      </w:r>
    </w:p>
    <w:p w14:paraId="5EB622C7" w14:textId="2C318921" w:rsidR="00E43BDD" w:rsidRDefault="00E43BDD" w:rsidP="00466147">
      <w:r>
        <w:rPr>
          <w:rFonts w:hint="eastAsia"/>
        </w:rPr>
        <w:t>因为二维数组实质是，装着一维数组引用的一维数组。既然是引用，拷贝之后指向的是同一片区域，所以修改新数组的值，原数组的值也会被修改。</w:t>
      </w:r>
    </w:p>
    <w:p w14:paraId="5A61A4D6" w14:textId="3A2D80AA" w:rsidR="00F97C8A" w:rsidRDefault="00F97C8A" w:rsidP="00AE2549">
      <w:r>
        <w:rPr>
          <w:rFonts w:hint="eastAsia"/>
        </w:rPr>
        <w:t>备注：</w:t>
      </w:r>
    </w:p>
    <w:p w14:paraId="4E52B60D" w14:textId="24AF0A88" w:rsidR="00EF658F" w:rsidRPr="00EF658F" w:rsidRDefault="009059F5" w:rsidP="00EF658F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9059F5">
        <w:t>在项目构建时，利用</w:t>
      </w:r>
      <w:r w:rsidRPr="009059F5">
        <w:t>Maven</w:t>
      </w:r>
      <w:r w:rsidRPr="009059F5">
        <w:t>的</w:t>
      </w:r>
      <w:r w:rsidRPr="009059F5">
        <w:t>“</w:t>
      </w:r>
      <w:r w:rsidRPr="009059F5">
        <w:t>约定大于配置</w:t>
      </w:r>
      <w:r w:rsidRPr="009059F5">
        <w:t>”</w:t>
      </w:r>
      <w:r w:rsidRPr="009059F5">
        <w:t>的思想，可以比</w:t>
      </w:r>
      <w:r w:rsidRPr="009059F5">
        <w:t>Ant</w:t>
      </w:r>
      <w:r w:rsidRPr="009059F5">
        <w:t>脚本构建项目省去不少配置文件的内容。而且一个项目可能依赖于其他的项目和第三方的组件才能顺利完成，</w:t>
      </w:r>
      <w:r w:rsidRPr="009059F5">
        <w:t>Maven</w:t>
      </w:r>
      <w:r w:rsidRPr="009059F5">
        <w:t>提供了仓库的概念</w:t>
      </w:r>
    </w:p>
    <w:p w14:paraId="3282F65E" w14:textId="1278363D" w:rsidR="00B42FC5" w:rsidRDefault="009059F5" w:rsidP="00AE2549">
      <w:r w:rsidRPr="009059F5">
        <w:t>，让这些依赖项放进仓库中，项目想要从仓库中去取</w:t>
      </w:r>
    </w:p>
    <w:p w14:paraId="1B259F82" w14:textId="77777777" w:rsidR="00BA7396" w:rsidRDefault="00BA7396" w:rsidP="00AE2549"/>
    <w:p w14:paraId="0D650929" w14:textId="77777777" w:rsidR="00BA7396" w:rsidRDefault="00BA7396" w:rsidP="00AE2549"/>
    <w:p w14:paraId="781D0F95" w14:textId="4978FCFE" w:rsidR="00BA7396" w:rsidRDefault="00076BB8" w:rsidP="00AE2549">
      <w:proofErr w:type="spellStart"/>
      <w:r>
        <w:t>json</w:t>
      </w:r>
      <w:proofErr w:type="spellEnd"/>
      <w:r>
        <w:rPr>
          <w:rFonts w:hint="eastAsia"/>
        </w:rPr>
        <w:t>格式问题</w:t>
      </w:r>
    </w:p>
    <w:p w14:paraId="09F02F1F" w14:textId="77777777" w:rsidR="00076BB8" w:rsidRDefault="00076BB8" w:rsidP="00076BB8">
      <w:proofErr w:type="spellStart"/>
      <w:proofErr w:type="gramStart"/>
      <w:r>
        <w:t>com.alibaba.fastjson.JSONException</w:t>
      </w:r>
      <w:proofErr w:type="spellEnd"/>
      <w:proofErr w:type="gramEnd"/>
      <w:r>
        <w:t xml:space="preserve">: syntax error, </w:t>
      </w:r>
      <w:proofErr w:type="spellStart"/>
      <w:r>
        <w:t>pos</w:t>
      </w:r>
      <w:proofErr w:type="spellEnd"/>
      <w:r>
        <w:t xml:space="preserve"> 364, </w:t>
      </w:r>
      <w:proofErr w:type="spellStart"/>
      <w:r>
        <w:t>json</w:t>
      </w:r>
      <w:proofErr w:type="spellEnd"/>
      <w:r>
        <w:t xml:space="preserve"> : {</w:t>
      </w:r>
    </w:p>
    <w:p w14:paraId="5E4C7B2C" w14:textId="77777777" w:rsidR="00076BB8" w:rsidRDefault="00076BB8" w:rsidP="00076BB8">
      <w:r>
        <w:t>"</w:t>
      </w:r>
      <w:proofErr w:type="gramStart"/>
      <w:r>
        <w:t>options</w:t>
      </w:r>
      <w:proofErr w:type="gramEnd"/>
      <w:r>
        <w:t>": {</w:t>
      </w:r>
    </w:p>
    <w:p w14:paraId="371E28B1" w14:textId="77777777" w:rsidR="00076BB8" w:rsidRDefault="00076BB8" w:rsidP="00076BB8">
      <w:r>
        <w:t xml:space="preserve">    "</w:t>
      </w:r>
      <w:proofErr w:type="gramStart"/>
      <w:r>
        <w:t>title</w:t>
      </w:r>
      <w:proofErr w:type="gramEnd"/>
      <w:r>
        <w:t>": {</w:t>
      </w:r>
    </w:p>
    <w:p w14:paraId="1B0BE2BF" w14:textId="77777777" w:rsidR="00076BB8" w:rsidRDefault="00076BB8" w:rsidP="00076BB8">
      <w:r>
        <w:t xml:space="preserve">        "</w:t>
      </w:r>
      <w:proofErr w:type="gramStart"/>
      <w:r>
        <w:t>text</w:t>
      </w:r>
      <w:proofErr w:type="gramEnd"/>
      <w:r>
        <w:t>": ""</w:t>
      </w:r>
    </w:p>
    <w:p w14:paraId="32068810" w14:textId="77777777" w:rsidR="00076BB8" w:rsidRDefault="00076BB8" w:rsidP="00076BB8">
      <w:r>
        <w:t xml:space="preserve">    },</w:t>
      </w:r>
    </w:p>
    <w:p w14:paraId="3F9E9D03" w14:textId="77777777" w:rsidR="00076BB8" w:rsidRDefault="00076BB8" w:rsidP="00076BB8">
      <w:r>
        <w:t xml:space="preserve">   "</w:t>
      </w:r>
      <w:proofErr w:type="spellStart"/>
      <w:proofErr w:type="gramStart"/>
      <w:r>
        <w:t>xAxis</w:t>
      </w:r>
      <w:proofErr w:type="spellEnd"/>
      <w:proofErr w:type="gramEnd"/>
      <w:r>
        <w:t>": {</w:t>
      </w:r>
    </w:p>
    <w:p w14:paraId="42FA55B4" w14:textId="77777777" w:rsidR="00076BB8" w:rsidRDefault="00076BB8" w:rsidP="00076BB8">
      <w:r>
        <w:t xml:space="preserve">      "</w:t>
      </w:r>
      <w:proofErr w:type="gramStart"/>
      <w:r>
        <w:t>categories</w:t>
      </w:r>
      <w:proofErr w:type="gramEnd"/>
      <w:r>
        <w:t>": []</w:t>
      </w:r>
    </w:p>
    <w:p w14:paraId="18B6BD86" w14:textId="77777777" w:rsidR="00076BB8" w:rsidRDefault="00076BB8" w:rsidP="00076BB8">
      <w:r>
        <w:t xml:space="preserve">    },</w:t>
      </w:r>
    </w:p>
    <w:p w14:paraId="35917D12" w14:textId="77777777" w:rsidR="00076BB8" w:rsidRDefault="00076BB8" w:rsidP="00076BB8">
      <w:r>
        <w:t xml:space="preserve">    "</w:t>
      </w:r>
      <w:proofErr w:type="spellStart"/>
      <w:proofErr w:type="gramStart"/>
      <w:r>
        <w:t>yAxis</w:t>
      </w:r>
      <w:proofErr w:type="spellEnd"/>
      <w:proofErr w:type="gramEnd"/>
      <w:r>
        <w:t>": {</w:t>
      </w:r>
    </w:p>
    <w:p w14:paraId="2977E8A4" w14:textId="77777777" w:rsidR="00076BB8" w:rsidRDefault="00076BB8" w:rsidP="00076BB8">
      <w:r>
        <w:t xml:space="preserve">        "</w:t>
      </w:r>
      <w:proofErr w:type="gramStart"/>
      <w:r>
        <w:t>title</w:t>
      </w:r>
      <w:proofErr w:type="gramEnd"/>
      <w:r>
        <w:t>": {</w:t>
      </w:r>
    </w:p>
    <w:p w14:paraId="7824B1E4" w14:textId="77777777" w:rsidR="00076BB8" w:rsidRDefault="00076BB8" w:rsidP="00076BB8">
      <w:r>
        <w:t xml:space="preserve">            "</w:t>
      </w:r>
      <w:proofErr w:type="gramStart"/>
      <w:r>
        <w:t>text</w:t>
      </w:r>
      <w:proofErr w:type="gramEnd"/>
      <w:r>
        <w:t>": ""</w:t>
      </w:r>
    </w:p>
    <w:p w14:paraId="32C9819F" w14:textId="77777777" w:rsidR="00076BB8" w:rsidRDefault="00076BB8" w:rsidP="00076BB8">
      <w:r>
        <w:t xml:space="preserve">        }</w:t>
      </w:r>
    </w:p>
    <w:p w14:paraId="777E8C19" w14:textId="77777777" w:rsidR="00076BB8" w:rsidRDefault="00076BB8" w:rsidP="00076BB8">
      <w:r>
        <w:t xml:space="preserve">    },</w:t>
      </w:r>
    </w:p>
    <w:p w14:paraId="4CD18508" w14:textId="77777777" w:rsidR="00076BB8" w:rsidRDefault="00076BB8" w:rsidP="00076BB8">
      <w:r>
        <w:t xml:space="preserve">    "</w:t>
      </w:r>
      <w:proofErr w:type="gramStart"/>
      <w:r>
        <w:t>legend</w:t>
      </w:r>
      <w:proofErr w:type="gramEnd"/>
      <w:r>
        <w:t>": {</w:t>
      </w:r>
    </w:p>
    <w:p w14:paraId="1CE957C1" w14:textId="77777777" w:rsidR="00076BB8" w:rsidRDefault="00076BB8" w:rsidP="00076BB8">
      <w:r>
        <w:t xml:space="preserve">        "</w:t>
      </w:r>
      <w:proofErr w:type="gramStart"/>
      <w:r>
        <w:t>layout</w:t>
      </w:r>
      <w:proofErr w:type="gramEnd"/>
      <w:r>
        <w:t>": 'vertical',</w:t>
      </w:r>
    </w:p>
    <w:p w14:paraId="3ED84468" w14:textId="77777777" w:rsidR="00076BB8" w:rsidRDefault="00076BB8" w:rsidP="00076BB8">
      <w:r>
        <w:t xml:space="preserve">        "</w:t>
      </w:r>
      <w:proofErr w:type="gramStart"/>
      <w:r>
        <w:t>align</w:t>
      </w:r>
      <w:proofErr w:type="gramEnd"/>
      <w:r>
        <w:t>": 'right',</w:t>
      </w:r>
    </w:p>
    <w:p w14:paraId="09C51397" w14:textId="77777777" w:rsidR="00076BB8" w:rsidRDefault="00076BB8" w:rsidP="00076BB8">
      <w:r>
        <w:t xml:space="preserve">        "</w:t>
      </w:r>
      <w:proofErr w:type="spellStart"/>
      <w:proofErr w:type="gramStart"/>
      <w:r>
        <w:t>verticalAlign</w:t>
      </w:r>
      <w:proofErr w:type="spellEnd"/>
      <w:proofErr w:type="gramEnd"/>
      <w:r>
        <w:t>": 'middle'</w:t>
      </w:r>
    </w:p>
    <w:p w14:paraId="688D381B" w14:textId="77777777" w:rsidR="00076BB8" w:rsidRDefault="00076BB8" w:rsidP="00076BB8">
      <w:r>
        <w:t xml:space="preserve">    },</w:t>
      </w:r>
    </w:p>
    <w:p w14:paraId="0CAE631D" w14:textId="77777777" w:rsidR="00076BB8" w:rsidRDefault="00076BB8" w:rsidP="00076BB8">
      <w:r>
        <w:t xml:space="preserve">    "</w:t>
      </w:r>
      <w:proofErr w:type="spellStart"/>
      <w:proofErr w:type="gramStart"/>
      <w:r>
        <w:t>plotOptions</w:t>
      </w:r>
      <w:proofErr w:type="spellEnd"/>
      <w:proofErr w:type="gramEnd"/>
      <w:r>
        <w:t>": {</w:t>
      </w:r>
    </w:p>
    <w:p w14:paraId="191D1A51" w14:textId="77777777" w:rsidR="00076BB8" w:rsidRDefault="00076BB8" w:rsidP="00076BB8">
      <w:r>
        <w:t xml:space="preserve">        "</w:t>
      </w:r>
      <w:proofErr w:type="gramStart"/>
      <w:r>
        <w:t>series</w:t>
      </w:r>
      <w:proofErr w:type="gramEnd"/>
      <w:r>
        <w:t>": {</w:t>
      </w:r>
    </w:p>
    <w:p w14:paraId="0C87538B" w14:textId="77777777" w:rsidR="00076BB8" w:rsidRDefault="00076BB8" w:rsidP="00076BB8">
      <w:r>
        <w:t xml:space="preserve">            "</w:t>
      </w:r>
      <w:proofErr w:type="spellStart"/>
      <w:proofErr w:type="gramStart"/>
      <w:r>
        <w:t>pointStart</w:t>
      </w:r>
      <w:proofErr w:type="spellEnd"/>
      <w:proofErr w:type="gramEnd"/>
      <w:r>
        <w:t xml:space="preserve">": </w:t>
      </w:r>
    </w:p>
    <w:p w14:paraId="3E9CC53A" w14:textId="77777777" w:rsidR="00076BB8" w:rsidRDefault="00076BB8" w:rsidP="00076BB8">
      <w:r>
        <w:t xml:space="preserve">        }</w:t>
      </w:r>
    </w:p>
    <w:p w14:paraId="1F4711B9" w14:textId="77777777" w:rsidR="00076BB8" w:rsidRDefault="00076BB8" w:rsidP="00076BB8">
      <w:r>
        <w:t xml:space="preserve">    },</w:t>
      </w:r>
    </w:p>
    <w:p w14:paraId="047F9CE9" w14:textId="77777777" w:rsidR="00076BB8" w:rsidRDefault="00076BB8" w:rsidP="00076BB8">
      <w:r>
        <w:t xml:space="preserve">    "</w:t>
      </w:r>
      <w:proofErr w:type="gramStart"/>
      <w:r>
        <w:t>series</w:t>
      </w:r>
      <w:proofErr w:type="gramEnd"/>
      <w:r>
        <w:t>": []</w:t>
      </w:r>
    </w:p>
    <w:p w14:paraId="2EB33AB0" w14:textId="77777777" w:rsidR="00076BB8" w:rsidRDefault="00076BB8" w:rsidP="00076BB8">
      <w:r>
        <w:t xml:space="preserve">  }</w:t>
      </w:r>
    </w:p>
    <w:p w14:paraId="2257FECB" w14:textId="2CDF3394" w:rsidR="004F7A89" w:rsidRDefault="00076BB8" w:rsidP="00076BB8">
      <w:r>
        <w:t>}</w:t>
      </w:r>
    </w:p>
    <w:p w14:paraId="49BA67B4" w14:textId="77777777" w:rsidR="003541EF" w:rsidRDefault="003541EF" w:rsidP="00AE2549"/>
    <w:p w14:paraId="0B3A31BB" w14:textId="77777777" w:rsidR="008B2D30" w:rsidRDefault="008B2D30" w:rsidP="001F16A8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需求：设计一块评论区，可以实现基本的评论，回复功能。类似下图所示：</w:t>
      </w:r>
    </w:p>
    <w:p w14:paraId="52927999" w14:textId="40B9BD0B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EEF0BA7" wp14:editId="6F1982BF">
            <wp:extent cx="1828800" cy="18288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B1EE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469DF04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2.</w:t>
      </w:r>
      <w:r>
        <w:rPr>
          <w:rFonts w:ascii="Times" w:hAnsi="Times" w:cs="Times"/>
          <w:color w:val="000000"/>
          <w:kern w:val="0"/>
        </w:rPr>
        <w:t>解决思路：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C9D50FA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评论框负责插入评论功能，走最基本的</w:t>
      </w:r>
      <w:r>
        <w:rPr>
          <w:rFonts w:ascii="Times" w:hAnsi="Times" w:cs="Times"/>
          <w:color w:val="000000"/>
          <w:kern w:val="0"/>
        </w:rPr>
        <w:t>save</w:t>
      </w:r>
      <w:r>
        <w:rPr>
          <w:rFonts w:ascii="Times" w:hAnsi="Times" w:cs="Times"/>
          <w:color w:val="000000"/>
          <w:kern w:val="0"/>
        </w:rPr>
        <w:t>路线。</w:t>
      </w:r>
    </w:p>
    <w:p w14:paraId="6A386D52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不涉及评论的更改，删除功能。</w:t>
      </w:r>
    </w:p>
    <w:p w14:paraId="11C6CF37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从数据库中拿评论数据，并进行展示。考虑到回复的功能，所以需要在数据库中增加</w:t>
      </w:r>
      <w:proofErr w:type="spellStart"/>
      <w:r>
        <w:rPr>
          <w:rFonts w:ascii="Times" w:hAnsi="Times" w:cs="Times"/>
          <w:color w:val="000000"/>
          <w:kern w:val="0"/>
        </w:rPr>
        <w:t>parentId</w:t>
      </w:r>
      <w:proofErr w:type="spellEnd"/>
      <w:r>
        <w:rPr>
          <w:rFonts w:ascii="Times" w:hAnsi="Times" w:cs="Times"/>
          <w:color w:val="000000"/>
          <w:kern w:val="0"/>
        </w:rPr>
        <w:t>字段。同时在父评论下面展示所有子评论。</w:t>
      </w:r>
    </w:p>
    <w:p w14:paraId="13081E17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回复区。需要在每一层评论下面添加评论区，方便用户回复。且考虑到冗余度，每层只设置一个回复区。</w:t>
      </w:r>
    </w:p>
    <w:p w14:paraId="3977192B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@</w:t>
      </w:r>
      <w:r>
        <w:rPr>
          <w:rFonts w:ascii="Times" w:hAnsi="Times" w:cs="Times"/>
          <w:color w:val="000000"/>
          <w:kern w:val="0"/>
        </w:rPr>
        <w:t>用户的功能需要寻找插件。手写的话没有必要，</w:t>
      </w:r>
      <w:proofErr w:type="spellStart"/>
      <w:r>
        <w:rPr>
          <w:rFonts w:ascii="Times" w:hAnsi="Times" w:cs="Times"/>
          <w:color w:val="000000"/>
          <w:kern w:val="0"/>
        </w:rPr>
        <w:t>github</w:t>
      </w:r>
      <w:proofErr w:type="spellEnd"/>
      <w:r>
        <w:rPr>
          <w:rFonts w:ascii="Times" w:hAnsi="Times" w:cs="Times"/>
          <w:color w:val="000000"/>
          <w:kern w:val="0"/>
        </w:rPr>
        <w:t>有很多开源的插件。</w:t>
      </w:r>
    </w:p>
    <w:p w14:paraId="290D6508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@</w:t>
      </w:r>
      <w:r>
        <w:rPr>
          <w:rFonts w:ascii="Times" w:hAnsi="Times" w:cs="Times"/>
          <w:color w:val="000000"/>
          <w:kern w:val="0"/>
        </w:rPr>
        <w:t>用户之后要给用户发送邮件，内容要用</w:t>
      </w:r>
      <w:r>
        <w:rPr>
          <w:rFonts w:ascii="Times" w:hAnsi="Times" w:cs="Times"/>
          <w:color w:val="000000"/>
          <w:kern w:val="0"/>
        </w:rPr>
        <w:t>html</w:t>
      </w:r>
      <w:r>
        <w:rPr>
          <w:rFonts w:ascii="Times" w:hAnsi="Times" w:cs="Times"/>
          <w:color w:val="000000"/>
          <w:kern w:val="0"/>
        </w:rPr>
        <w:t>元素来展示。</w:t>
      </w:r>
    </w:p>
    <w:p w14:paraId="01E9B8A7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E5DA2D9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3.</w:t>
      </w:r>
      <w:r>
        <w:rPr>
          <w:rFonts w:ascii="Times" w:hAnsi="Times" w:cs="Times"/>
          <w:color w:val="000000"/>
          <w:kern w:val="0"/>
        </w:rPr>
        <w:t>数据的生成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93D6A46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 </w:t>
      </w:r>
      <w:r>
        <w:rPr>
          <w:rFonts w:ascii="Times" w:hAnsi="Times" w:cs="Times"/>
          <w:color w:val="000000"/>
          <w:kern w:val="0"/>
        </w:rPr>
        <w:t>为了得到评论数据，需要先设计一种好的数据结构来存放。和师兄讨论后，我采用了</w:t>
      </w:r>
      <w:proofErr w:type="spellStart"/>
      <w:r>
        <w:rPr>
          <w:rFonts w:ascii="Times" w:hAnsi="Times" w:cs="Times"/>
          <w:color w:val="000000"/>
          <w:kern w:val="0"/>
        </w:rPr>
        <w:t>JSONArray</w:t>
      </w:r>
      <w:proofErr w:type="spellEnd"/>
      <w:r>
        <w:rPr>
          <w:rFonts w:ascii="Times" w:hAnsi="Times" w:cs="Times"/>
          <w:color w:val="000000"/>
          <w:kern w:val="0"/>
        </w:rPr>
        <w:t>里嵌套</w:t>
      </w:r>
      <w:proofErr w:type="spellStart"/>
      <w:r>
        <w:rPr>
          <w:rFonts w:ascii="Times" w:hAnsi="Times" w:cs="Times"/>
          <w:color w:val="000000"/>
          <w:kern w:val="0"/>
        </w:rPr>
        <w:t>JSONObject</w:t>
      </w:r>
      <w:proofErr w:type="spellEnd"/>
      <w:r>
        <w:rPr>
          <w:rFonts w:ascii="Times" w:hAnsi="Times" w:cs="Times"/>
          <w:color w:val="000000"/>
          <w:kern w:val="0"/>
        </w:rPr>
        <w:t>的方式。类似于以前的</w:t>
      </w:r>
      <w:r>
        <w:rPr>
          <w:rFonts w:ascii="Times" w:hAnsi="Times" w:cs="Times"/>
          <w:color w:val="000000"/>
          <w:kern w:val="0"/>
        </w:rPr>
        <w:t xml:space="preserve">List&lt;Map&lt; , &gt;&gt; </w:t>
      </w:r>
      <w:r>
        <w:rPr>
          <w:rFonts w:ascii="Times" w:hAnsi="Times" w:cs="Times"/>
          <w:color w:val="000000"/>
          <w:kern w:val="0"/>
        </w:rPr>
        <w:t>形式。优点是使用方便，且传到前端不用再做解析。（</w:t>
      </w:r>
      <w:r>
        <w:rPr>
          <w:rFonts w:ascii="Helvetica Neue" w:hAnsi="Helvetica Neue" w:cs="Helvetica Neue"/>
          <w:color w:val="00006D"/>
          <w:kern w:val="0"/>
        </w:rPr>
        <w:t>import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</w:rPr>
        <w:t>com.alibaba.fastjson.JSONArray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; </w:t>
      </w:r>
      <w:r>
        <w:rPr>
          <w:rFonts w:ascii="Helvetica Neue" w:hAnsi="Helvetica Neue" w:cs="Helvetica Neue"/>
          <w:color w:val="000000"/>
          <w:kern w:val="0"/>
        </w:rPr>
        <w:t>用公司的</w:t>
      </w:r>
      <w:proofErr w:type="spellStart"/>
      <w:r>
        <w:rPr>
          <w:rFonts w:ascii="Helvetica Neue" w:hAnsi="Helvetica Neue" w:cs="Helvetica Neue"/>
          <w:color w:val="000000"/>
          <w:kern w:val="0"/>
        </w:rPr>
        <w:t>JSONArray</w:t>
      </w:r>
      <w:proofErr w:type="spellEnd"/>
      <w:r>
        <w:rPr>
          <w:rFonts w:ascii="Helvetica Neue" w:hAnsi="Helvetica Neue" w:cs="Helvetica Neue"/>
          <w:color w:val="000000"/>
          <w:kern w:val="0"/>
        </w:rPr>
        <w:t>，</w:t>
      </w:r>
      <w:r>
        <w:rPr>
          <w:rFonts w:ascii="Helvetica Neue" w:hAnsi="Helvetica Neue" w:cs="Helvetica Neue"/>
          <w:color w:val="000000"/>
          <w:kern w:val="0"/>
        </w:rPr>
        <w:t>java</w:t>
      </w:r>
      <w:r>
        <w:rPr>
          <w:rFonts w:ascii="Helvetica Neue" w:hAnsi="Helvetica Neue" w:cs="Helvetica Neue"/>
          <w:color w:val="000000"/>
          <w:kern w:val="0"/>
        </w:rPr>
        <w:t>自带的没有实现遍历功能</w:t>
      </w:r>
      <w:r>
        <w:rPr>
          <w:rFonts w:ascii="Times" w:hAnsi="Times" w:cs="Times"/>
          <w:color w:val="000000"/>
          <w:kern w:val="0"/>
        </w:rPr>
        <w:t>）</w:t>
      </w:r>
      <w:r>
        <w:rPr>
          <w:rFonts w:ascii="Times" w:hAnsi="Times" w:cs="Times"/>
          <w:color w:val="000000"/>
          <w:kern w:val="0"/>
        </w:rPr>
        <w:t xml:space="preserve">  </w:t>
      </w:r>
      <w:r>
        <w:rPr>
          <w:rFonts w:ascii="Times" w:hAnsi="Times" w:cs="Times"/>
          <w:color w:val="000000"/>
          <w:kern w:val="0"/>
        </w:rPr>
        <w:t>另外，具体到收集数据，有两种方式：</w:t>
      </w:r>
      <w:r>
        <w:rPr>
          <w:rFonts w:ascii="Times" w:hAnsi="Times" w:cs="Times"/>
          <w:color w:val="000000"/>
          <w:kern w:val="0"/>
        </w:rPr>
        <w:t xml:space="preserve">   </w:t>
      </w:r>
    </w:p>
    <w:p w14:paraId="7422F18B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）多叉树形结构：这种方式是以前的评论区经常用的方式。父评论下面有子评论，子评论下面又有子评论，通过每层缩进的方式来表达父子关系。递归时，每个子评论带</w:t>
      </w:r>
      <w:r>
        <w:rPr>
          <w:rFonts w:ascii="Times" w:hAnsi="Times" w:cs="Times"/>
          <w:color w:val="000000"/>
          <w:kern w:val="0"/>
        </w:rPr>
        <w:t>List</w:t>
      </w:r>
      <w:r>
        <w:rPr>
          <w:rFonts w:ascii="Times" w:hAnsi="Times" w:cs="Times"/>
          <w:color w:val="000000"/>
          <w:kern w:val="0"/>
        </w:rPr>
        <w:t>属性，存放它的子孙评论。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B9953D5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）二级结构：这种方式现在比较普遍。每层只有一个父评论，其所有涉及到的子孙评论都作为一个层级放在子评论区，通过</w:t>
      </w:r>
      <w:r>
        <w:rPr>
          <w:rFonts w:ascii="Times" w:hAnsi="Times" w:cs="Times"/>
          <w:color w:val="000000"/>
          <w:kern w:val="0"/>
        </w:rPr>
        <w:t xml:space="preserve"> “A </w:t>
      </w:r>
      <w:r>
        <w:rPr>
          <w:rFonts w:ascii="Times" w:hAnsi="Times" w:cs="Times"/>
          <w:color w:val="000000"/>
          <w:kern w:val="0"/>
        </w:rPr>
        <w:t>回复</w:t>
      </w:r>
      <w:r>
        <w:rPr>
          <w:rFonts w:ascii="Times" w:hAnsi="Times" w:cs="Times"/>
          <w:color w:val="000000"/>
          <w:kern w:val="0"/>
        </w:rPr>
        <w:t xml:space="preserve"> B”</w:t>
      </w:r>
      <w:r>
        <w:rPr>
          <w:rFonts w:ascii="Times" w:hAnsi="Times" w:cs="Times"/>
          <w:color w:val="000000"/>
          <w:kern w:val="0"/>
        </w:rPr>
        <w:t>的形式来表达关系。递归时，只有父评论带</w:t>
      </w:r>
      <w:r>
        <w:rPr>
          <w:rFonts w:ascii="Times" w:hAnsi="Times" w:cs="Times"/>
          <w:color w:val="000000"/>
          <w:kern w:val="0"/>
        </w:rPr>
        <w:t>List</w:t>
      </w:r>
      <w:r>
        <w:rPr>
          <w:rFonts w:ascii="Times" w:hAnsi="Times" w:cs="Times"/>
          <w:color w:val="000000"/>
          <w:kern w:val="0"/>
        </w:rPr>
        <w:t>属性，存放所有子孙评论。（</w:t>
      </w:r>
      <w:proofErr w:type="spellStart"/>
      <w:r>
        <w:rPr>
          <w:rFonts w:ascii="Times" w:hAnsi="Times" w:cs="Times"/>
          <w:color w:val="000000"/>
          <w:kern w:val="0"/>
        </w:rPr>
        <w:t>ProjectCommentServiceImpl</w:t>
      </w:r>
      <w:proofErr w:type="spellEnd"/>
      <w:r>
        <w:rPr>
          <w:rFonts w:ascii="Times" w:hAnsi="Times" w:cs="Times"/>
          <w:color w:val="000000"/>
          <w:kern w:val="0"/>
        </w:rPr>
        <w:t>）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43219C6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113A376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4.</w:t>
      </w:r>
      <w:r>
        <w:rPr>
          <w:rFonts w:ascii="Times" w:hAnsi="Times" w:cs="Times"/>
          <w:color w:val="000000"/>
          <w:kern w:val="0"/>
        </w:rPr>
        <w:t>前端的展示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972BA3C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 xml:space="preserve">  </w:t>
      </w:r>
      <w:r>
        <w:rPr>
          <w:rFonts w:ascii="Times" w:hAnsi="Times" w:cs="Times"/>
          <w:color w:val="000000"/>
          <w:kern w:val="0"/>
        </w:rPr>
        <w:t>数据处理完成后，就要构思前端的展示设计。可以参考别的网站的，也可以自己写，但是要注意层次。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15F7DDE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）设计时，把每一层的评论分为三层。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评论区</w:t>
      </w:r>
      <w:r>
        <w:rPr>
          <w:rFonts w:ascii="Times" w:hAnsi="Times" w:cs="Times"/>
          <w:color w:val="000000"/>
          <w:kern w:val="0"/>
        </w:rPr>
        <w:t>”</w:t>
      </w:r>
      <w:r>
        <w:rPr>
          <w:rFonts w:ascii="Times" w:hAnsi="Times" w:cs="Times"/>
          <w:color w:val="000000"/>
          <w:kern w:val="0"/>
        </w:rPr>
        <w:t>，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回复区</w:t>
      </w:r>
      <w:r>
        <w:rPr>
          <w:rFonts w:ascii="Times" w:hAnsi="Times" w:cs="Times"/>
          <w:color w:val="000000"/>
          <w:kern w:val="0"/>
        </w:rPr>
        <w:t>”</w:t>
      </w:r>
      <w:r>
        <w:rPr>
          <w:rFonts w:ascii="Times" w:hAnsi="Times" w:cs="Times"/>
          <w:color w:val="000000"/>
          <w:kern w:val="0"/>
        </w:rPr>
        <w:t>，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回复框</w:t>
      </w:r>
      <w:r>
        <w:rPr>
          <w:rFonts w:ascii="Times" w:hAnsi="Times" w:cs="Times"/>
          <w:color w:val="000000"/>
          <w:kern w:val="0"/>
        </w:rPr>
        <w:t>”</w:t>
      </w:r>
      <w:r>
        <w:rPr>
          <w:rFonts w:ascii="Times" w:hAnsi="Times" w:cs="Times"/>
          <w:color w:val="000000"/>
          <w:kern w:val="0"/>
        </w:rPr>
        <w:t>。（</w:t>
      </w:r>
      <w:r>
        <w:rPr>
          <w:rFonts w:ascii="Times" w:hAnsi="Times" w:cs="Times"/>
          <w:b/>
          <w:bCs/>
          <w:color w:val="0F7001"/>
          <w:kern w:val="0"/>
        </w:rPr>
        <w:t>comment</w:t>
      </w:r>
      <w:r>
        <w:rPr>
          <w:rFonts w:ascii="Times" w:hAnsi="Times" w:cs="Times"/>
          <w:b/>
          <w:bCs/>
          <w:color w:val="0F7001"/>
          <w:kern w:val="0"/>
        </w:rPr>
        <w:t>，</w:t>
      </w:r>
      <w:r>
        <w:rPr>
          <w:rFonts w:ascii="Times" w:hAnsi="Times" w:cs="Times"/>
          <w:b/>
          <w:bCs/>
          <w:color w:val="0F7001"/>
          <w:kern w:val="0"/>
        </w:rPr>
        <w:t>reply-box</w:t>
      </w:r>
      <w:r>
        <w:rPr>
          <w:rFonts w:ascii="Times" w:hAnsi="Times" w:cs="Times"/>
          <w:b/>
          <w:bCs/>
          <w:color w:val="0F7001"/>
          <w:kern w:val="0"/>
        </w:rPr>
        <w:t>，</w:t>
      </w:r>
      <w:r>
        <w:rPr>
          <w:rFonts w:ascii="Times" w:hAnsi="Times" w:cs="Times"/>
          <w:b/>
          <w:bCs/>
          <w:color w:val="0F7001"/>
          <w:kern w:val="0"/>
        </w:rPr>
        <w:t>release-reply</w:t>
      </w:r>
      <w:r>
        <w:rPr>
          <w:rFonts w:ascii="Times" w:hAnsi="Times" w:cs="Times"/>
          <w:color w:val="000000"/>
          <w:kern w:val="0"/>
        </w:rPr>
        <w:t>）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76C810C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）为了减少冗余，每一层的评论，他们的回复功能共享一个</w:t>
      </w:r>
      <w:r>
        <w:rPr>
          <w:rFonts w:ascii="Times" w:hAnsi="Times" w:cs="Times"/>
          <w:color w:val="000000"/>
          <w:kern w:val="0"/>
        </w:rPr>
        <w:t>”</w:t>
      </w:r>
      <w:r>
        <w:rPr>
          <w:rFonts w:ascii="Times" w:hAnsi="Times" w:cs="Times"/>
          <w:color w:val="000000"/>
          <w:kern w:val="0"/>
        </w:rPr>
        <w:t>回复框</w:t>
      </w:r>
      <w:r>
        <w:rPr>
          <w:rFonts w:ascii="Times" w:hAnsi="Times" w:cs="Times"/>
          <w:color w:val="000000"/>
          <w:kern w:val="0"/>
        </w:rPr>
        <w:t>“</w:t>
      </w:r>
      <w:r>
        <w:rPr>
          <w:rFonts w:ascii="Times" w:hAnsi="Times" w:cs="Times"/>
          <w:color w:val="000000"/>
          <w:kern w:val="0"/>
        </w:rPr>
        <w:t>。为了实现这个功能，用父评论的</w:t>
      </w:r>
      <w:r>
        <w:rPr>
          <w:rFonts w:ascii="Times" w:hAnsi="Times" w:cs="Times"/>
          <w:color w:val="000000"/>
          <w:kern w:val="0"/>
        </w:rPr>
        <w:t>id</w:t>
      </w:r>
      <w:r>
        <w:rPr>
          <w:rFonts w:ascii="Times" w:hAnsi="Times" w:cs="Times"/>
          <w:color w:val="000000"/>
          <w:kern w:val="0"/>
        </w:rPr>
        <w:t>作为统一的标准。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89F6334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）效果的渲染。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5ADA46C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189979B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5.</w:t>
      </w:r>
      <w:r>
        <w:rPr>
          <w:rFonts w:ascii="Times" w:hAnsi="Times" w:cs="Times"/>
          <w:color w:val="000000"/>
          <w:kern w:val="0"/>
        </w:rPr>
        <w:t>发邮件的格式。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689DD05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</w:t>
      </w:r>
      <w:r>
        <w:rPr>
          <w:rFonts w:ascii="Times" w:hAnsi="Times" w:cs="Times"/>
          <w:color w:val="000000"/>
          <w:kern w:val="0"/>
        </w:rPr>
        <w:t>为了增强用户的体验，发邮件的时候可以用</w:t>
      </w:r>
      <w:r>
        <w:rPr>
          <w:rFonts w:ascii="Times" w:hAnsi="Times" w:cs="Times"/>
          <w:color w:val="000000"/>
          <w:kern w:val="0"/>
        </w:rPr>
        <w:t>html</w:t>
      </w:r>
      <w:r>
        <w:rPr>
          <w:rFonts w:ascii="Times" w:hAnsi="Times" w:cs="Times"/>
          <w:color w:val="000000"/>
          <w:kern w:val="0"/>
        </w:rPr>
        <w:t>元素包裹后来发送。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1F0B5C5" w14:textId="120CAD86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39EB95E" wp14:editId="661D6DDD">
            <wp:extent cx="1828800" cy="18288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5037" w14:textId="77777777" w:rsidR="003541EF" w:rsidRDefault="003541EF" w:rsidP="00AE2549"/>
    <w:p w14:paraId="30962457" w14:textId="77777777" w:rsidR="008B2D30" w:rsidRDefault="008B2D30" w:rsidP="00AE2549"/>
    <w:p w14:paraId="0AFCF32D" w14:textId="77777777" w:rsidR="008B2D30" w:rsidRDefault="008B2D30" w:rsidP="00AE2549"/>
    <w:p w14:paraId="0C8E13CA" w14:textId="77777777" w:rsidR="008B2D30" w:rsidRDefault="008B2D30" w:rsidP="001F16A8">
      <w:pPr>
        <w:widowControl/>
        <w:numPr>
          <w:ilvl w:val="0"/>
          <w:numId w:val="3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前端</w:t>
      </w:r>
    </w:p>
    <w:p w14:paraId="4199E002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样式定义：一般会在前端的</w:t>
      </w:r>
      <w:r>
        <w:rPr>
          <w:rFonts w:ascii="Helvetica Neue" w:hAnsi="Helvetica Neue" w:cs="Helvetica Neue"/>
          <w:color w:val="000000"/>
          <w:kern w:val="0"/>
        </w:rPr>
        <w:t>style</w:t>
      </w:r>
      <w:r>
        <w:rPr>
          <w:rFonts w:ascii="Helvetica Neue" w:hAnsi="Helvetica Neue" w:cs="Helvetica Neue"/>
          <w:color w:val="000000"/>
          <w:kern w:val="0"/>
        </w:rPr>
        <w:t>里面定义。但是如果样式非常多，就不适合写在</w:t>
      </w:r>
      <w:r>
        <w:rPr>
          <w:rFonts w:ascii="Helvetica Neue" w:hAnsi="Helvetica Neue" w:cs="Helvetica Neue"/>
          <w:color w:val="000000"/>
          <w:kern w:val="0"/>
        </w:rPr>
        <w:t>html</w:t>
      </w:r>
      <w:r>
        <w:rPr>
          <w:rFonts w:ascii="Helvetica Neue" w:hAnsi="Helvetica Neue" w:cs="Helvetica Neue"/>
          <w:color w:val="000000"/>
          <w:kern w:val="0"/>
        </w:rPr>
        <w:t>里面了，这时候可以单独写出来，并在</w:t>
      </w:r>
      <w:r>
        <w:rPr>
          <w:rFonts w:ascii="Helvetica Neue" w:hAnsi="Helvetica Neue" w:cs="Helvetica Neue"/>
          <w:color w:val="000000"/>
          <w:kern w:val="0"/>
        </w:rPr>
        <w:t>html</w:t>
      </w:r>
      <w:r>
        <w:rPr>
          <w:rFonts w:ascii="Helvetica Neue" w:hAnsi="Helvetica Neue" w:cs="Helvetica Neue"/>
          <w:color w:val="000000"/>
          <w:kern w:val="0"/>
        </w:rPr>
        <w:t>里面添加链接，如：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&lt;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link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rel</w:t>
      </w:r>
      <w:proofErr w:type="spellEnd"/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proofErr w:type="spellStart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stylesheet</w:t>
      </w:r>
      <w:proofErr w:type="spellEnd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href=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"/static/css/iwatch/projectOverViewStyle.css"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type=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"text/css</w:t>
      </w:r>
      <w:r>
        <w:rPr>
          <w:rFonts w:ascii="Helvetica Neue" w:hAnsi="Helvetica Neue" w:cs="Helvetica Neue"/>
          <w:color w:val="0F7001"/>
          <w:kern w:val="0"/>
        </w:rPr>
        <w:t>”</w:t>
      </w:r>
      <w:r>
        <w:rPr>
          <w:rFonts w:ascii="Helvetica Neue" w:hAnsi="Helvetica Neue" w:cs="Helvetica Neue"/>
          <w:color w:val="000000"/>
          <w:kern w:val="0"/>
        </w:rPr>
        <w:t>/&gt;</w:t>
      </w:r>
      <w:r>
        <w:rPr>
          <w:rFonts w:ascii="Helvetica Neue" w:hAnsi="Helvetica Neue" w:cs="Helvetica Neue"/>
          <w:color w:val="000000"/>
          <w:kern w:val="0"/>
        </w:rPr>
        <w:t>（引用外部</w:t>
      </w:r>
      <w:proofErr w:type="spellStart"/>
      <w:r>
        <w:rPr>
          <w:rFonts w:ascii="Helvetica Neue" w:hAnsi="Helvetica Neue" w:cs="Helvetica Neue"/>
          <w:color w:val="000000"/>
          <w:kern w:val="0"/>
        </w:rPr>
        <w:t>jsp</w:t>
      </w:r>
      <w:proofErr w:type="spellEnd"/>
      <w:r>
        <w:rPr>
          <w:rFonts w:ascii="Helvetica Neue" w:hAnsi="Helvetica Neue" w:cs="Helvetica Neue"/>
          <w:color w:val="000000"/>
          <w:kern w:val="0"/>
        </w:rPr>
        <w:t>文件与之类似。例如，常用的</w:t>
      </w:r>
      <w:proofErr w:type="spellStart"/>
      <w:r>
        <w:rPr>
          <w:rFonts w:ascii="Helvetica Neue" w:hAnsi="Helvetica Neue" w:cs="Helvetica Neue"/>
          <w:color w:val="000000"/>
          <w:kern w:val="0"/>
        </w:rPr>
        <w:t>jquery.dataTables</w:t>
      </w:r>
      <w:proofErr w:type="spellEnd"/>
      <w:r>
        <w:rPr>
          <w:rFonts w:ascii="Helvetica Neue" w:hAnsi="Helvetica Neue" w:cs="Helvetica Neue"/>
          <w:color w:val="000000"/>
          <w:kern w:val="0"/>
        </w:rPr>
        <w:t>）</w:t>
      </w:r>
    </w:p>
    <w:p w14:paraId="47338C56" w14:textId="77777777" w:rsidR="008B2D30" w:rsidRDefault="008B2D30" w:rsidP="001F16A8">
      <w:pPr>
        <w:widowControl/>
        <w:numPr>
          <w:ilvl w:val="0"/>
          <w:numId w:val="36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 </w:t>
      </w:r>
      <w:r>
        <w:rPr>
          <w:rFonts w:ascii="Helvetica Neue" w:hAnsi="Helvetica Neue" w:cs="Helvetica Neue"/>
          <w:color w:val="000000"/>
          <w:kern w:val="0"/>
        </w:rPr>
        <w:t>样式层叠：会经常遇到这样一种情况：设置好样式之后，页面却没有反应，</w:t>
      </w:r>
      <w:r>
        <w:rPr>
          <w:rFonts w:ascii="Helvetica Neue" w:hAnsi="Helvetica Neue" w:cs="Helvetica Neue"/>
          <w:color w:val="000000"/>
          <w:kern w:val="0"/>
        </w:rPr>
        <w:t xml:space="preserve">    </w:t>
      </w:r>
      <w:r>
        <w:rPr>
          <w:rFonts w:ascii="Helvetica Neue" w:hAnsi="Helvetica Neue" w:cs="Helvetica Neue"/>
          <w:color w:val="000000"/>
          <w:kern w:val="0"/>
        </w:rPr>
        <w:t>没有到达自己预期的效果。这时候一般有两种情况：</w:t>
      </w:r>
      <w:r>
        <w:rPr>
          <w:rFonts w:ascii="Helvetica Neue" w:hAnsi="Helvetica Neue" w:cs="Helvetica Neue"/>
          <w:color w:val="000000"/>
          <w:kern w:val="0"/>
        </w:rPr>
        <w:t>1.</w:t>
      </w:r>
      <w:r>
        <w:rPr>
          <w:rFonts w:ascii="Helvetica Neue" w:hAnsi="Helvetica Neue" w:cs="Helvetica Neue"/>
          <w:color w:val="000000"/>
          <w:kern w:val="0"/>
        </w:rPr>
        <w:t>缓存。</w:t>
      </w:r>
      <w:r>
        <w:rPr>
          <w:rFonts w:ascii="Helvetica Neue" w:hAnsi="Helvetica Neue" w:cs="Helvetica Neue"/>
          <w:color w:val="000000"/>
          <w:kern w:val="0"/>
        </w:rPr>
        <w:t xml:space="preserve"> 2.</w:t>
      </w:r>
      <w:r>
        <w:rPr>
          <w:rFonts w:ascii="Helvetica Neue" w:hAnsi="Helvetica Neue" w:cs="Helvetica Neue"/>
          <w:color w:val="000000"/>
          <w:kern w:val="0"/>
        </w:rPr>
        <w:t>定义的样式重叠了。可以右击，用页面的</w:t>
      </w:r>
      <w:r>
        <w:rPr>
          <w:rFonts w:ascii="Helvetica Neue" w:hAnsi="Helvetica Neue" w:cs="Helvetica Neue"/>
          <w:color w:val="000000"/>
          <w:kern w:val="0"/>
        </w:rPr>
        <w:t>“</w:t>
      </w:r>
      <w:r>
        <w:rPr>
          <w:rFonts w:ascii="Helvetica Neue" w:hAnsi="Helvetica Neue" w:cs="Helvetica Neue"/>
          <w:color w:val="000000"/>
          <w:kern w:val="0"/>
        </w:rPr>
        <w:t>检查</w:t>
      </w:r>
      <w:r>
        <w:rPr>
          <w:rFonts w:ascii="Helvetica Neue" w:hAnsi="Helvetica Neue" w:cs="Helvetica Neue"/>
          <w:color w:val="000000"/>
          <w:kern w:val="0"/>
        </w:rPr>
        <w:t>”</w:t>
      </w:r>
      <w:r>
        <w:rPr>
          <w:rFonts w:ascii="Helvetica Neue" w:hAnsi="Helvetica Neue" w:cs="Helvetica Neue"/>
          <w:color w:val="000000"/>
          <w:kern w:val="0"/>
        </w:rPr>
        <w:t>，查看起作用的是哪一个样式。详见：</w:t>
      </w:r>
      <w:r>
        <w:rPr>
          <w:rFonts w:ascii="Helvetica Neue" w:hAnsi="Helvetica Neue" w:cs="Helvetica Neue"/>
          <w:color w:val="000000"/>
          <w:kern w:val="0"/>
        </w:rPr>
        <w:fldChar w:fldCharType="begin"/>
      </w:r>
      <w:r>
        <w:rPr>
          <w:rFonts w:ascii="Helvetica Neue" w:hAnsi="Helvetica Neue" w:cs="Helvetica Neue"/>
          <w:color w:val="000000"/>
          <w:kern w:val="0"/>
        </w:rPr>
        <w:instrText>HYPERLINK "http://fullstack.cainiao-inc.com/study/detail/javascript/debug?spm=a2d1e.8232163.0.0.uj82GE"</w:instrText>
      </w:r>
      <w:r>
        <w:rPr>
          <w:rFonts w:ascii="Helvetica Neue" w:hAnsi="Helvetica Neue" w:cs="Helvetica Neue"/>
          <w:color w:val="000000"/>
          <w:kern w:val="0"/>
        </w:rPr>
        <w:fldChar w:fldCharType="separate"/>
      </w:r>
      <w:r>
        <w:rPr>
          <w:rFonts w:ascii="Helvetica Neue" w:hAnsi="Helvetica Neue" w:cs="Helvetica Neue"/>
          <w:color w:val="0000E9"/>
          <w:kern w:val="0"/>
          <w:u w:val="single" w:color="0000E9"/>
        </w:rPr>
        <w:t>http://fullstack.cainiao-inc.com/study/detail/javascript/debug?spm=a2d1e.8232163.0.0.uj82GE</w:t>
      </w:r>
      <w:r>
        <w:rPr>
          <w:rFonts w:ascii="Helvetica Neue" w:hAnsi="Helvetica Neue" w:cs="Helvetica Neue"/>
          <w:color w:val="000000"/>
          <w:kern w:val="0"/>
        </w:rPr>
        <w:fldChar w:fldCharType="end"/>
      </w:r>
    </w:p>
    <w:p w14:paraId="1F9B9064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         </w:t>
      </w:r>
      <w:r>
        <w:rPr>
          <w:rFonts w:ascii="Helvetica Neue" w:hAnsi="Helvetica Neue" w:cs="Helvetica Neue"/>
          <w:color w:val="000000"/>
          <w:kern w:val="0"/>
        </w:rPr>
        <w:t>（</w:t>
      </w:r>
      <w:proofErr w:type="spellStart"/>
      <w:r>
        <w:rPr>
          <w:rFonts w:ascii="Helvetica Neue" w:hAnsi="Helvetica Neue" w:cs="Helvetica Neue"/>
          <w:color w:val="000000"/>
          <w:kern w:val="0"/>
        </w:rPr>
        <w:t>javaScript</w:t>
      </w:r>
      <w:proofErr w:type="spellEnd"/>
      <w:r>
        <w:rPr>
          <w:rFonts w:ascii="Helvetica Neue" w:hAnsi="Helvetica Neue" w:cs="Helvetica Neue"/>
          <w:color w:val="000000"/>
          <w:kern w:val="0"/>
        </w:rPr>
        <w:t>中的前端调试技巧）</w:t>
      </w:r>
    </w:p>
    <w:p w14:paraId="2DFF1B4E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          </w:t>
      </w:r>
      <w:r>
        <w:rPr>
          <w:rFonts w:ascii="Helvetica Neue" w:hAnsi="Helvetica Neue" w:cs="Helvetica Neue"/>
          <w:color w:val="000000"/>
          <w:kern w:val="0"/>
        </w:rPr>
        <w:t>评判条件：</w:t>
      </w:r>
    </w:p>
    <w:p w14:paraId="2EC7440C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         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（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）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由于继承而发生样式冲突时，最近祖先获胜</w:t>
      </w:r>
    </w:p>
    <w:p w14:paraId="2D8A497E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                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例如：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body {</w:t>
      </w:r>
      <w:proofErr w:type="spell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color:black</w:t>
      </w:r>
      <w:proofErr w:type="spell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;}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p {</w:t>
      </w:r>
      <w:proofErr w:type="spell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color:blue</w:t>
      </w:r>
      <w:proofErr w:type="spell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;}  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D32250A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&lt;</w:t>
      </w:r>
      <w:proofErr w:type="gram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body</w:t>
      </w:r>
      <w:proofErr w:type="gram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&gt;</w:t>
      </w:r>
    </w:p>
    <w:p w14:paraId="77C3C84C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&lt;</w:t>
      </w:r>
      <w:proofErr w:type="gram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p</w:t>
      </w:r>
      <w:proofErr w:type="gram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&gt; </w:t>
      </w:r>
    </w:p>
    <w:p w14:paraId="2CE7F961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&lt;</w:t>
      </w:r>
      <w:proofErr w:type="gram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strong</w:t>
      </w:r>
      <w:proofErr w:type="gram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&gt;&lt;/strong&gt; </w:t>
      </w:r>
    </w:p>
    <w:p w14:paraId="5A56DC1F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&lt;/p&gt;</w:t>
      </w:r>
    </w:p>
    <w:p w14:paraId="514781F4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&lt;/body&gt;</w:t>
      </w:r>
    </w:p>
    <w:p w14:paraId="3F514EAC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（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2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）继承的样式和直接指定的样式冲突时，直接指定的样式获胜</w:t>
      </w:r>
    </w:p>
    <w:p w14:paraId="2D43FEF1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           </w:t>
      </w:r>
      <w:proofErr w:type="gram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strong</w:t>
      </w:r>
      <w:proofErr w:type="gram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 xml:space="preserve"> {</w:t>
      </w:r>
      <w:proofErr w:type="spellStart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color:red</w:t>
      </w:r>
      <w:proofErr w:type="spellEnd"/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;}</w:t>
      </w:r>
    </w:p>
    <w:p w14:paraId="249830F4" w14:textId="77777777" w:rsidR="008B2D30" w:rsidRDefault="008B2D30" w:rsidP="008B2D30">
      <w:pPr>
        <w:widowControl/>
        <w:autoSpaceDE w:val="0"/>
        <w:autoSpaceDN w:val="0"/>
        <w:adjustRightInd w:val="0"/>
        <w:spacing w:line="308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（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3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）直接指定的样式发生冲突时，样式权值高者获胜（相同则选后者）</w:t>
      </w:r>
    </w:p>
    <w:p w14:paraId="7D9ACC77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标签选择器：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。</w:t>
      </w:r>
    </w:p>
    <w:p w14:paraId="36A2EA8A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   </w:t>
      </w:r>
      <w:r>
        <w:rPr>
          <w:rFonts w:ascii="Helvetica Neue" w:hAnsi="Helvetica Neue" w:cs="Helvetica Neue"/>
          <w:color w:val="292220"/>
          <w:kern w:val="0"/>
        </w:rPr>
        <w:t>    </w:t>
      </w:r>
      <w:r>
        <w:rPr>
          <w:rFonts w:ascii="Helvetica Neue" w:hAnsi="Helvetica Neue" w:cs="Helvetica Neue"/>
          <w:color w:val="292220"/>
          <w:kern w:val="0"/>
        </w:rPr>
        <w:t>类选择器：</w:t>
      </w:r>
      <w:r>
        <w:rPr>
          <w:rFonts w:ascii="Helvetica Neue" w:hAnsi="Helvetica Neue" w:cs="Helvetica Neue"/>
          <w:color w:val="292220"/>
          <w:kern w:val="0"/>
        </w:rPr>
        <w:t>10 (‘.XXX')</w:t>
      </w:r>
    </w:p>
    <w:p w14:paraId="230C8CF9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           </w:t>
      </w:r>
      <w:r>
        <w:rPr>
          <w:rFonts w:ascii="Helvetica Neue" w:hAnsi="Helvetica Neue" w:cs="Helvetica Neue"/>
          <w:color w:val="292220"/>
          <w:kern w:val="0"/>
        </w:rPr>
        <w:t>   ID</w:t>
      </w:r>
      <w:r>
        <w:rPr>
          <w:rFonts w:ascii="Helvetica Neue" w:hAnsi="Helvetica Neue" w:cs="Helvetica Neue"/>
          <w:color w:val="292220"/>
          <w:kern w:val="0"/>
        </w:rPr>
        <w:t>选择器：</w:t>
      </w:r>
      <w:r>
        <w:rPr>
          <w:rFonts w:ascii="Helvetica Neue" w:hAnsi="Helvetica Neue" w:cs="Helvetica Neue"/>
          <w:color w:val="292220"/>
          <w:kern w:val="0"/>
        </w:rPr>
        <w:t>100 (‘#XXX')</w:t>
      </w:r>
    </w:p>
    <w:p w14:paraId="3388E1F5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               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内联样式：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1000 (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外部样式表，内部样式表，内联样式，例：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style)</w:t>
      </w:r>
    </w:p>
    <w:p w14:paraId="25514202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                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伪元素（：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 xml:space="preserve">first 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after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）：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1</w:t>
      </w:r>
    </w:p>
    <w:p w14:paraId="395DFD93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伪类（：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link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）：</w:t>
      </w:r>
      <w:r>
        <w:rPr>
          <w:rFonts w:ascii="Helvetica Neue" w:hAnsi="Helvetica Neue" w:cs="Helvetica Neue"/>
          <w:color w:val="292220"/>
          <w:kern w:val="0"/>
          <w:sz w:val="28"/>
          <w:szCs w:val="28"/>
        </w:rPr>
        <w:t>10</w:t>
      </w:r>
    </w:p>
    <w:p w14:paraId="65D5C8BE" w14:textId="77777777" w:rsidR="008B2D30" w:rsidRDefault="008B2D30" w:rsidP="008B2D30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                 </w:t>
      </w:r>
      <w:r>
        <w:rPr>
          <w:rFonts w:ascii="Times" w:hAnsi="Times" w:cs="Times"/>
          <w:color w:val="000000"/>
          <w:kern w:val="0"/>
        </w:rPr>
        <w:t>例如：</w:t>
      </w:r>
      <w:r>
        <w:rPr>
          <w:rFonts w:ascii="Times" w:hAnsi="Times" w:cs="Times"/>
          <w:color w:val="000000"/>
          <w:kern w:val="0"/>
        </w:rPr>
        <w:t>#</w:t>
      </w:r>
      <w:r>
        <w:rPr>
          <w:rFonts w:ascii="Helvetica Neue" w:hAnsi="Helvetica Neue" w:cs="Helvetica Neue"/>
          <w:color w:val="000000"/>
          <w:kern w:val="0"/>
        </w:rPr>
        <w:t>release-reply .</w:t>
      </w:r>
      <w:proofErr w:type="spellStart"/>
      <w:r>
        <w:rPr>
          <w:rFonts w:ascii="Helvetica Neue" w:hAnsi="Helvetica Neue" w:cs="Helvetica Neue"/>
          <w:color w:val="000000"/>
          <w:kern w:val="0"/>
        </w:rPr>
        <w:t>textarea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-wrap a   </w:t>
      </w:r>
      <w:r>
        <w:rPr>
          <w:rFonts w:ascii="Helvetica Neue" w:hAnsi="Helvetica Neue" w:cs="Helvetica Neue"/>
          <w:color w:val="000000"/>
          <w:kern w:val="0"/>
        </w:rPr>
        <w:t>权值为</w:t>
      </w:r>
      <w:r>
        <w:rPr>
          <w:rFonts w:ascii="Helvetica Neue" w:hAnsi="Helvetica Neue" w:cs="Helvetica Neue"/>
          <w:color w:val="000000"/>
          <w:kern w:val="0"/>
        </w:rPr>
        <w:t>111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58300C8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 xml:space="preserve">            </w:t>
      </w:r>
      <w:r>
        <w:rPr>
          <w:rFonts w:ascii="Helvetica Neue" w:hAnsi="Helvetica Neue" w:cs="Helvetica Neue"/>
          <w:color w:val="000000"/>
          <w:kern w:val="0"/>
        </w:rPr>
        <w:t>（</w:t>
      </w:r>
      <w:r>
        <w:rPr>
          <w:rFonts w:ascii="Helvetica Neue" w:hAnsi="Helvetica Neue" w:cs="Helvetica Neue"/>
          <w:color w:val="000000"/>
          <w:kern w:val="0"/>
        </w:rPr>
        <w:t>4</w:t>
      </w:r>
      <w:r>
        <w:rPr>
          <w:rFonts w:ascii="Helvetica Neue" w:hAnsi="Helvetica Neue" w:cs="Helvetica Neue"/>
          <w:color w:val="000000"/>
          <w:kern w:val="0"/>
        </w:rPr>
        <w:t>）</w:t>
      </w:r>
      <w:r>
        <w:rPr>
          <w:rFonts w:ascii="Helvetica Neue" w:hAnsi="Helvetica Neue" w:cs="Helvetica Neue"/>
          <w:color w:val="000000"/>
          <w:kern w:val="0"/>
        </w:rPr>
        <w:t xml:space="preserve">!important </w:t>
      </w:r>
      <w:r>
        <w:rPr>
          <w:rFonts w:ascii="Helvetica Neue" w:hAnsi="Helvetica Neue" w:cs="Helvetica Neue"/>
          <w:color w:val="000000"/>
          <w:kern w:val="0"/>
        </w:rPr>
        <w:t>强制选择某个属性。（一般不用）</w:t>
      </w:r>
    </w:p>
    <w:p w14:paraId="1DC1D7BE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velocity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的简单逻辑：常用的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“#if #else #end #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foreach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”,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使用方式灵活，可以在标签内部使用。另外注意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, $!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是不过滤输出，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$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是过滤输出，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!$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用来判断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null.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处理简单逻辑的时候，可以使用上述逻辑。不推荐在前端使用大段的复杂逻辑。</w:t>
      </w:r>
    </w:p>
    <w:p w14:paraId="307E5AC2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$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velocityCount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输出当前迭代的次数。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例如：留言板，评论楼层数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)velocity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的加，减法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#set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$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floor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$!{</w:t>
      </w:r>
      <w:proofErr w:type="spellStart"/>
      <w:proofErr w:type="gramStart"/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jsonArrayOfComment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.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size</w:t>
      </w:r>
      <w:proofErr w:type="spellEnd"/>
      <w:proofErr w:type="gram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()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}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-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$!{</w:t>
      </w:r>
      <w:proofErr w:type="spellStart"/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velocityCount</w:t>
      </w:r>
      <w:proofErr w:type="spellEnd"/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}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+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                                &lt;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a  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class=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"com-floor"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&gt;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${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floor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}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F&lt;/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a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&gt;</w:t>
      </w:r>
    </w:p>
    <w:p w14:paraId="7A6C89EF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如果只是想前后端传值，而不需要页面展示，可以使用隐式文本域。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&lt;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input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type=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"hidden"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name=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proofErr w:type="spellStart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projectId</w:t>
      </w:r>
      <w:proofErr w:type="spellEnd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id=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proofErr w:type="spellStart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projectId</w:t>
      </w:r>
      <w:proofErr w:type="spellEnd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value=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$!</w:t>
      </w:r>
      <w:proofErr w:type="spellStart"/>
      <w:proofErr w:type="gramStart"/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projectID</w:t>
      </w:r>
      <w:proofErr w:type="spellEnd"/>
      <w:proofErr w:type="gramEnd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/&gt;</w:t>
      </w:r>
    </w:p>
    <w:p w14:paraId="30F47E47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清楚浮动：例如，在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div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中填充数据时，出现文字溢出的情形，这时候可以添加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&lt;div style="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clear:both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"&gt;&lt;/div&gt;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，清除浮动。</w:t>
      </w:r>
    </w:p>
    <w:p w14:paraId="2E9D255D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reportTool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源码中，已经对格式做了设置，不要跟自己的格式冲突了。</w:t>
      </w:r>
    </w:p>
    <w:p w14:paraId="5DAF23C5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缩放页面的时候会暴露一些问题，写完一个页面可以通过缩放的方式来检查效果。</w:t>
      </w:r>
    </w:p>
    <w:p w14:paraId="22FC253E" w14:textId="77777777" w:rsidR="008B2D30" w:rsidRDefault="008B2D30" w:rsidP="001F16A8">
      <w:pPr>
        <w:widowControl/>
        <w:numPr>
          <w:ilvl w:val="0"/>
          <w:numId w:val="37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前端效果：</w:t>
      </w:r>
      <w:proofErr w:type="spellStart"/>
      <w:r>
        <w:rPr>
          <w:rFonts w:ascii="Helvetica Neue" w:hAnsi="Helvetica Neue" w:cs="Helvetica Neue"/>
          <w:color w:val="000000"/>
          <w:kern w:val="0"/>
        </w:rPr>
        <w:t>fadeIn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(), </w:t>
      </w:r>
      <w:proofErr w:type="spellStart"/>
      <w:r>
        <w:rPr>
          <w:rFonts w:ascii="Helvetica Neue" w:hAnsi="Helvetica Neue" w:cs="Helvetica Neue"/>
          <w:color w:val="000000"/>
          <w:kern w:val="0"/>
        </w:rPr>
        <w:t>fadeOut</w:t>
      </w:r>
      <w:proofErr w:type="spellEnd"/>
      <w:r>
        <w:rPr>
          <w:rFonts w:ascii="Helvetica Neue" w:hAnsi="Helvetica Neue" w:cs="Helvetica Neue"/>
          <w:color w:val="000000"/>
          <w:kern w:val="0"/>
        </w:rPr>
        <w:t>(), </w:t>
      </w:r>
      <w:proofErr w:type="spellStart"/>
      <w:r>
        <w:rPr>
          <w:rFonts w:ascii="Helvetica Neue" w:hAnsi="Helvetica Neue" w:cs="Helvetica Neue"/>
          <w:color w:val="000000"/>
          <w:kern w:val="0"/>
        </w:rPr>
        <w:t>slideDown</w:t>
      </w:r>
      <w:proofErr w:type="spellEnd"/>
      <w:r>
        <w:rPr>
          <w:rFonts w:ascii="Helvetica Neue" w:hAnsi="Helvetica Neue" w:cs="Helvetica Neue"/>
          <w:color w:val="000000"/>
          <w:kern w:val="0"/>
        </w:rPr>
        <w:t>(), </w:t>
      </w:r>
      <w:proofErr w:type="spellStart"/>
      <w:r>
        <w:rPr>
          <w:rFonts w:ascii="Helvetica Neue" w:hAnsi="Helvetica Neue" w:cs="Helvetica Neue"/>
          <w:color w:val="000000"/>
          <w:kern w:val="0"/>
        </w:rPr>
        <w:t>slideUp</w:t>
      </w:r>
      <w:proofErr w:type="spellEnd"/>
      <w:r>
        <w:rPr>
          <w:rFonts w:ascii="Helvetica Neue" w:hAnsi="Helvetica Neue" w:cs="Helvetica Neue"/>
          <w:color w:val="000000"/>
          <w:kern w:val="0"/>
        </w:rPr>
        <w:t>()</w:t>
      </w:r>
      <w:r>
        <w:rPr>
          <w:rFonts w:ascii="Helvetica Neue" w:hAnsi="Helvetica Neue" w:cs="Helvetica Neue"/>
          <w:color w:val="000000"/>
          <w:kern w:val="0"/>
        </w:rPr>
        <w:t>，动画</w:t>
      </w:r>
      <w:r>
        <w:rPr>
          <w:rFonts w:ascii="Helvetica Neue" w:hAnsi="Helvetica Neue" w:cs="Helvetica Neue"/>
          <w:color w:val="000000"/>
          <w:kern w:val="0"/>
        </w:rPr>
        <w:t>animate</w:t>
      </w:r>
    </w:p>
    <w:p w14:paraId="3E2D8BD9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45AD2E1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B58F3C7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E8D04D0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2FE9282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7B472AEA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</w:rPr>
        <w:t>2.</w:t>
      </w:r>
      <w:r>
        <w:rPr>
          <w:rFonts w:ascii="Helvetica Neue" w:hAnsi="Helvetica Neue" w:cs="Helvetica Neue"/>
          <w:color w:val="000000"/>
          <w:kern w:val="0"/>
        </w:rPr>
        <w:t>后端：</w:t>
      </w:r>
    </w:p>
    <w:p w14:paraId="74463ADC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天数计算。首先最好使用库函数去计算，因为自己写的逻辑会有各种边界问题。例如，（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）若预期结束时间默认都是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0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时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0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分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0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秒，那么逾期几秒也算是延期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天。（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2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）若预期时间没有默认格式，要根据是否超过当天来计算，单纯的计算差的毫秒数确实是不合适的。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AKProjectsDaoImpl,DateUtil,DateTool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</w:p>
    <w:p w14:paraId="454CF166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由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sql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语句的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count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操作得到的值默认是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BigInteger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avg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得到的是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BigDecimal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类型。数据处理的时候注意类型转换的问题。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例如：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BigInteger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Integer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的相互转换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</w:t>
      </w:r>
    </w:p>
    <w:p w14:paraId="33D5AA0D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ToolUtil</w:t>
      </w:r>
      <w:proofErr w:type="spellEnd"/>
      <w:r>
        <w:rPr>
          <w:rFonts w:ascii="Times" w:hAnsi="Times" w:cs="Times"/>
          <w:color w:val="000000"/>
          <w:kern w:val="0"/>
        </w:rPr>
        <w:t>，</w:t>
      </w:r>
      <w:proofErr w:type="spellStart"/>
      <w:r>
        <w:rPr>
          <w:rFonts w:ascii="Times" w:hAnsi="Times" w:cs="Times"/>
          <w:color w:val="000000"/>
          <w:kern w:val="0"/>
        </w:rPr>
        <w:t>BaseDetailsServiceImpl</w:t>
      </w:r>
      <w:proofErr w:type="spellEnd"/>
      <w:r>
        <w:rPr>
          <w:rFonts w:ascii="Times" w:hAnsi="Times" w:cs="Times"/>
          <w:color w:val="000000"/>
          <w:kern w:val="0"/>
        </w:rPr>
        <w:t>的使用。计算百分比。（</w:t>
      </w:r>
      <w:proofErr w:type="spellStart"/>
      <w:r>
        <w:rPr>
          <w:rFonts w:ascii="Times" w:hAnsi="Times" w:cs="Times"/>
          <w:color w:val="000000"/>
          <w:kern w:val="0"/>
        </w:rPr>
        <w:t>ProjectOverViewService</w:t>
      </w:r>
      <w:proofErr w:type="spellEnd"/>
      <w:r>
        <w:rPr>
          <w:rFonts w:ascii="Times" w:hAnsi="Times" w:cs="Times"/>
          <w:color w:val="000000"/>
          <w:kern w:val="0"/>
        </w:rPr>
        <w:t>）</w:t>
      </w:r>
    </w:p>
    <w:p w14:paraId="26E97FF4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数据库操作。有三种方式（</w:t>
      </w:r>
      <w:r>
        <w:rPr>
          <w:rFonts w:ascii="Times" w:hAnsi="Times" w:cs="Times"/>
          <w:color w:val="000000"/>
          <w:kern w:val="0"/>
        </w:rPr>
        <w:t>1</w:t>
      </w:r>
      <w:r>
        <w:rPr>
          <w:rFonts w:ascii="Times" w:hAnsi="Times" w:cs="Times"/>
          <w:color w:val="000000"/>
          <w:kern w:val="0"/>
        </w:rPr>
        <w:t>）</w:t>
      </w:r>
      <w:proofErr w:type="spellStart"/>
      <w:r>
        <w:rPr>
          <w:rFonts w:ascii="Times" w:hAnsi="Times" w:cs="Times"/>
          <w:color w:val="000000"/>
          <w:kern w:val="0"/>
        </w:rPr>
        <w:t>sql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）</w:t>
      </w:r>
      <w:proofErr w:type="spellStart"/>
      <w:r>
        <w:rPr>
          <w:rFonts w:ascii="Times" w:hAnsi="Times" w:cs="Times"/>
          <w:color w:val="000000"/>
          <w:kern w:val="0"/>
        </w:rPr>
        <w:t>Hql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（</w:t>
      </w:r>
      <w:r>
        <w:rPr>
          <w:rFonts w:ascii="Times" w:hAnsi="Times" w:cs="Times"/>
          <w:color w:val="000000"/>
          <w:kern w:val="0"/>
        </w:rPr>
        <w:t>3</w:t>
      </w:r>
      <w:r>
        <w:rPr>
          <w:rFonts w:ascii="Times" w:hAnsi="Times" w:cs="Times"/>
          <w:color w:val="000000"/>
          <w:kern w:val="0"/>
        </w:rPr>
        <w:t>）</w:t>
      </w:r>
      <w:r>
        <w:rPr>
          <w:rFonts w:ascii="Times" w:hAnsi="Times" w:cs="Times"/>
          <w:color w:val="000000"/>
          <w:kern w:val="0"/>
        </w:rPr>
        <w:t>Criteria</w:t>
      </w:r>
      <w:r>
        <w:rPr>
          <w:rFonts w:ascii="Times" w:hAnsi="Times" w:cs="Times"/>
          <w:color w:val="000000"/>
          <w:kern w:val="0"/>
        </w:rPr>
        <w:t>。（使用</w:t>
      </w:r>
      <w:proofErr w:type="spellStart"/>
      <w:r>
        <w:rPr>
          <w:rFonts w:ascii="Times" w:hAnsi="Times" w:cs="Times"/>
          <w:color w:val="000000"/>
          <w:kern w:val="0"/>
        </w:rPr>
        <w:t>sql</w:t>
      </w:r>
      <w:proofErr w:type="spellEnd"/>
      <w:r>
        <w:rPr>
          <w:rFonts w:ascii="Times" w:hAnsi="Times" w:cs="Times"/>
          <w:color w:val="000000"/>
          <w:kern w:val="0"/>
        </w:rPr>
        <w:t>的时候要注意，</w:t>
      </w:r>
      <w:proofErr w:type="spellStart"/>
      <w:r>
        <w:rPr>
          <w:rFonts w:ascii="Times" w:hAnsi="Times" w:cs="Times"/>
          <w:color w:val="000000"/>
          <w:kern w:val="0"/>
        </w:rPr>
        <w:t>sql</w:t>
      </w:r>
      <w:proofErr w:type="spellEnd"/>
      <w:r>
        <w:rPr>
          <w:rFonts w:ascii="Times" w:hAnsi="Times" w:cs="Times"/>
          <w:color w:val="000000"/>
          <w:kern w:val="0"/>
        </w:rPr>
        <w:t>是直接按数据库中的表名去查询，会跳过</w:t>
      </w:r>
      <w:r>
        <w:rPr>
          <w:rFonts w:ascii="Times" w:hAnsi="Times" w:cs="Times"/>
          <w:color w:val="000000"/>
          <w:kern w:val="0"/>
        </w:rPr>
        <w:t>DO</w:t>
      </w:r>
      <w:r>
        <w:rPr>
          <w:rFonts w:ascii="Times" w:hAnsi="Times" w:cs="Times"/>
          <w:color w:val="000000"/>
          <w:kern w:val="0"/>
        </w:rPr>
        <w:t>。另外无法使用高级</w:t>
      </w:r>
      <w:proofErr w:type="spellStart"/>
      <w:r>
        <w:rPr>
          <w:rFonts w:ascii="Times" w:hAnsi="Times" w:cs="Times"/>
          <w:color w:val="000000"/>
          <w:kern w:val="0"/>
        </w:rPr>
        <w:t>sql</w:t>
      </w:r>
      <w:proofErr w:type="spellEnd"/>
      <w:r>
        <w:rPr>
          <w:rFonts w:ascii="Times" w:hAnsi="Times" w:cs="Times"/>
          <w:color w:val="000000"/>
          <w:kern w:val="0"/>
        </w:rPr>
        <w:t>，如视图。）</w:t>
      </w:r>
    </w:p>
    <w:p w14:paraId="66DE7533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JSONArray,JSONObject</w:t>
      </w:r>
      <w:proofErr w:type="spellEnd"/>
      <w:r>
        <w:rPr>
          <w:rFonts w:ascii="Times" w:hAnsi="Times" w:cs="Times"/>
          <w:color w:val="000000"/>
          <w:kern w:val="0"/>
        </w:rPr>
        <w:t>的使用。前端用</w:t>
      </w:r>
      <w:proofErr w:type="spellStart"/>
      <w:r>
        <w:rPr>
          <w:rFonts w:ascii="Times" w:hAnsi="Times" w:cs="Times"/>
          <w:color w:val="000000"/>
          <w:kern w:val="0"/>
        </w:rPr>
        <w:t>stringify</w:t>
      </w:r>
      <w:proofErr w:type="spellEnd"/>
      <w:r>
        <w:rPr>
          <w:rFonts w:ascii="Times" w:hAnsi="Times" w:cs="Times"/>
          <w:color w:val="000000"/>
          <w:kern w:val="0"/>
        </w:rPr>
        <w:t>传到后端。后端再根据其类型，转换成</w:t>
      </w:r>
      <w:r>
        <w:rPr>
          <w:rFonts w:ascii="Times" w:hAnsi="Times" w:cs="Times"/>
          <w:color w:val="000000"/>
          <w:kern w:val="0"/>
        </w:rPr>
        <w:t>array</w:t>
      </w:r>
      <w:r>
        <w:rPr>
          <w:rFonts w:ascii="Times" w:hAnsi="Times" w:cs="Times"/>
          <w:color w:val="000000"/>
          <w:kern w:val="0"/>
        </w:rPr>
        <w:t>或</w:t>
      </w:r>
      <w:r>
        <w:rPr>
          <w:rFonts w:ascii="Times" w:hAnsi="Times" w:cs="Times"/>
          <w:color w:val="000000"/>
          <w:kern w:val="0"/>
        </w:rPr>
        <w:t>object</w:t>
      </w:r>
      <w:r>
        <w:rPr>
          <w:rFonts w:ascii="Times" w:hAnsi="Times" w:cs="Times"/>
          <w:color w:val="000000"/>
          <w:kern w:val="0"/>
        </w:rPr>
        <w:t>。（应用：数组从前端传到后端）</w:t>
      </w:r>
    </w:p>
    <w:p w14:paraId="7F432341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map</w:t>
      </w:r>
      <w:r>
        <w:rPr>
          <w:rFonts w:ascii="Times" w:hAnsi="Times" w:cs="Times"/>
          <w:color w:val="000000"/>
          <w:kern w:val="0"/>
        </w:rPr>
        <w:t>函数。遍历元素，然后得到想要的结果。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377170"/>
          <w:kern w:val="0"/>
          <w:sz w:val="28"/>
          <w:szCs w:val="28"/>
        </w:rPr>
        <w:t>user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= $.map( $(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'.</w:t>
      </w:r>
      <w:proofErr w:type="spellStart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wmd</w:t>
      </w:r>
      <w:proofErr w:type="spellEnd"/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-input'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).find(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"span"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),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function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elem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 {   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if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($(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elem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).text().</w:t>
      </w:r>
      <w:proofErr w:type="spellStart"/>
      <w:r>
        <w:rPr>
          <w:rFonts w:ascii="Helvetica Neue" w:hAnsi="Helvetica Neue" w:cs="Helvetica Neue"/>
          <w:color w:val="676834"/>
          <w:kern w:val="0"/>
          <w:sz w:val="28"/>
          <w:szCs w:val="28"/>
        </w:rPr>
        <w:t>toString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().</w:t>
      </w:r>
      <w:proofErr w:type="spellStart"/>
      <w:r>
        <w:rPr>
          <w:rFonts w:ascii="Helvetica Neue" w:hAnsi="Helvetica Neue" w:cs="Helvetica Neue"/>
          <w:color w:val="676834"/>
          <w:kern w:val="0"/>
          <w:sz w:val="28"/>
          <w:szCs w:val="28"/>
        </w:rPr>
        <w:t>startsWith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(</w:t>
      </w:r>
      <w:r>
        <w:rPr>
          <w:rFonts w:ascii="Helvetica Neue" w:hAnsi="Helvetica Neue" w:cs="Helvetica Neue"/>
          <w:color w:val="0F7001"/>
          <w:kern w:val="0"/>
          <w:sz w:val="28"/>
          <w:szCs w:val="28"/>
        </w:rPr>
        <w:t>'@'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))          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return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$(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elem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).text().slice(</w:t>
      </w:r>
      <w:r>
        <w:rPr>
          <w:rFonts w:ascii="Helvetica Neue" w:hAnsi="Helvetica Neue" w:cs="Helvetica Neue"/>
          <w:color w:val="0000FF"/>
          <w:kern w:val="0"/>
          <w:sz w:val="28"/>
          <w:szCs w:val="28"/>
        </w:rPr>
        <w:t>1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);       </w:t>
      </w:r>
      <w:r>
        <w:rPr>
          <w:rFonts w:ascii="Helvetica Neue" w:hAnsi="Helvetica Neue" w:cs="Helvetica Neue"/>
          <w:color w:val="00006D"/>
          <w:kern w:val="0"/>
          <w:sz w:val="28"/>
          <w:szCs w:val="28"/>
        </w:rPr>
        <w:t>else   return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$(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elem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).text();});  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且不要做完美假设。要考虑到用户误操作的情况。</w:t>
      </w:r>
    </w:p>
    <w:p w14:paraId="4DAC6CDF" w14:textId="77777777" w:rsidR="008B2D30" w:rsidRDefault="008B2D30" w:rsidP="001F16A8">
      <w:pPr>
        <w:widowControl/>
        <w:numPr>
          <w:ilvl w:val="0"/>
          <w:numId w:val="38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proofErr w:type="gramStart"/>
      <w:r>
        <w:rPr>
          <w:rFonts w:ascii="Times" w:hAnsi="Times" w:cs="Times"/>
          <w:color w:val="000000"/>
          <w:kern w:val="0"/>
        </w:rPr>
        <w:t>StringEscapeUtils.</w:t>
      </w:r>
      <w:r>
        <w:rPr>
          <w:rFonts w:ascii="Times" w:hAnsi="Times" w:cs="Times"/>
          <w:i/>
          <w:iCs/>
          <w:color w:val="000000"/>
          <w:kern w:val="0"/>
        </w:rPr>
        <w:t>escapeJava</w:t>
      </w:r>
      <w:proofErr w:type="spellEnd"/>
      <w:r>
        <w:rPr>
          <w:rFonts w:ascii="Times" w:hAnsi="Times" w:cs="Times"/>
          <w:i/>
          <w:iCs/>
          <w:color w:val="000000"/>
          <w:kern w:val="0"/>
        </w:rPr>
        <w:t>(</w:t>
      </w:r>
      <w:proofErr w:type="gramEnd"/>
      <w:r>
        <w:rPr>
          <w:rFonts w:ascii="Times" w:hAnsi="Times" w:cs="Times"/>
          <w:i/>
          <w:iCs/>
          <w:color w:val="000000"/>
          <w:kern w:val="0"/>
        </w:rPr>
        <w:t>).  </w:t>
      </w:r>
      <w:r>
        <w:rPr>
          <w:rFonts w:ascii="Times" w:hAnsi="Times" w:cs="Times"/>
          <w:color w:val="000000"/>
          <w:kern w:val="0"/>
        </w:rPr>
        <w:t>当需要对一个字符串中的一些字符进行转义时，会用得到这个函数。（</w:t>
      </w:r>
      <w:proofErr w:type="spellStart"/>
      <w:r>
        <w:rPr>
          <w:rFonts w:ascii="Times" w:hAnsi="Times" w:cs="Times"/>
          <w:color w:val="000000"/>
          <w:kern w:val="0"/>
        </w:rPr>
        <w:t>projectCommentService</w:t>
      </w:r>
      <w:proofErr w:type="spellEnd"/>
      <w:r>
        <w:rPr>
          <w:rFonts w:ascii="Times" w:hAnsi="Times" w:cs="Times"/>
          <w:color w:val="000000"/>
          <w:kern w:val="0"/>
        </w:rPr>
        <w:t>）</w:t>
      </w:r>
    </w:p>
    <w:p w14:paraId="6AD99561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844996F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3.git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ABF0015" w14:textId="77777777" w:rsidR="008B2D30" w:rsidRDefault="008B2D30" w:rsidP="001F16A8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慎用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git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reset 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--hard </w:t>
      </w:r>
      <w:r>
        <w:rPr>
          <w:rFonts w:ascii="Times" w:hAnsi="Times" w:cs="Times"/>
          <w:color w:val="000000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commit_id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，会把工作区的内容也回退掉。万一用了这条命令，可以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git</w:t>
      </w:r>
      <w:proofErr w:type="spellEnd"/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 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reflog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,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查到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commit id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，然后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checkout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就可以了。</w:t>
      </w:r>
    </w:p>
    <w:p w14:paraId="4C72E76A" w14:textId="77777777" w:rsidR="008B2D30" w:rsidRDefault="008B2D30" w:rsidP="001F16A8">
      <w:pPr>
        <w:widowControl/>
        <w:numPr>
          <w:ilvl w:val="0"/>
          <w:numId w:val="3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git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grep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 –in “report/</w:t>
      </w:r>
      <w:proofErr w:type="spellStart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view_config</w:t>
      </w:r>
      <w:proofErr w:type="spellEnd"/>
      <w:r>
        <w:rPr>
          <w:rFonts w:ascii="Helvetica Neue" w:hAnsi="Helvetica Neue" w:cs="Helvetica Neue"/>
          <w:color w:val="000000"/>
          <w:kern w:val="0"/>
          <w:sz w:val="28"/>
          <w:szCs w:val="28"/>
        </w:rPr>
        <w:t xml:space="preserve">” </w:t>
      </w:r>
      <w:r>
        <w:rPr>
          <w:rFonts w:ascii="Helvetica Neue" w:hAnsi="Helvetica Neue" w:cs="Helvetica Neue"/>
          <w:color w:val="000000"/>
          <w:kern w:val="0"/>
          <w:sz w:val="28"/>
          <w:szCs w:val="28"/>
        </w:rPr>
        <w:t>，查找文件所在位置。</w:t>
      </w:r>
    </w:p>
    <w:p w14:paraId="6F24B9C7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EF7F330" w14:textId="0F99F31B" w:rsidR="008B2D30" w:rsidRDefault="00CB7538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测试一下</w:t>
      </w:r>
      <w:proofErr w:type="spellStart"/>
      <w:r>
        <w:rPr>
          <w:rFonts w:ascii="Times" w:hAnsi="Times" w:cs="Times" w:hint="eastAsia"/>
          <w:color w:val="000000"/>
          <w:kern w:val="0"/>
        </w:rPr>
        <w:t>git</w:t>
      </w:r>
      <w:proofErr w:type="spellEnd"/>
      <w:r>
        <w:rPr>
          <w:rFonts w:ascii="Times" w:hAnsi="Times" w:cs="Times" w:hint="eastAsia"/>
          <w:color w:val="000000"/>
          <w:kern w:val="0"/>
        </w:rPr>
        <w:t>有没有成功。</w:t>
      </w:r>
      <w:bookmarkStart w:id="0" w:name="_GoBack"/>
      <w:bookmarkEnd w:id="0"/>
    </w:p>
    <w:p w14:paraId="393967DB" w14:textId="77777777" w:rsidR="008B2D30" w:rsidRDefault="008B2D30" w:rsidP="008B2D30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509C976" w14:textId="77777777" w:rsidR="008B2D30" w:rsidRPr="00CD0FD2" w:rsidRDefault="008B2D30" w:rsidP="00AE2549"/>
    <w:sectPr w:rsidR="008B2D30" w:rsidRPr="00CD0FD2" w:rsidSect="00517F5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80A1D94"/>
    <w:multiLevelType w:val="hybridMultilevel"/>
    <w:tmpl w:val="17440D6A"/>
    <w:lvl w:ilvl="0" w:tplc="44DC0B9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4B018E"/>
    <w:multiLevelType w:val="hybridMultilevel"/>
    <w:tmpl w:val="09008A4E"/>
    <w:lvl w:ilvl="0" w:tplc="14EE6744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161431A9"/>
    <w:multiLevelType w:val="hybridMultilevel"/>
    <w:tmpl w:val="750EF3E6"/>
    <w:lvl w:ilvl="0" w:tplc="332EBD8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5C0822"/>
    <w:multiLevelType w:val="hybridMultilevel"/>
    <w:tmpl w:val="98440A00"/>
    <w:lvl w:ilvl="0" w:tplc="7F92A5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65D1220"/>
    <w:multiLevelType w:val="hybridMultilevel"/>
    <w:tmpl w:val="DF205266"/>
    <w:lvl w:ilvl="0" w:tplc="F3FE1C10">
      <w:start w:val="1"/>
      <w:numFmt w:val="decimal"/>
      <w:lvlText w:val="（%1）"/>
      <w:lvlJc w:val="left"/>
      <w:pPr>
        <w:ind w:left="13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0">
    <w:nsid w:val="167F3265"/>
    <w:multiLevelType w:val="hybridMultilevel"/>
    <w:tmpl w:val="E222AE62"/>
    <w:lvl w:ilvl="0" w:tplc="4A40EA3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7D908DC"/>
    <w:multiLevelType w:val="hybridMultilevel"/>
    <w:tmpl w:val="C796751A"/>
    <w:lvl w:ilvl="0" w:tplc="A60EF8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934247A"/>
    <w:multiLevelType w:val="hybridMultilevel"/>
    <w:tmpl w:val="E878ED10"/>
    <w:lvl w:ilvl="0" w:tplc="EDD49C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01C0380"/>
    <w:multiLevelType w:val="hybridMultilevel"/>
    <w:tmpl w:val="9688727C"/>
    <w:lvl w:ilvl="0" w:tplc="0842149A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4">
    <w:nsid w:val="26BD5520"/>
    <w:multiLevelType w:val="hybridMultilevel"/>
    <w:tmpl w:val="940E7194"/>
    <w:lvl w:ilvl="0" w:tplc="237CD4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7C276BA"/>
    <w:multiLevelType w:val="hybridMultilevel"/>
    <w:tmpl w:val="E5CA32EE"/>
    <w:lvl w:ilvl="0" w:tplc="96F0F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7C57B03"/>
    <w:multiLevelType w:val="hybridMultilevel"/>
    <w:tmpl w:val="8F040A7C"/>
    <w:lvl w:ilvl="0" w:tplc="7FF44D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9D920EF"/>
    <w:multiLevelType w:val="hybridMultilevel"/>
    <w:tmpl w:val="556C6806"/>
    <w:lvl w:ilvl="0" w:tplc="996084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2C86E9B"/>
    <w:multiLevelType w:val="hybridMultilevel"/>
    <w:tmpl w:val="FC0E5F0E"/>
    <w:lvl w:ilvl="0" w:tplc="0CA200E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B2F2985"/>
    <w:multiLevelType w:val="hybridMultilevel"/>
    <w:tmpl w:val="094045B2"/>
    <w:lvl w:ilvl="0" w:tplc="54C226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CA12371"/>
    <w:multiLevelType w:val="hybridMultilevel"/>
    <w:tmpl w:val="FA4006D4"/>
    <w:lvl w:ilvl="0" w:tplc="A4FCEB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D676137"/>
    <w:multiLevelType w:val="hybridMultilevel"/>
    <w:tmpl w:val="E11804DE"/>
    <w:lvl w:ilvl="0" w:tplc="FA28753C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2">
    <w:nsid w:val="433E6610"/>
    <w:multiLevelType w:val="hybridMultilevel"/>
    <w:tmpl w:val="4ED6C8E4"/>
    <w:lvl w:ilvl="0" w:tplc="B756DD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425140D"/>
    <w:multiLevelType w:val="hybridMultilevel"/>
    <w:tmpl w:val="81F2C3C2"/>
    <w:lvl w:ilvl="0" w:tplc="E182D0FA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4FB160E"/>
    <w:multiLevelType w:val="hybridMultilevel"/>
    <w:tmpl w:val="6206F9D2"/>
    <w:lvl w:ilvl="0" w:tplc="6E5E98AA">
      <w:start w:val="1"/>
      <w:numFmt w:val="decimal"/>
      <w:lvlText w:val="（%1）"/>
      <w:lvlJc w:val="left"/>
      <w:pPr>
        <w:ind w:left="8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5">
    <w:nsid w:val="48D313C6"/>
    <w:multiLevelType w:val="hybridMultilevel"/>
    <w:tmpl w:val="2EEC5EA2"/>
    <w:lvl w:ilvl="0" w:tplc="AA5AC708">
      <w:start w:val="1"/>
      <w:numFmt w:val="decimal"/>
      <w:lvlText w:val="（%1）"/>
      <w:lvlJc w:val="left"/>
      <w:pPr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6">
    <w:nsid w:val="4DC25564"/>
    <w:multiLevelType w:val="hybridMultilevel"/>
    <w:tmpl w:val="C2EA2E6C"/>
    <w:lvl w:ilvl="0" w:tplc="AA0E778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1D93E32"/>
    <w:multiLevelType w:val="hybridMultilevel"/>
    <w:tmpl w:val="90D25E50"/>
    <w:lvl w:ilvl="0" w:tplc="196C82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1FA1B26"/>
    <w:multiLevelType w:val="hybridMultilevel"/>
    <w:tmpl w:val="4C34E7C0"/>
    <w:lvl w:ilvl="0" w:tplc="8766F82C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9">
    <w:nsid w:val="53035F61"/>
    <w:multiLevelType w:val="hybridMultilevel"/>
    <w:tmpl w:val="46B85206"/>
    <w:lvl w:ilvl="0" w:tplc="0E7E782A">
      <w:start w:val="1"/>
      <w:numFmt w:val="decimal"/>
      <w:lvlText w:val="（%1）"/>
      <w:lvlJc w:val="left"/>
      <w:pPr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0">
    <w:nsid w:val="5CF31E9B"/>
    <w:multiLevelType w:val="hybridMultilevel"/>
    <w:tmpl w:val="9572D20E"/>
    <w:lvl w:ilvl="0" w:tplc="EC82F8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FCC5682"/>
    <w:multiLevelType w:val="hybridMultilevel"/>
    <w:tmpl w:val="FB14CD9E"/>
    <w:lvl w:ilvl="0" w:tplc="AB10045E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2">
    <w:nsid w:val="61E55F38"/>
    <w:multiLevelType w:val="hybridMultilevel"/>
    <w:tmpl w:val="A83C79EC"/>
    <w:lvl w:ilvl="0" w:tplc="C1AA19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3EF1D19"/>
    <w:multiLevelType w:val="hybridMultilevel"/>
    <w:tmpl w:val="8E98F2CA"/>
    <w:lvl w:ilvl="0" w:tplc="4C8E3272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4">
    <w:nsid w:val="6487663A"/>
    <w:multiLevelType w:val="hybridMultilevel"/>
    <w:tmpl w:val="662C455A"/>
    <w:lvl w:ilvl="0" w:tplc="1CC87C92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5">
    <w:nsid w:val="6546792F"/>
    <w:multiLevelType w:val="hybridMultilevel"/>
    <w:tmpl w:val="49824FF0"/>
    <w:lvl w:ilvl="0" w:tplc="542EDF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63D716A"/>
    <w:multiLevelType w:val="hybridMultilevel"/>
    <w:tmpl w:val="181EAE1E"/>
    <w:lvl w:ilvl="0" w:tplc="8A1E0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7224E83"/>
    <w:multiLevelType w:val="hybridMultilevel"/>
    <w:tmpl w:val="CFA448C0"/>
    <w:lvl w:ilvl="0" w:tplc="D20472E8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2D1617"/>
    <w:multiLevelType w:val="hybridMultilevel"/>
    <w:tmpl w:val="8D126444"/>
    <w:lvl w:ilvl="0" w:tplc="F33E5A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B235A4F"/>
    <w:multiLevelType w:val="hybridMultilevel"/>
    <w:tmpl w:val="96248496"/>
    <w:lvl w:ilvl="0" w:tplc="973EB7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0E37EC4"/>
    <w:multiLevelType w:val="hybridMultilevel"/>
    <w:tmpl w:val="E1AAB3CE"/>
    <w:lvl w:ilvl="0" w:tplc="B33479E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3107548"/>
    <w:multiLevelType w:val="hybridMultilevel"/>
    <w:tmpl w:val="E2603DC6"/>
    <w:lvl w:ilvl="0" w:tplc="7DD6F030">
      <w:start w:val="1"/>
      <w:numFmt w:val="decimal"/>
      <w:lvlText w:val="（%1）"/>
      <w:lvlJc w:val="left"/>
      <w:pPr>
        <w:ind w:left="9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2">
    <w:nsid w:val="75DA7C92"/>
    <w:multiLevelType w:val="hybridMultilevel"/>
    <w:tmpl w:val="4C2CB488"/>
    <w:lvl w:ilvl="0" w:tplc="3AFC3A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83F5AE3"/>
    <w:multiLevelType w:val="hybridMultilevel"/>
    <w:tmpl w:val="9688727C"/>
    <w:lvl w:ilvl="0" w:tplc="0842149A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4">
    <w:nsid w:val="7D1C6CC9"/>
    <w:multiLevelType w:val="hybridMultilevel"/>
    <w:tmpl w:val="A86CE538"/>
    <w:lvl w:ilvl="0" w:tplc="008AF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2"/>
  </w:num>
  <w:num w:numId="2">
    <w:abstractNumId w:val="15"/>
  </w:num>
  <w:num w:numId="3">
    <w:abstractNumId w:val="38"/>
  </w:num>
  <w:num w:numId="4">
    <w:abstractNumId w:val="40"/>
  </w:num>
  <w:num w:numId="5">
    <w:abstractNumId w:val="44"/>
  </w:num>
  <w:num w:numId="6">
    <w:abstractNumId w:val="24"/>
  </w:num>
  <w:num w:numId="7">
    <w:abstractNumId w:val="25"/>
  </w:num>
  <w:num w:numId="8">
    <w:abstractNumId w:val="29"/>
  </w:num>
  <w:num w:numId="9">
    <w:abstractNumId w:val="33"/>
  </w:num>
  <w:num w:numId="10">
    <w:abstractNumId w:val="41"/>
  </w:num>
  <w:num w:numId="11">
    <w:abstractNumId w:val="23"/>
  </w:num>
  <w:num w:numId="12">
    <w:abstractNumId w:val="21"/>
  </w:num>
  <w:num w:numId="13">
    <w:abstractNumId w:val="9"/>
  </w:num>
  <w:num w:numId="14">
    <w:abstractNumId w:val="31"/>
  </w:num>
  <w:num w:numId="15">
    <w:abstractNumId w:val="34"/>
  </w:num>
  <w:num w:numId="16">
    <w:abstractNumId w:val="37"/>
  </w:num>
  <w:num w:numId="17">
    <w:abstractNumId w:val="5"/>
  </w:num>
  <w:num w:numId="18">
    <w:abstractNumId w:val="10"/>
  </w:num>
  <w:num w:numId="19">
    <w:abstractNumId w:val="19"/>
  </w:num>
  <w:num w:numId="20">
    <w:abstractNumId w:val="28"/>
  </w:num>
  <w:num w:numId="21">
    <w:abstractNumId w:val="27"/>
  </w:num>
  <w:num w:numId="22">
    <w:abstractNumId w:val="20"/>
  </w:num>
  <w:num w:numId="23">
    <w:abstractNumId w:val="16"/>
  </w:num>
  <w:num w:numId="24">
    <w:abstractNumId w:val="30"/>
  </w:num>
  <w:num w:numId="25">
    <w:abstractNumId w:val="13"/>
  </w:num>
  <w:num w:numId="26">
    <w:abstractNumId w:val="8"/>
  </w:num>
  <w:num w:numId="27">
    <w:abstractNumId w:val="35"/>
  </w:num>
  <w:num w:numId="28">
    <w:abstractNumId w:val="14"/>
  </w:num>
  <w:num w:numId="29">
    <w:abstractNumId w:val="36"/>
  </w:num>
  <w:num w:numId="30">
    <w:abstractNumId w:val="17"/>
  </w:num>
  <w:num w:numId="31">
    <w:abstractNumId w:val="18"/>
  </w:num>
  <w:num w:numId="32">
    <w:abstractNumId w:val="43"/>
  </w:num>
  <w:num w:numId="33">
    <w:abstractNumId w:val="39"/>
  </w:num>
  <w:num w:numId="34">
    <w:abstractNumId w:val="26"/>
  </w:num>
  <w:num w:numId="35">
    <w:abstractNumId w:val="0"/>
  </w:num>
  <w:num w:numId="36">
    <w:abstractNumId w:val="1"/>
  </w:num>
  <w:num w:numId="37">
    <w:abstractNumId w:val="2"/>
  </w:num>
  <w:num w:numId="38">
    <w:abstractNumId w:val="3"/>
  </w:num>
  <w:num w:numId="39">
    <w:abstractNumId w:val="4"/>
  </w:num>
  <w:num w:numId="40">
    <w:abstractNumId w:val="42"/>
  </w:num>
  <w:num w:numId="41">
    <w:abstractNumId w:val="11"/>
  </w:num>
  <w:num w:numId="42">
    <w:abstractNumId w:val="32"/>
  </w:num>
  <w:num w:numId="43">
    <w:abstractNumId w:val="6"/>
  </w:num>
  <w:num w:numId="44">
    <w:abstractNumId w:val="7"/>
  </w:num>
  <w:num w:numId="45">
    <w:abstractNumId w:val="1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DC"/>
    <w:rsid w:val="000033E0"/>
    <w:rsid w:val="000348D8"/>
    <w:rsid w:val="000469F3"/>
    <w:rsid w:val="0006013F"/>
    <w:rsid w:val="000615BB"/>
    <w:rsid w:val="000764F6"/>
    <w:rsid w:val="00076BB8"/>
    <w:rsid w:val="000865FA"/>
    <w:rsid w:val="00087F08"/>
    <w:rsid w:val="000A3B0D"/>
    <w:rsid w:val="000D2887"/>
    <w:rsid w:val="000F5137"/>
    <w:rsid w:val="00112CF6"/>
    <w:rsid w:val="001263F6"/>
    <w:rsid w:val="00161227"/>
    <w:rsid w:val="00171733"/>
    <w:rsid w:val="00183F68"/>
    <w:rsid w:val="00185323"/>
    <w:rsid w:val="0019092C"/>
    <w:rsid w:val="001A0076"/>
    <w:rsid w:val="001A1AC8"/>
    <w:rsid w:val="001A4461"/>
    <w:rsid w:val="001A7EF2"/>
    <w:rsid w:val="001F16A8"/>
    <w:rsid w:val="001F6BB2"/>
    <w:rsid w:val="00206C1A"/>
    <w:rsid w:val="00224B2A"/>
    <w:rsid w:val="00232A52"/>
    <w:rsid w:val="0026184D"/>
    <w:rsid w:val="002809A6"/>
    <w:rsid w:val="00287F0C"/>
    <w:rsid w:val="0029307D"/>
    <w:rsid w:val="002947D3"/>
    <w:rsid w:val="002975DB"/>
    <w:rsid w:val="002B0299"/>
    <w:rsid w:val="002B66C3"/>
    <w:rsid w:val="00300E46"/>
    <w:rsid w:val="003018E9"/>
    <w:rsid w:val="00311920"/>
    <w:rsid w:val="00316F11"/>
    <w:rsid w:val="00337904"/>
    <w:rsid w:val="00340E61"/>
    <w:rsid w:val="00346F57"/>
    <w:rsid w:val="003541EF"/>
    <w:rsid w:val="003551ED"/>
    <w:rsid w:val="003558AB"/>
    <w:rsid w:val="00361105"/>
    <w:rsid w:val="00384317"/>
    <w:rsid w:val="003A5A73"/>
    <w:rsid w:val="003A7AC8"/>
    <w:rsid w:val="003D01A6"/>
    <w:rsid w:val="003E0227"/>
    <w:rsid w:val="00404AFD"/>
    <w:rsid w:val="00437038"/>
    <w:rsid w:val="00450A3F"/>
    <w:rsid w:val="00466147"/>
    <w:rsid w:val="00467F64"/>
    <w:rsid w:val="00470FAE"/>
    <w:rsid w:val="004820B0"/>
    <w:rsid w:val="00486F59"/>
    <w:rsid w:val="00490E4C"/>
    <w:rsid w:val="004A2AF8"/>
    <w:rsid w:val="004A3C7B"/>
    <w:rsid w:val="004B0934"/>
    <w:rsid w:val="004D392B"/>
    <w:rsid w:val="004F7A89"/>
    <w:rsid w:val="00511B8B"/>
    <w:rsid w:val="00513DE3"/>
    <w:rsid w:val="00517F52"/>
    <w:rsid w:val="005673BD"/>
    <w:rsid w:val="00570ECE"/>
    <w:rsid w:val="00571C9E"/>
    <w:rsid w:val="005973C0"/>
    <w:rsid w:val="005A1CC9"/>
    <w:rsid w:val="005A6544"/>
    <w:rsid w:val="005B4D4F"/>
    <w:rsid w:val="005C5B67"/>
    <w:rsid w:val="005E30B1"/>
    <w:rsid w:val="005F5920"/>
    <w:rsid w:val="005F6E7F"/>
    <w:rsid w:val="00612CB7"/>
    <w:rsid w:val="00626201"/>
    <w:rsid w:val="006439F2"/>
    <w:rsid w:val="00647FAD"/>
    <w:rsid w:val="00652353"/>
    <w:rsid w:val="00665510"/>
    <w:rsid w:val="00665E92"/>
    <w:rsid w:val="00677E5B"/>
    <w:rsid w:val="00684CDC"/>
    <w:rsid w:val="006A0318"/>
    <w:rsid w:val="006C70BD"/>
    <w:rsid w:val="006E6A09"/>
    <w:rsid w:val="006F49A4"/>
    <w:rsid w:val="00700D93"/>
    <w:rsid w:val="00723D77"/>
    <w:rsid w:val="00727C10"/>
    <w:rsid w:val="00745722"/>
    <w:rsid w:val="007663D7"/>
    <w:rsid w:val="007668C8"/>
    <w:rsid w:val="00771AF0"/>
    <w:rsid w:val="00775486"/>
    <w:rsid w:val="00777136"/>
    <w:rsid w:val="007836D7"/>
    <w:rsid w:val="0078531A"/>
    <w:rsid w:val="00785B55"/>
    <w:rsid w:val="00791C61"/>
    <w:rsid w:val="00796F8E"/>
    <w:rsid w:val="007A1B19"/>
    <w:rsid w:val="007A5BE8"/>
    <w:rsid w:val="007C0A21"/>
    <w:rsid w:val="007C6418"/>
    <w:rsid w:val="007D78EB"/>
    <w:rsid w:val="007F1AEE"/>
    <w:rsid w:val="007F7806"/>
    <w:rsid w:val="008029DE"/>
    <w:rsid w:val="00815752"/>
    <w:rsid w:val="00817559"/>
    <w:rsid w:val="008241A8"/>
    <w:rsid w:val="00847058"/>
    <w:rsid w:val="00852B1E"/>
    <w:rsid w:val="008646CE"/>
    <w:rsid w:val="008663CF"/>
    <w:rsid w:val="008A5E8B"/>
    <w:rsid w:val="008B2D30"/>
    <w:rsid w:val="008D6550"/>
    <w:rsid w:val="008E64BF"/>
    <w:rsid w:val="00900A08"/>
    <w:rsid w:val="009059F5"/>
    <w:rsid w:val="00906B19"/>
    <w:rsid w:val="00914650"/>
    <w:rsid w:val="0095719C"/>
    <w:rsid w:val="00996D02"/>
    <w:rsid w:val="009A24F6"/>
    <w:rsid w:val="009B0229"/>
    <w:rsid w:val="009C60B6"/>
    <w:rsid w:val="00A257B8"/>
    <w:rsid w:val="00A4064C"/>
    <w:rsid w:val="00A5455C"/>
    <w:rsid w:val="00A630AF"/>
    <w:rsid w:val="00A724AB"/>
    <w:rsid w:val="00A855AD"/>
    <w:rsid w:val="00AB2938"/>
    <w:rsid w:val="00AB7093"/>
    <w:rsid w:val="00AD02C3"/>
    <w:rsid w:val="00AD1E2D"/>
    <w:rsid w:val="00AE2549"/>
    <w:rsid w:val="00AF4032"/>
    <w:rsid w:val="00B00E22"/>
    <w:rsid w:val="00B03FBE"/>
    <w:rsid w:val="00B17E10"/>
    <w:rsid w:val="00B3030C"/>
    <w:rsid w:val="00B42FC5"/>
    <w:rsid w:val="00B6047C"/>
    <w:rsid w:val="00B65C8A"/>
    <w:rsid w:val="00B970AE"/>
    <w:rsid w:val="00BA7396"/>
    <w:rsid w:val="00BB0F0F"/>
    <w:rsid w:val="00BB6128"/>
    <w:rsid w:val="00BC131A"/>
    <w:rsid w:val="00BC2E92"/>
    <w:rsid w:val="00BC7DD9"/>
    <w:rsid w:val="00BD393D"/>
    <w:rsid w:val="00BD6AA2"/>
    <w:rsid w:val="00BE4806"/>
    <w:rsid w:val="00BE660F"/>
    <w:rsid w:val="00BF4ECA"/>
    <w:rsid w:val="00BF6D0F"/>
    <w:rsid w:val="00BF785C"/>
    <w:rsid w:val="00C12CF4"/>
    <w:rsid w:val="00C1711A"/>
    <w:rsid w:val="00C275D5"/>
    <w:rsid w:val="00C31B9E"/>
    <w:rsid w:val="00C7744F"/>
    <w:rsid w:val="00C87316"/>
    <w:rsid w:val="00CB6F34"/>
    <w:rsid w:val="00CB7538"/>
    <w:rsid w:val="00CD0FD2"/>
    <w:rsid w:val="00D44851"/>
    <w:rsid w:val="00D54658"/>
    <w:rsid w:val="00D60E87"/>
    <w:rsid w:val="00D81186"/>
    <w:rsid w:val="00D86725"/>
    <w:rsid w:val="00D90E3D"/>
    <w:rsid w:val="00DA525A"/>
    <w:rsid w:val="00DB39D8"/>
    <w:rsid w:val="00DB5B29"/>
    <w:rsid w:val="00DE14B7"/>
    <w:rsid w:val="00DE187A"/>
    <w:rsid w:val="00DF316B"/>
    <w:rsid w:val="00DF452E"/>
    <w:rsid w:val="00DF47C0"/>
    <w:rsid w:val="00DF7B24"/>
    <w:rsid w:val="00E0212E"/>
    <w:rsid w:val="00E0547A"/>
    <w:rsid w:val="00E073F6"/>
    <w:rsid w:val="00E2048A"/>
    <w:rsid w:val="00E20F40"/>
    <w:rsid w:val="00E24929"/>
    <w:rsid w:val="00E43BDD"/>
    <w:rsid w:val="00E55C9B"/>
    <w:rsid w:val="00E61CE1"/>
    <w:rsid w:val="00E732D7"/>
    <w:rsid w:val="00EA62D3"/>
    <w:rsid w:val="00EA669B"/>
    <w:rsid w:val="00EC679D"/>
    <w:rsid w:val="00ED4606"/>
    <w:rsid w:val="00EE2FCC"/>
    <w:rsid w:val="00EF658F"/>
    <w:rsid w:val="00F033E2"/>
    <w:rsid w:val="00F107EC"/>
    <w:rsid w:val="00F10844"/>
    <w:rsid w:val="00F10AE1"/>
    <w:rsid w:val="00F2556B"/>
    <w:rsid w:val="00F328AA"/>
    <w:rsid w:val="00F46BA3"/>
    <w:rsid w:val="00F51624"/>
    <w:rsid w:val="00F56FDE"/>
    <w:rsid w:val="00F5718B"/>
    <w:rsid w:val="00F774F9"/>
    <w:rsid w:val="00F9138B"/>
    <w:rsid w:val="00F97C8A"/>
    <w:rsid w:val="00FA7C30"/>
    <w:rsid w:val="00FB1011"/>
    <w:rsid w:val="00FB127B"/>
    <w:rsid w:val="00FC14DC"/>
    <w:rsid w:val="00FE50FF"/>
    <w:rsid w:val="00FE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58AD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9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D2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C1711A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C1711A"/>
  </w:style>
  <w:style w:type="paragraph" w:styleId="HTML">
    <w:name w:val="HTML Preformatted"/>
    <w:basedOn w:val="a"/>
    <w:link w:val="HTML0"/>
    <w:uiPriority w:val="99"/>
    <w:semiHidden/>
    <w:unhideWhenUsed/>
    <w:rsid w:val="001F6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F6BB2"/>
    <w:rPr>
      <w:rFonts w:ascii="Courier" w:hAnsi="Courier" w:cs="Courier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F658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F658F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E249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87316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873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9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FD2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C1711A"/>
    <w:pPr>
      <w:ind w:leftChars="2500" w:left="100"/>
    </w:pPr>
  </w:style>
  <w:style w:type="character" w:customStyle="1" w:styleId="a5">
    <w:name w:val="日期字符"/>
    <w:basedOn w:val="a0"/>
    <w:link w:val="a4"/>
    <w:uiPriority w:val="99"/>
    <w:rsid w:val="00C1711A"/>
  </w:style>
  <w:style w:type="paragraph" w:styleId="HTML">
    <w:name w:val="HTML Preformatted"/>
    <w:basedOn w:val="a"/>
    <w:link w:val="HTML0"/>
    <w:uiPriority w:val="99"/>
    <w:semiHidden/>
    <w:unhideWhenUsed/>
    <w:rsid w:val="001F6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1F6BB2"/>
    <w:rPr>
      <w:rFonts w:ascii="Courier" w:hAnsi="Courier" w:cs="Courier"/>
      <w:kern w:val="0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F658F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EF658F"/>
    <w:rPr>
      <w:rFonts w:ascii="Heiti SC Light" w:eastAsia="Heiti SC Light"/>
      <w:sz w:val="18"/>
      <w:szCs w:val="18"/>
    </w:rPr>
  </w:style>
  <w:style w:type="character" w:customStyle="1" w:styleId="20">
    <w:name w:val="标题 2字符"/>
    <w:basedOn w:val="a0"/>
    <w:link w:val="2"/>
    <w:uiPriority w:val="9"/>
    <w:semiHidden/>
    <w:rsid w:val="00E249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C87316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C873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fullstack.cainiao-inc.com/study/detail/javascript/debug?spm=a2d1e.8232163.0.0.uj82GE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32</Pages>
  <Words>4056</Words>
  <Characters>23120</Characters>
  <Application>Microsoft Macintosh Word</Application>
  <DocSecurity>0</DocSecurity>
  <Lines>192</Lines>
  <Paragraphs>54</Paragraphs>
  <ScaleCrop>false</ScaleCrop>
  <Company>阿里巴巴</Company>
  <LinksUpToDate>false</LinksUpToDate>
  <CharactersWithSpaces>27122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虎卿 聂</dc:creator>
  <cp:keywords/>
  <dc:description/>
  <cp:lastModifiedBy>聂 虎卿</cp:lastModifiedBy>
  <cp:revision>92</cp:revision>
  <dcterms:created xsi:type="dcterms:W3CDTF">2017-05-16T05:52:00Z</dcterms:created>
  <dcterms:modified xsi:type="dcterms:W3CDTF">2017-07-28T04:04:00Z</dcterms:modified>
</cp:coreProperties>
</file>